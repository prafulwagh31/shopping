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50EB0" w:rsidRDefault="00E063CB">
      <w:pPr>
        <w:pStyle w:val="Caption"/>
        <w:tabs>
          <w:tab w:val="clear" w:pos="0"/>
        </w:tabs>
        <w:ind w:left="6336"/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eastAsia="Arial Narrow"/>
          <w:lang w:eastAsia="en-US"/>
        </w:rPr>
        <w:t xml:space="preserve">                                                                    </w:t>
      </w:r>
      <w:r w:rsidR="00795A0E">
        <w:rPr>
          <w:rFonts w:eastAsia="Arial Narrow"/>
          <w:noProof/>
          <w:lang w:eastAsia="en-US"/>
        </w:rPr>
        <w:drawing>
          <wp:inline distT="0" distB="0" distL="0" distR="0">
            <wp:extent cx="1431290" cy="659765"/>
            <wp:effectExtent l="19050" t="0" r="0" b="0"/>
            <wp:docPr id="7" name="Picture 7" descr="D:\Users\pawan2864\Documents\yesbank\yesbank\images\yesbank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pawan2864\Documents\yesbank\yesbank\images\yesbank_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Arial Narrow"/>
          <w:lang w:eastAsia="en-US"/>
        </w:rPr>
        <w:t xml:space="preserve">                                                                   </w:t>
      </w:r>
    </w:p>
    <w:p w:rsidR="00150EB0" w:rsidRDefault="00150EB0">
      <w:pPr>
        <w:widowControl w:val="0"/>
        <w:tabs>
          <w:tab w:val="left" w:pos="720"/>
        </w:tabs>
        <w:autoSpaceDE w:val="0"/>
        <w:ind w:left="720"/>
        <w:rPr>
          <w:rFonts w:ascii="Trebuchet MS" w:hAnsi="Trebuchet MS" w:cs="Trebuchet MS"/>
          <w:color w:val="000000"/>
          <w:sz w:val="22"/>
          <w:szCs w:val="22"/>
        </w:rPr>
      </w:pPr>
    </w:p>
    <w:p w:rsidR="00150EB0" w:rsidRDefault="00150EB0">
      <w:pPr>
        <w:autoSpaceDE w:val="0"/>
        <w:rPr>
          <w:rFonts w:ascii="Trebuchet MS" w:hAnsi="Trebuchet MS" w:cs="Trebuchet MS"/>
          <w:b/>
          <w:bCs/>
          <w:sz w:val="22"/>
          <w:szCs w:val="22"/>
        </w:rPr>
      </w:pPr>
    </w:p>
    <w:p w:rsidR="00150EB0" w:rsidRDefault="00150EB0">
      <w:pPr>
        <w:autoSpaceDE w:val="0"/>
        <w:rPr>
          <w:rFonts w:ascii="Trebuchet MS" w:hAnsi="Trebuchet MS" w:cs="Trebuchet MS"/>
          <w:b/>
          <w:bCs/>
          <w:sz w:val="22"/>
          <w:szCs w:val="22"/>
        </w:rPr>
      </w:pPr>
    </w:p>
    <w:p w:rsidR="00150EB0" w:rsidRDefault="00150EB0">
      <w:pPr>
        <w:autoSpaceDE w:val="0"/>
        <w:rPr>
          <w:rFonts w:ascii="Trebuchet MS" w:hAnsi="Trebuchet MS" w:cs="Trebuchet MS"/>
          <w:b/>
          <w:bCs/>
          <w:sz w:val="22"/>
          <w:szCs w:val="22"/>
        </w:rPr>
      </w:pPr>
    </w:p>
    <w:p w:rsidR="00150EB0" w:rsidRDefault="00150EB0">
      <w:pPr>
        <w:autoSpaceDE w:val="0"/>
        <w:rPr>
          <w:rFonts w:ascii="Trebuchet MS" w:hAnsi="Trebuchet MS" w:cs="Trebuchet MS"/>
          <w:b/>
          <w:bCs/>
          <w:sz w:val="22"/>
          <w:szCs w:val="22"/>
        </w:rPr>
      </w:pPr>
    </w:p>
    <w:p w:rsidR="00150EB0" w:rsidRDefault="00150EB0">
      <w:pPr>
        <w:autoSpaceDE w:val="0"/>
        <w:rPr>
          <w:rFonts w:ascii="Trebuchet MS" w:hAnsi="Trebuchet MS" w:cs="Trebuchet MS"/>
          <w:b/>
          <w:bCs/>
          <w:sz w:val="22"/>
          <w:szCs w:val="22"/>
        </w:rPr>
      </w:pPr>
    </w:p>
    <w:p w:rsidR="00150EB0" w:rsidRPr="00AA1335" w:rsidRDefault="00E063CB" w:rsidP="00AA1335">
      <w:pPr>
        <w:autoSpaceDE w:val="0"/>
        <w:ind w:left="0"/>
        <w:jc w:val="center"/>
        <w:rPr>
          <w:rFonts w:ascii="Calibri" w:hAnsi="Calibri" w:cs="Calibri"/>
          <w:b/>
          <w:bCs/>
          <w:sz w:val="28"/>
          <w:szCs w:val="28"/>
          <w:u w:val="single"/>
          <w:lang w:val="fr-FR"/>
        </w:rPr>
      </w:pPr>
      <w:r w:rsidRPr="00AA1335">
        <w:rPr>
          <w:rFonts w:ascii="Times New Roman" w:hAnsi="Times New Roman" w:cs="Times New Roman"/>
          <w:b/>
          <w:bCs/>
          <w:sz w:val="56"/>
          <w:szCs w:val="42"/>
          <w:u w:val="single"/>
          <w:lang w:val="fr-FR"/>
        </w:rPr>
        <w:t xml:space="preserve">Merchant </w:t>
      </w:r>
      <w:proofErr w:type="spellStart"/>
      <w:r w:rsidRPr="00AA1335">
        <w:rPr>
          <w:rFonts w:ascii="Times New Roman" w:hAnsi="Times New Roman" w:cs="Times New Roman"/>
          <w:b/>
          <w:bCs/>
          <w:sz w:val="56"/>
          <w:szCs w:val="42"/>
          <w:u w:val="single"/>
          <w:lang w:val="fr-FR"/>
        </w:rPr>
        <w:t>Integration</w:t>
      </w:r>
      <w:proofErr w:type="spellEnd"/>
      <w:r w:rsidRPr="00AA1335">
        <w:rPr>
          <w:rFonts w:ascii="Times New Roman" w:eastAsia="Trebuchet MS" w:hAnsi="Times New Roman" w:cs="Times New Roman"/>
          <w:b/>
          <w:bCs/>
          <w:sz w:val="56"/>
          <w:szCs w:val="42"/>
          <w:u w:val="single"/>
          <w:lang w:val="fr-FR"/>
        </w:rPr>
        <w:t xml:space="preserve"> </w:t>
      </w:r>
      <w:r w:rsidRPr="00AA1335">
        <w:rPr>
          <w:rFonts w:ascii="Times New Roman" w:hAnsi="Times New Roman" w:cs="Times New Roman"/>
          <w:b/>
          <w:bCs/>
          <w:sz w:val="56"/>
          <w:szCs w:val="42"/>
          <w:u w:val="single"/>
          <w:lang w:val="fr-FR"/>
        </w:rPr>
        <w:t>Document</w:t>
      </w:r>
    </w:p>
    <w:p w:rsidR="00150EB0" w:rsidRDefault="00150EB0">
      <w:pPr>
        <w:autoSpaceDE w:val="0"/>
        <w:rPr>
          <w:rFonts w:ascii="Calibri" w:hAnsi="Calibri" w:cs="Calibri"/>
          <w:b/>
          <w:bCs/>
          <w:sz w:val="28"/>
          <w:szCs w:val="28"/>
          <w:lang w:val="fr-FR"/>
        </w:rPr>
      </w:pPr>
    </w:p>
    <w:p w:rsidR="00375106" w:rsidRDefault="00375106">
      <w:pPr>
        <w:autoSpaceDE w:val="0"/>
        <w:rPr>
          <w:rFonts w:ascii="Calibri" w:hAnsi="Calibri" w:cs="Calibri"/>
          <w:b/>
          <w:bCs/>
          <w:sz w:val="28"/>
          <w:szCs w:val="28"/>
          <w:lang w:val="fr-FR"/>
        </w:rPr>
      </w:pPr>
    </w:p>
    <w:p w:rsidR="00150EB0" w:rsidRPr="00AA1335" w:rsidRDefault="00E063CB">
      <w:pPr>
        <w:autoSpaceDE w:val="0"/>
        <w:rPr>
          <w:rFonts w:ascii="Calibri" w:hAnsi="Calibri" w:cs="Calibri"/>
          <w:bCs/>
          <w:i/>
          <w:sz w:val="44"/>
          <w:szCs w:val="44"/>
          <w:lang w:val="fr-FR"/>
        </w:rPr>
      </w:pPr>
      <w:r w:rsidRPr="00AA1335">
        <w:rPr>
          <w:rFonts w:ascii="Times New Roman" w:hAnsi="Times New Roman" w:cs="Times New Roman"/>
          <w:bCs/>
          <w:i/>
          <w:sz w:val="37"/>
          <w:szCs w:val="37"/>
          <w:lang w:val="fr-FR"/>
        </w:rPr>
        <w:t xml:space="preserve">For </w:t>
      </w:r>
      <w:proofErr w:type="spellStart"/>
      <w:r w:rsidRPr="00AA1335">
        <w:rPr>
          <w:rFonts w:ascii="Times New Roman" w:hAnsi="Times New Roman" w:cs="Times New Roman"/>
          <w:bCs/>
          <w:i/>
          <w:sz w:val="37"/>
          <w:szCs w:val="37"/>
          <w:lang w:val="fr-FR"/>
        </w:rPr>
        <w:t>Payment</w:t>
      </w:r>
      <w:proofErr w:type="spellEnd"/>
      <w:r w:rsidRPr="00AA1335">
        <w:rPr>
          <w:rFonts w:ascii="Times New Roman" w:hAnsi="Times New Roman" w:cs="Times New Roman"/>
          <w:bCs/>
          <w:i/>
          <w:sz w:val="37"/>
          <w:szCs w:val="37"/>
          <w:lang w:val="fr-FR"/>
        </w:rPr>
        <w:t xml:space="preserve"> Gateway</w:t>
      </w:r>
    </w:p>
    <w:p w:rsidR="00150EB0" w:rsidRDefault="00150EB0">
      <w:pPr>
        <w:autoSpaceDE w:val="0"/>
        <w:rPr>
          <w:rFonts w:ascii="Calibri" w:hAnsi="Calibri" w:cs="Calibri"/>
          <w:bCs/>
          <w:sz w:val="44"/>
          <w:szCs w:val="44"/>
          <w:lang w:val="fr-FR"/>
        </w:rPr>
      </w:pPr>
    </w:p>
    <w:p w:rsidR="00150EB0" w:rsidRDefault="00E063CB">
      <w:pPr>
        <w:autoSpaceDE w:val="0"/>
        <w:rPr>
          <w:rFonts w:ascii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color w:val="000000"/>
          <w:sz w:val="30"/>
          <w:szCs w:val="30"/>
        </w:rPr>
        <w:t>Version</w:t>
      </w:r>
      <w:r>
        <w:rPr>
          <w:rFonts w:ascii="Times New Roman" w:eastAsia="Trebuchet MS" w:hAnsi="Times New Roman" w:cs="Times New Roman"/>
          <w:b/>
          <w:color w:val="000000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color w:val="000000"/>
          <w:sz w:val="30"/>
          <w:szCs w:val="30"/>
        </w:rPr>
        <w:t>1.</w:t>
      </w:r>
      <w:r w:rsidR="0006092F">
        <w:rPr>
          <w:rFonts w:ascii="Times New Roman" w:hAnsi="Times New Roman" w:cs="Times New Roman"/>
          <w:b/>
          <w:color w:val="000000"/>
          <w:sz w:val="30"/>
          <w:szCs w:val="30"/>
        </w:rPr>
        <w:t>2</w:t>
      </w:r>
    </w:p>
    <w:p w:rsidR="00150EB0" w:rsidRDefault="0006092F">
      <w:pPr>
        <w:autoSpaceDE w:val="0"/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30"/>
          <w:szCs w:val="30"/>
        </w:rPr>
        <w:t>January 2018</w:t>
      </w:r>
    </w:p>
    <w:p w:rsidR="00150EB0" w:rsidRDefault="00150EB0">
      <w:pPr>
        <w:autoSpaceDE w:val="0"/>
        <w:rPr>
          <w:rFonts w:ascii="Trebuchet MS" w:hAnsi="Trebuchet MS" w:cs="Trebuchet MS"/>
          <w:color w:val="000000"/>
          <w:sz w:val="22"/>
          <w:szCs w:val="22"/>
        </w:rPr>
      </w:pPr>
    </w:p>
    <w:p w:rsidR="00150EB0" w:rsidRDefault="00150EB0">
      <w:pPr>
        <w:autoSpaceDE w:val="0"/>
        <w:rPr>
          <w:rFonts w:ascii="Trebuchet MS" w:hAnsi="Trebuchet MS" w:cs="Trebuchet MS"/>
          <w:color w:val="000000"/>
          <w:sz w:val="22"/>
          <w:szCs w:val="22"/>
        </w:rPr>
      </w:pPr>
    </w:p>
    <w:p w:rsidR="00150EB0" w:rsidRDefault="00150EB0">
      <w:pPr>
        <w:autoSpaceDE w:val="0"/>
        <w:rPr>
          <w:rFonts w:ascii="Trebuchet MS" w:hAnsi="Trebuchet MS" w:cs="Trebuchet MS"/>
          <w:color w:val="000000"/>
          <w:sz w:val="22"/>
          <w:szCs w:val="22"/>
        </w:rPr>
      </w:pPr>
    </w:p>
    <w:p w:rsidR="00150EB0" w:rsidRDefault="00150EB0">
      <w:pPr>
        <w:autoSpaceDE w:val="0"/>
        <w:rPr>
          <w:rFonts w:ascii="Trebuchet MS" w:hAnsi="Trebuchet MS" w:cs="Trebuchet MS"/>
          <w:color w:val="000000"/>
          <w:sz w:val="22"/>
          <w:szCs w:val="22"/>
        </w:rPr>
      </w:pPr>
    </w:p>
    <w:p w:rsidR="00150EB0" w:rsidRDefault="00150EB0">
      <w:pPr>
        <w:autoSpaceDE w:val="0"/>
        <w:rPr>
          <w:rFonts w:ascii="Trebuchet MS" w:hAnsi="Trebuchet MS" w:cs="Trebuchet MS"/>
          <w:color w:val="000000"/>
          <w:sz w:val="22"/>
          <w:szCs w:val="22"/>
        </w:rPr>
      </w:pPr>
    </w:p>
    <w:p w:rsidR="00150EB0" w:rsidRDefault="00150EB0">
      <w:pPr>
        <w:autoSpaceDE w:val="0"/>
        <w:rPr>
          <w:rFonts w:ascii="Trebuchet MS" w:hAnsi="Trebuchet MS" w:cs="Trebuchet MS"/>
          <w:color w:val="000000"/>
          <w:sz w:val="22"/>
          <w:szCs w:val="22"/>
        </w:rPr>
      </w:pPr>
    </w:p>
    <w:p w:rsidR="00150EB0" w:rsidRPr="00375106" w:rsidRDefault="00150EB0">
      <w:pPr>
        <w:autoSpaceDE w:val="0"/>
        <w:rPr>
          <w:rFonts w:ascii="Trebuchet MS" w:hAnsi="Trebuchet MS" w:cs="Trebuchet MS"/>
          <w:i/>
          <w:color w:val="000000"/>
          <w:sz w:val="22"/>
          <w:szCs w:val="22"/>
        </w:rPr>
      </w:pPr>
    </w:p>
    <w:p w:rsidR="00150EB0" w:rsidRPr="00375106" w:rsidRDefault="00150EB0">
      <w:pPr>
        <w:autoSpaceDE w:val="0"/>
        <w:rPr>
          <w:rFonts w:ascii="Trebuchet MS" w:hAnsi="Trebuchet MS" w:cs="Trebuchet MS"/>
          <w:i/>
          <w:color w:val="000000"/>
          <w:sz w:val="22"/>
          <w:szCs w:val="22"/>
        </w:rPr>
      </w:pPr>
    </w:p>
    <w:p w:rsidR="00150EB0" w:rsidRPr="00375106" w:rsidRDefault="00E063CB">
      <w:pPr>
        <w:autoSpaceDE w:val="0"/>
        <w:rPr>
          <w:rFonts w:ascii="Times New Roman" w:hAnsi="Times New Roman" w:cs="Times New Roman"/>
          <w:i/>
          <w:color w:val="000000"/>
          <w:sz w:val="21"/>
          <w:szCs w:val="21"/>
        </w:rPr>
      </w:pPr>
      <w:r w:rsidRPr="00375106">
        <w:rPr>
          <w:rFonts w:ascii="Times New Roman" w:hAnsi="Times New Roman" w:cs="Times New Roman"/>
          <w:i/>
          <w:color w:val="000000"/>
          <w:sz w:val="21"/>
          <w:szCs w:val="21"/>
        </w:rPr>
        <w:t>In-Solutions</w:t>
      </w:r>
      <w:r w:rsidRPr="00375106">
        <w:rPr>
          <w:rFonts w:ascii="Times New Roman" w:eastAsia="Trebuchet MS" w:hAnsi="Times New Roman" w:cs="Times New Roman"/>
          <w:i/>
          <w:color w:val="000000"/>
          <w:sz w:val="21"/>
          <w:szCs w:val="21"/>
        </w:rPr>
        <w:t xml:space="preserve"> </w:t>
      </w:r>
      <w:r w:rsidRPr="00375106">
        <w:rPr>
          <w:rFonts w:ascii="Times New Roman" w:hAnsi="Times New Roman" w:cs="Times New Roman"/>
          <w:i/>
          <w:color w:val="000000"/>
          <w:sz w:val="21"/>
          <w:szCs w:val="21"/>
        </w:rPr>
        <w:t>Global</w:t>
      </w:r>
      <w:r w:rsidRPr="00375106">
        <w:rPr>
          <w:rFonts w:ascii="Times New Roman" w:eastAsia="Trebuchet MS" w:hAnsi="Times New Roman" w:cs="Times New Roman"/>
          <w:i/>
          <w:color w:val="000000"/>
          <w:sz w:val="21"/>
          <w:szCs w:val="21"/>
        </w:rPr>
        <w:t xml:space="preserve"> </w:t>
      </w:r>
      <w:proofErr w:type="spellStart"/>
      <w:r w:rsidRPr="00375106">
        <w:rPr>
          <w:rFonts w:ascii="Times New Roman" w:hAnsi="Times New Roman" w:cs="Times New Roman"/>
          <w:i/>
          <w:color w:val="000000"/>
          <w:sz w:val="21"/>
          <w:szCs w:val="21"/>
        </w:rPr>
        <w:t>Pvt</w:t>
      </w:r>
      <w:proofErr w:type="spellEnd"/>
      <w:r w:rsidRPr="00375106">
        <w:rPr>
          <w:rFonts w:ascii="Times New Roman" w:eastAsia="Trebuchet MS" w:hAnsi="Times New Roman" w:cs="Times New Roman"/>
          <w:i/>
          <w:color w:val="000000"/>
          <w:sz w:val="21"/>
          <w:szCs w:val="21"/>
        </w:rPr>
        <w:t xml:space="preserve"> </w:t>
      </w:r>
      <w:r w:rsidRPr="00375106">
        <w:rPr>
          <w:rFonts w:ascii="Times New Roman" w:hAnsi="Times New Roman" w:cs="Times New Roman"/>
          <w:i/>
          <w:color w:val="000000"/>
          <w:sz w:val="21"/>
          <w:szCs w:val="21"/>
        </w:rPr>
        <w:t>Ltd</w:t>
      </w:r>
      <w:r w:rsidRPr="00375106">
        <w:rPr>
          <w:rFonts w:ascii="Times New Roman" w:eastAsia="Trebuchet MS" w:hAnsi="Times New Roman" w:cs="Times New Roman"/>
          <w:i/>
          <w:color w:val="000000"/>
          <w:sz w:val="21"/>
          <w:szCs w:val="21"/>
        </w:rPr>
        <w:t xml:space="preserve"> </w:t>
      </w:r>
    </w:p>
    <w:p w:rsidR="00150EB0" w:rsidRPr="00375106" w:rsidRDefault="00E063CB">
      <w:pPr>
        <w:autoSpaceDE w:val="0"/>
        <w:rPr>
          <w:rFonts w:ascii="Times New Roman" w:hAnsi="Times New Roman" w:cs="Times New Roman"/>
          <w:i/>
          <w:color w:val="000000"/>
          <w:sz w:val="21"/>
          <w:szCs w:val="21"/>
        </w:rPr>
      </w:pPr>
      <w:r w:rsidRPr="00375106">
        <w:rPr>
          <w:rFonts w:ascii="Times New Roman" w:hAnsi="Times New Roman" w:cs="Times New Roman"/>
          <w:i/>
          <w:color w:val="000000"/>
          <w:sz w:val="21"/>
          <w:szCs w:val="21"/>
        </w:rPr>
        <w:t>601,</w:t>
      </w:r>
      <w:r w:rsidRPr="00375106">
        <w:rPr>
          <w:rFonts w:ascii="Times New Roman" w:eastAsia="Trebuchet MS" w:hAnsi="Times New Roman" w:cs="Times New Roman"/>
          <w:i/>
          <w:color w:val="000000"/>
          <w:sz w:val="21"/>
          <w:szCs w:val="21"/>
        </w:rPr>
        <w:t xml:space="preserve"> </w:t>
      </w:r>
      <w:r w:rsidRPr="00375106">
        <w:rPr>
          <w:rFonts w:ascii="Times New Roman" w:hAnsi="Times New Roman" w:cs="Times New Roman"/>
          <w:i/>
          <w:color w:val="000000"/>
          <w:sz w:val="21"/>
          <w:szCs w:val="21"/>
        </w:rPr>
        <w:t>Palm</w:t>
      </w:r>
      <w:r w:rsidRPr="00375106">
        <w:rPr>
          <w:rFonts w:ascii="Times New Roman" w:eastAsia="Trebuchet MS" w:hAnsi="Times New Roman" w:cs="Times New Roman"/>
          <w:i/>
          <w:color w:val="000000"/>
          <w:sz w:val="21"/>
          <w:szCs w:val="21"/>
        </w:rPr>
        <w:t xml:space="preserve"> </w:t>
      </w:r>
      <w:r w:rsidRPr="00375106">
        <w:rPr>
          <w:rFonts w:ascii="Times New Roman" w:hAnsi="Times New Roman" w:cs="Times New Roman"/>
          <w:i/>
          <w:color w:val="000000"/>
          <w:sz w:val="21"/>
          <w:szCs w:val="21"/>
        </w:rPr>
        <w:t>Spring,</w:t>
      </w:r>
      <w:r w:rsidRPr="00375106">
        <w:rPr>
          <w:rFonts w:ascii="Times New Roman" w:eastAsia="Trebuchet MS" w:hAnsi="Times New Roman" w:cs="Times New Roman"/>
          <w:i/>
          <w:color w:val="000000"/>
          <w:sz w:val="21"/>
          <w:szCs w:val="21"/>
        </w:rPr>
        <w:t xml:space="preserve"> </w:t>
      </w:r>
      <w:r w:rsidRPr="00375106">
        <w:rPr>
          <w:rFonts w:ascii="Times New Roman" w:hAnsi="Times New Roman" w:cs="Times New Roman"/>
          <w:i/>
          <w:color w:val="000000"/>
          <w:sz w:val="21"/>
          <w:szCs w:val="21"/>
        </w:rPr>
        <w:t>Link</w:t>
      </w:r>
      <w:r w:rsidRPr="00375106">
        <w:rPr>
          <w:rFonts w:ascii="Times New Roman" w:eastAsia="Trebuchet MS" w:hAnsi="Times New Roman" w:cs="Times New Roman"/>
          <w:i/>
          <w:color w:val="000000"/>
          <w:sz w:val="21"/>
          <w:szCs w:val="21"/>
        </w:rPr>
        <w:t xml:space="preserve"> </w:t>
      </w:r>
      <w:r w:rsidRPr="00375106">
        <w:rPr>
          <w:rFonts w:ascii="Times New Roman" w:hAnsi="Times New Roman" w:cs="Times New Roman"/>
          <w:i/>
          <w:color w:val="000000"/>
          <w:sz w:val="21"/>
          <w:szCs w:val="21"/>
        </w:rPr>
        <w:t>Road,</w:t>
      </w:r>
      <w:r w:rsidRPr="00375106">
        <w:rPr>
          <w:rFonts w:ascii="Times New Roman" w:eastAsia="Trebuchet MS" w:hAnsi="Times New Roman" w:cs="Times New Roman"/>
          <w:i/>
          <w:color w:val="000000"/>
          <w:sz w:val="21"/>
          <w:szCs w:val="21"/>
        </w:rPr>
        <w:t xml:space="preserve"> </w:t>
      </w:r>
    </w:p>
    <w:p w:rsidR="00150EB0" w:rsidRPr="00375106" w:rsidRDefault="00E063CB">
      <w:pPr>
        <w:autoSpaceDE w:val="0"/>
        <w:rPr>
          <w:rFonts w:ascii="Times New Roman" w:hAnsi="Times New Roman" w:cs="Times New Roman"/>
          <w:i/>
          <w:color w:val="000000"/>
          <w:sz w:val="21"/>
          <w:szCs w:val="21"/>
        </w:rPr>
      </w:pPr>
      <w:proofErr w:type="spellStart"/>
      <w:r w:rsidRPr="00375106">
        <w:rPr>
          <w:rFonts w:ascii="Times New Roman" w:hAnsi="Times New Roman" w:cs="Times New Roman"/>
          <w:i/>
          <w:color w:val="000000"/>
          <w:sz w:val="21"/>
          <w:szCs w:val="21"/>
        </w:rPr>
        <w:t>Malad</w:t>
      </w:r>
      <w:proofErr w:type="spellEnd"/>
      <w:r w:rsidRPr="00375106">
        <w:rPr>
          <w:rFonts w:ascii="Times New Roman" w:eastAsia="Trebuchet MS" w:hAnsi="Times New Roman" w:cs="Times New Roman"/>
          <w:i/>
          <w:color w:val="000000"/>
          <w:sz w:val="21"/>
          <w:szCs w:val="21"/>
        </w:rPr>
        <w:t xml:space="preserve"> </w:t>
      </w:r>
      <w:r w:rsidRPr="00375106">
        <w:rPr>
          <w:rFonts w:ascii="Times New Roman" w:hAnsi="Times New Roman" w:cs="Times New Roman"/>
          <w:i/>
          <w:color w:val="000000"/>
          <w:sz w:val="21"/>
          <w:szCs w:val="21"/>
        </w:rPr>
        <w:t>(West)</w:t>
      </w:r>
    </w:p>
    <w:p w:rsidR="00150EB0" w:rsidRPr="00375106" w:rsidRDefault="00E063CB">
      <w:pPr>
        <w:autoSpaceDE w:val="0"/>
        <w:rPr>
          <w:rFonts w:ascii="Times New Roman" w:hAnsi="Times New Roman" w:cs="Times New Roman"/>
          <w:i/>
          <w:sz w:val="21"/>
          <w:szCs w:val="21"/>
        </w:rPr>
      </w:pPr>
      <w:r w:rsidRPr="00375106">
        <w:rPr>
          <w:rFonts w:ascii="Times New Roman" w:hAnsi="Times New Roman" w:cs="Times New Roman"/>
          <w:i/>
          <w:color w:val="000000"/>
          <w:sz w:val="21"/>
          <w:szCs w:val="21"/>
        </w:rPr>
        <w:t>Mumbai</w:t>
      </w:r>
      <w:r w:rsidRPr="00375106">
        <w:rPr>
          <w:rFonts w:ascii="Times New Roman" w:eastAsia="Trebuchet MS" w:hAnsi="Times New Roman" w:cs="Times New Roman"/>
          <w:i/>
          <w:color w:val="000000"/>
          <w:sz w:val="21"/>
          <w:szCs w:val="21"/>
        </w:rPr>
        <w:t xml:space="preserve"> </w:t>
      </w:r>
      <w:r w:rsidRPr="00375106">
        <w:rPr>
          <w:rFonts w:ascii="Times New Roman" w:hAnsi="Times New Roman" w:cs="Times New Roman"/>
          <w:i/>
          <w:color w:val="000000"/>
          <w:sz w:val="21"/>
          <w:szCs w:val="21"/>
        </w:rPr>
        <w:t>400064</w:t>
      </w:r>
    </w:p>
    <w:p w:rsidR="00150EB0" w:rsidRPr="00375106" w:rsidRDefault="00E063CB">
      <w:pPr>
        <w:autoSpaceDE w:val="0"/>
        <w:rPr>
          <w:rFonts w:ascii="Trebuchet MS" w:hAnsi="Trebuchet MS" w:cs="Trebuchet MS"/>
          <w:i/>
          <w:color w:val="000000"/>
          <w:sz w:val="22"/>
          <w:szCs w:val="22"/>
        </w:rPr>
      </w:pPr>
      <w:r w:rsidRPr="00375106">
        <w:rPr>
          <w:rFonts w:ascii="Times New Roman" w:hAnsi="Times New Roman" w:cs="Times New Roman"/>
          <w:i/>
          <w:sz w:val="21"/>
          <w:szCs w:val="21"/>
        </w:rPr>
        <w:t>Maharashtra,</w:t>
      </w:r>
      <w:r w:rsidRPr="00375106">
        <w:rPr>
          <w:rFonts w:ascii="Times New Roman" w:eastAsia="Trebuchet MS" w:hAnsi="Times New Roman" w:cs="Times New Roman"/>
          <w:i/>
          <w:sz w:val="21"/>
          <w:szCs w:val="21"/>
        </w:rPr>
        <w:t xml:space="preserve"> </w:t>
      </w:r>
      <w:r w:rsidRPr="00375106">
        <w:rPr>
          <w:rFonts w:ascii="Times New Roman" w:hAnsi="Times New Roman" w:cs="Times New Roman"/>
          <w:i/>
          <w:sz w:val="21"/>
          <w:szCs w:val="21"/>
        </w:rPr>
        <w:t>India</w:t>
      </w:r>
    </w:p>
    <w:p w:rsidR="00150EB0" w:rsidRPr="00375106" w:rsidRDefault="00150EB0">
      <w:pPr>
        <w:autoSpaceDE w:val="0"/>
        <w:rPr>
          <w:rFonts w:ascii="Trebuchet MS" w:hAnsi="Trebuchet MS" w:cs="Trebuchet MS"/>
          <w:i/>
          <w:color w:val="000000"/>
          <w:sz w:val="22"/>
          <w:szCs w:val="22"/>
        </w:rPr>
      </w:pPr>
    </w:p>
    <w:p w:rsidR="00150EB0" w:rsidRPr="00375106" w:rsidRDefault="00E063CB">
      <w:pPr>
        <w:autoSpaceDE w:val="0"/>
        <w:rPr>
          <w:i/>
        </w:rPr>
      </w:pPr>
      <w:r w:rsidRPr="00375106">
        <w:rPr>
          <w:rFonts w:ascii="Times New Roman" w:hAnsi="Times New Roman" w:cs="Times New Roman"/>
          <w:i/>
          <w:color w:val="000000"/>
          <w:sz w:val="19"/>
          <w:szCs w:val="19"/>
        </w:rPr>
        <w:t>Phone:</w:t>
      </w:r>
      <w:r w:rsidRPr="00375106">
        <w:rPr>
          <w:rFonts w:ascii="Times New Roman" w:eastAsia="Trebuchet MS" w:hAnsi="Times New Roman" w:cs="Times New Roman"/>
          <w:i/>
          <w:color w:val="000000"/>
          <w:sz w:val="19"/>
          <w:szCs w:val="19"/>
        </w:rPr>
        <w:t xml:space="preserve"> </w:t>
      </w:r>
      <w:r w:rsidRPr="00375106">
        <w:rPr>
          <w:rFonts w:ascii="Times New Roman" w:hAnsi="Times New Roman" w:cs="Times New Roman"/>
          <w:i/>
          <w:color w:val="000000"/>
          <w:sz w:val="19"/>
          <w:szCs w:val="19"/>
        </w:rPr>
        <w:t>+91-22-67603200</w:t>
      </w:r>
    </w:p>
    <w:p w:rsidR="00150EB0" w:rsidRPr="00375106" w:rsidRDefault="00E21035">
      <w:pPr>
        <w:pStyle w:val="BodyText"/>
        <w:tabs>
          <w:tab w:val="left" w:pos="2000"/>
        </w:tabs>
        <w:rPr>
          <w:rFonts w:ascii="Times New Roman" w:hAnsi="Times New Roman" w:cs="Times New Roman"/>
          <w:i/>
          <w:color w:val="0000FF"/>
          <w:sz w:val="19"/>
          <w:szCs w:val="19"/>
        </w:rPr>
      </w:pPr>
      <w:hyperlink r:id="rId10" w:history="1">
        <w:r w:rsidR="00E063CB" w:rsidRPr="00375106">
          <w:rPr>
            <w:rStyle w:val="Hyperlink"/>
            <w:rFonts w:ascii="Times New Roman" w:hAnsi="Times New Roman" w:cs="Times New Roman"/>
            <w:i/>
            <w:sz w:val="19"/>
            <w:szCs w:val="19"/>
          </w:rPr>
          <w:t>www.insolutionsglobal.com</w:t>
        </w:r>
      </w:hyperlink>
    </w:p>
    <w:p w:rsidR="00150EB0" w:rsidRDefault="00150EB0">
      <w:pPr>
        <w:pStyle w:val="BodyText"/>
        <w:tabs>
          <w:tab w:val="left" w:pos="2000"/>
        </w:tabs>
        <w:rPr>
          <w:rFonts w:ascii="Times New Roman" w:hAnsi="Times New Roman" w:cs="Times New Roman"/>
          <w:color w:val="0000FF"/>
          <w:sz w:val="19"/>
          <w:szCs w:val="19"/>
        </w:rPr>
      </w:pPr>
    </w:p>
    <w:p w:rsidR="00150EB0" w:rsidRDefault="00150EB0">
      <w:pPr>
        <w:pStyle w:val="BodyText"/>
        <w:tabs>
          <w:tab w:val="left" w:pos="2000"/>
        </w:tabs>
        <w:rPr>
          <w:rFonts w:ascii="Trebuchet MS" w:hAnsi="Trebuchet MS" w:cs="Trebuchet MS"/>
          <w:color w:val="0000FF"/>
          <w:sz w:val="16"/>
          <w:szCs w:val="16"/>
        </w:rPr>
      </w:pPr>
    </w:p>
    <w:p w:rsidR="00150EB0" w:rsidRDefault="00150EB0">
      <w:pPr>
        <w:sectPr w:rsidR="00150EB0">
          <w:headerReference w:type="default" r:id="rId11"/>
          <w:footerReference w:type="default" r:id="rId12"/>
          <w:pgSz w:w="11906" w:h="16838"/>
          <w:pgMar w:top="1440" w:right="1008" w:bottom="1440" w:left="1152" w:header="432" w:footer="0" w:gutter="0"/>
          <w:cols w:space="720"/>
          <w:docGrid w:linePitch="272"/>
        </w:sectPr>
      </w:pPr>
    </w:p>
    <w:p w:rsidR="00150EB0" w:rsidRDefault="00E21035">
      <w:pPr>
        <w:pStyle w:val="BodyText"/>
        <w:tabs>
          <w:tab w:val="left" w:pos="2000"/>
        </w:tabs>
        <w:rPr>
          <w:rFonts w:ascii="Trebuchet MS" w:hAnsi="Trebuchet MS" w:cs="Trebuchet MS"/>
          <w:spacing w:val="-4"/>
          <w:sz w:val="24"/>
          <w:lang w:eastAsia="en-US"/>
        </w:rPr>
      </w:pPr>
      <w:r w:rsidRPr="00E21035">
        <w:rPr>
          <w:noProof/>
          <w:lang w:eastAsia="en-U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1.45pt;margin-top:5.4pt;width:509pt;height:58.1pt;z-index:251651584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" fillcolor="black" strokeweight=".05pt">
            <v:textbox inset="9.45pt,5.85pt,9.45pt,5.85pt">
              <w:txbxContent>
                <w:p w:rsidR="00B81D58" w:rsidRDefault="00B81D58">
                  <w:pPr>
                    <w:spacing w:before="240" w:after="240"/>
                    <w:ind w:left="0"/>
                    <w:jc w:val="center"/>
                  </w:pPr>
                  <w:r>
                    <w:rPr>
                      <w:rFonts w:ascii="Times New Roman" w:hAnsi="Times New Roman" w:cs="Times New Roman"/>
                      <w:caps/>
                      <w:spacing w:val="80"/>
                      <w:sz w:val="45"/>
                      <w:szCs w:val="45"/>
                    </w:rPr>
                    <w:t>table</w:t>
                  </w:r>
                  <w:r>
                    <w:rPr>
                      <w:rFonts w:ascii="Times New Roman" w:eastAsia="Verdana" w:hAnsi="Times New Roman" w:cs="Times New Roman"/>
                      <w:caps/>
                      <w:spacing w:val="80"/>
                      <w:sz w:val="45"/>
                      <w:szCs w:val="45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aps/>
                      <w:spacing w:val="80"/>
                      <w:sz w:val="45"/>
                      <w:szCs w:val="45"/>
                    </w:rPr>
                    <w:t>of</w:t>
                  </w:r>
                  <w:r>
                    <w:rPr>
                      <w:rFonts w:ascii="Times New Roman" w:eastAsia="Verdana" w:hAnsi="Times New Roman" w:cs="Times New Roman"/>
                      <w:caps/>
                      <w:spacing w:val="80"/>
                      <w:sz w:val="45"/>
                      <w:szCs w:val="45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aps/>
                      <w:spacing w:val="80"/>
                      <w:sz w:val="45"/>
                      <w:szCs w:val="45"/>
                    </w:rPr>
                    <w:t>contents</w:t>
                  </w:r>
                </w:p>
              </w:txbxContent>
            </v:textbox>
          </v:shape>
        </w:pict>
      </w:r>
    </w:p>
    <w:p w:rsidR="00150EB0" w:rsidRDefault="00150EB0">
      <w:pPr>
        <w:rPr>
          <w:rFonts w:ascii="Trebuchet MS" w:hAnsi="Trebuchet MS" w:cs="Trebuchet MS"/>
          <w:spacing w:val="-4"/>
          <w:sz w:val="24"/>
          <w:lang w:eastAsia="en-US"/>
        </w:rPr>
      </w:pPr>
    </w:p>
    <w:p w:rsidR="00150EB0" w:rsidRDefault="00150EB0">
      <w:pPr>
        <w:rPr>
          <w:rFonts w:ascii="Trebuchet MS" w:hAnsi="Trebuchet MS" w:cs="Trebuchet MS"/>
          <w:spacing w:val="-4"/>
          <w:sz w:val="24"/>
          <w:lang w:eastAsia="en-US"/>
        </w:rPr>
      </w:pPr>
    </w:p>
    <w:p w:rsidR="00150EB0" w:rsidRDefault="00150EB0">
      <w:pPr>
        <w:pStyle w:val="TOC1"/>
        <w:tabs>
          <w:tab w:val="left" w:pos="400"/>
          <w:tab w:val="right" w:leader="dot" w:pos="10070"/>
        </w:tabs>
        <w:rPr>
          <w:spacing w:val="-4"/>
          <w:sz w:val="24"/>
          <w:lang w:eastAsia="en-US"/>
        </w:rPr>
      </w:pPr>
    </w:p>
    <w:p w:rsidR="00150EB0" w:rsidRDefault="00150EB0">
      <w:pPr>
        <w:pStyle w:val="TOC2"/>
        <w:tabs>
          <w:tab w:val="right" w:leader="dot" w:pos="10070"/>
        </w:tabs>
        <w:rPr>
          <w:spacing w:val="-4"/>
          <w:sz w:val="24"/>
          <w:lang w:eastAsia="en-US"/>
        </w:rPr>
      </w:pPr>
    </w:p>
    <w:p w:rsidR="00150EB0" w:rsidRDefault="00150EB0">
      <w:pPr>
        <w:pStyle w:val="TOC2"/>
        <w:tabs>
          <w:tab w:val="right" w:leader="dot" w:pos="10070"/>
        </w:tabs>
        <w:rPr>
          <w:spacing w:val="-4"/>
          <w:sz w:val="24"/>
          <w:lang w:eastAsia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10"/>
        <w:gridCol w:w="720"/>
        <w:gridCol w:w="7470"/>
        <w:gridCol w:w="762"/>
      </w:tblGrid>
      <w:tr w:rsidR="00150EB0">
        <w:tc>
          <w:tcPr>
            <w:tcW w:w="8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819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INTRODUCTION</w:t>
            </w:r>
          </w:p>
        </w:tc>
        <w:tc>
          <w:tcPr>
            <w:tcW w:w="7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</w:tr>
      <w:tr w:rsidR="00150EB0">
        <w:tc>
          <w:tcPr>
            <w:tcW w:w="8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8190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TRANSACTION FIELDS</w:t>
            </w:r>
          </w:p>
        </w:tc>
        <w:tc>
          <w:tcPr>
            <w:tcW w:w="7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</w:tr>
      <w:tr w:rsidR="00150EB0">
        <w:tc>
          <w:tcPr>
            <w:tcW w:w="810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</w:pPr>
          </w:p>
        </w:tc>
        <w:tc>
          <w:tcPr>
            <w:tcW w:w="7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w w:val="97"/>
                <w:sz w:val="21"/>
                <w:szCs w:val="21"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74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w w:val="97"/>
                <w:sz w:val="21"/>
                <w:szCs w:val="21"/>
              </w:rPr>
              <w:t>TRANSACTION REQUEST FIELDS</w:t>
            </w:r>
          </w:p>
        </w:tc>
        <w:tc>
          <w:tcPr>
            <w:tcW w:w="7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</w:pPr>
            <w:r>
              <w:rPr>
                <w:sz w:val="21"/>
                <w:szCs w:val="21"/>
              </w:rPr>
              <w:t>4</w:t>
            </w:r>
          </w:p>
        </w:tc>
      </w:tr>
      <w:tr w:rsidR="002C48F2">
        <w:tc>
          <w:tcPr>
            <w:tcW w:w="810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48F2" w:rsidRDefault="002C48F2">
            <w:pPr>
              <w:pStyle w:val="TableContents"/>
              <w:snapToGrid w:val="0"/>
            </w:pPr>
          </w:p>
        </w:tc>
        <w:tc>
          <w:tcPr>
            <w:tcW w:w="7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48F2" w:rsidRDefault="002C48F2" w:rsidP="002C48F2">
            <w:pPr>
              <w:pStyle w:val="TableContents"/>
              <w:rPr>
                <w:rFonts w:ascii="Times New Roman" w:hAnsi="Times New Roman" w:cs="Times New Roman"/>
                <w:w w:val="97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2.2</w:t>
            </w:r>
          </w:p>
        </w:tc>
        <w:tc>
          <w:tcPr>
            <w:tcW w:w="74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48F2" w:rsidRDefault="002C48F2" w:rsidP="002C48F2">
            <w:pPr>
              <w:widowControl w:val="0"/>
              <w:autoSpaceDE w:val="0"/>
              <w:spacing w:line="240" w:lineRule="exact"/>
              <w:ind w:left="0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w w:val="97"/>
                <w:sz w:val="21"/>
                <w:szCs w:val="21"/>
              </w:rPr>
              <w:t>DETAILS OF REQUEST FIELDS</w:t>
            </w:r>
          </w:p>
        </w:tc>
        <w:tc>
          <w:tcPr>
            <w:tcW w:w="7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48F2" w:rsidRDefault="002C48F2" w:rsidP="002C48F2">
            <w:pPr>
              <w:pStyle w:val="TableContents"/>
              <w:snapToGrid w:val="0"/>
            </w:pPr>
            <w:r>
              <w:rPr>
                <w:sz w:val="21"/>
                <w:szCs w:val="21"/>
              </w:rPr>
              <w:t>7</w:t>
            </w:r>
          </w:p>
        </w:tc>
      </w:tr>
      <w:tr w:rsidR="002C48F2">
        <w:tc>
          <w:tcPr>
            <w:tcW w:w="810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48F2" w:rsidRDefault="002C48F2">
            <w:pPr>
              <w:pStyle w:val="TableContents"/>
              <w:snapToGrid w:val="0"/>
            </w:pPr>
          </w:p>
        </w:tc>
        <w:tc>
          <w:tcPr>
            <w:tcW w:w="7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48F2" w:rsidRDefault="002C48F2" w:rsidP="002C48F2">
            <w:pPr>
              <w:pStyle w:val="TableContents"/>
              <w:rPr>
                <w:rFonts w:ascii="Times New Roman" w:hAnsi="Times New Roman" w:cs="Times New Roman"/>
                <w:w w:val="98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2.3</w:t>
            </w:r>
          </w:p>
        </w:tc>
        <w:tc>
          <w:tcPr>
            <w:tcW w:w="74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48F2" w:rsidRDefault="002C48F2" w:rsidP="002C48F2">
            <w:pPr>
              <w:widowControl w:val="0"/>
              <w:autoSpaceDE w:val="0"/>
              <w:ind w:left="0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w w:val="98"/>
                <w:sz w:val="21"/>
                <w:szCs w:val="21"/>
              </w:rPr>
              <w:t>TRANSACTION RESPONSE FIELDS</w:t>
            </w:r>
          </w:p>
        </w:tc>
        <w:tc>
          <w:tcPr>
            <w:tcW w:w="7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48F2" w:rsidRDefault="004332CB" w:rsidP="002C48F2">
            <w:pPr>
              <w:pStyle w:val="TableContents"/>
              <w:snapToGrid w:val="0"/>
            </w:pPr>
            <w:r>
              <w:rPr>
                <w:sz w:val="21"/>
                <w:szCs w:val="21"/>
              </w:rPr>
              <w:t>10</w:t>
            </w:r>
          </w:p>
        </w:tc>
      </w:tr>
      <w:tr w:rsidR="002C48F2">
        <w:tc>
          <w:tcPr>
            <w:tcW w:w="810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48F2" w:rsidRDefault="002C48F2">
            <w:pPr>
              <w:pStyle w:val="TableContents"/>
              <w:snapToGrid w:val="0"/>
            </w:pPr>
          </w:p>
        </w:tc>
        <w:tc>
          <w:tcPr>
            <w:tcW w:w="7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48F2" w:rsidRDefault="002C48F2" w:rsidP="002C48F2">
            <w:pPr>
              <w:pStyle w:val="TableContents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2.4</w:t>
            </w:r>
          </w:p>
        </w:tc>
        <w:tc>
          <w:tcPr>
            <w:tcW w:w="74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48F2" w:rsidRDefault="002C48F2" w:rsidP="002C48F2">
            <w:pPr>
              <w:widowControl w:val="0"/>
              <w:autoSpaceDE w:val="0"/>
              <w:spacing w:line="240" w:lineRule="exact"/>
              <w:ind w:left="0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DETAILS OF TRANSACTION RESPONSE FIELDS</w:t>
            </w:r>
          </w:p>
        </w:tc>
        <w:tc>
          <w:tcPr>
            <w:tcW w:w="7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48F2" w:rsidRDefault="004332CB" w:rsidP="002C48F2">
            <w:pPr>
              <w:pStyle w:val="TableContents"/>
              <w:snapToGrid w:val="0"/>
            </w:pPr>
            <w:r>
              <w:rPr>
                <w:sz w:val="21"/>
                <w:szCs w:val="21"/>
              </w:rPr>
              <w:t>12</w:t>
            </w:r>
          </w:p>
        </w:tc>
      </w:tr>
      <w:tr w:rsidR="002C48F2">
        <w:tc>
          <w:tcPr>
            <w:tcW w:w="810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48F2" w:rsidRDefault="002C48F2">
            <w:pPr>
              <w:pStyle w:val="TableContents"/>
              <w:snapToGrid w:val="0"/>
            </w:pPr>
          </w:p>
        </w:tc>
        <w:tc>
          <w:tcPr>
            <w:tcW w:w="7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48F2" w:rsidRDefault="002C48F2" w:rsidP="002C48F2">
            <w:pPr>
              <w:pStyle w:val="TableContents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2.5</w:t>
            </w:r>
          </w:p>
        </w:tc>
        <w:tc>
          <w:tcPr>
            <w:tcW w:w="74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48F2" w:rsidRDefault="002C48F2" w:rsidP="002C48F2">
            <w:pPr>
              <w:widowControl w:val="0"/>
              <w:autoSpaceDE w:val="0"/>
              <w:spacing w:line="235" w:lineRule="exact"/>
              <w:ind w:left="0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DATA TRANSMISSION PROTOCOL</w:t>
            </w:r>
          </w:p>
        </w:tc>
        <w:tc>
          <w:tcPr>
            <w:tcW w:w="7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48F2" w:rsidRDefault="004332CB" w:rsidP="002C48F2">
            <w:pPr>
              <w:pStyle w:val="TableContents"/>
              <w:snapToGrid w:val="0"/>
            </w:pPr>
            <w:r>
              <w:rPr>
                <w:sz w:val="21"/>
                <w:szCs w:val="21"/>
              </w:rPr>
              <w:t>13</w:t>
            </w:r>
          </w:p>
        </w:tc>
      </w:tr>
      <w:tr w:rsidR="002C48F2">
        <w:tc>
          <w:tcPr>
            <w:tcW w:w="810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48F2" w:rsidRDefault="002C48F2">
            <w:pPr>
              <w:pStyle w:val="TableContents"/>
              <w:snapToGrid w:val="0"/>
            </w:pPr>
          </w:p>
        </w:tc>
        <w:tc>
          <w:tcPr>
            <w:tcW w:w="7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48F2" w:rsidRDefault="002C48F2" w:rsidP="002C48F2">
            <w:pPr>
              <w:pStyle w:val="TableContents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2.6</w:t>
            </w:r>
          </w:p>
        </w:tc>
        <w:tc>
          <w:tcPr>
            <w:tcW w:w="74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48F2" w:rsidRDefault="002C48F2" w:rsidP="002C48F2">
            <w:pPr>
              <w:widowControl w:val="0"/>
              <w:autoSpaceDE w:val="0"/>
              <w:spacing w:line="228" w:lineRule="exact"/>
              <w:ind w:left="0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CREATING A SHA-256 SIGNATURE FOR TRANSACTIONS</w:t>
            </w:r>
          </w:p>
        </w:tc>
        <w:tc>
          <w:tcPr>
            <w:tcW w:w="7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48F2" w:rsidRDefault="004332CB" w:rsidP="002C48F2">
            <w:pPr>
              <w:pStyle w:val="TableContents"/>
              <w:snapToGrid w:val="0"/>
            </w:pPr>
            <w:r>
              <w:rPr>
                <w:sz w:val="21"/>
                <w:szCs w:val="21"/>
              </w:rPr>
              <w:t>13</w:t>
            </w:r>
          </w:p>
        </w:tc>
      </w:tr>
      <w:tr w:rsidR="002C48F2">
        <w:tc>
          <w:tcPr>
            <w:tcW w:w="810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48F2" w:rsidRDefault="002C48F2">
            <w:pPr>
              <w:pStyle w:val="TableContents"/>
              <w:snapToGrid w:val="0"/>
            </w:pPr>
          </w:p>
        </w:tc>
        <w:tc>
          <w:tcPr>
            <w:tcW w:w="7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48F2" w:rsidRDefault="002C48F2" w:rsidP="002C48F2">
            <w:pPr>
              <w:pStyle w:val="TableContents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2.7</w:t>
            </w:r>
          </w:p>
        </w:tc>
        <w:tc>
          <w:tcPr>
            <w:tcW w:w="74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48F2" w:rsidRDefault="002C48F2" w:rsidP="002C48F2">
            <w:pPr>
              <w:widowControl w:val="0"/>
              <w:autoSpaceDE w:val="0"/>
              <w:ind w:left="0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ENCRYPTION</w:t>
            </w:r>
          </w:p>
        </w:tc>
        <w:tc>
          <w:tcPr>
            <w:tcW w:w="7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48F2" w:rsidRDefault="004332CB" w:rsidP="002C48F2">
            <w:pPr>
              <w:pStyle w:val="TableContents"/>
              <w:snapToGrid w:val="0"/>
            </w:pPr>
            <w:r>
              <w:rPr>
                <w:sz w:val="21"/>
                <w:szCs w:val="21"/>
              </w:rPr>
              <w:t>14</w:t>
            </w:r>
          </w:p>
        </w:tc>
      </w:tr>
      <w:tr w:rsidR="002C48F2">
        <w:tc>
          <w:tcPr>
            <w:tcW w:w="810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48F2" w:rsidRDefault="002C48F2">
            <w:pPr>
              <w:pStyle w:val="TableContents"/>
              <w:snapToGrid w:val="0"/>
            </w:pPr>
          </w:p>
        </w:tc>
        <w:tc>
          <w:tcPr>
            <w:tcW w:w="7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48F2" w:rsidRDefault="002C48F2" w:rsidP="002C48F2">
            <w:pPr>
              <w:pStyle w:val="TableContents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2.8</w:t>
            </w:r>
          </w:p>
        </w:tc>
        <w:tc>
          <w:tcPr>
            <w:tcW w:w="74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48F2" w:rsidRDefault="002C48F2" w:rsidP="002C48F2">
            <w:pPr>
              <w:widowControl w:val="0"/>
              <w:autoSpaceDE w:val="0"/>
              <w:ind w:left="0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STORAGE OF SECURE HASH SECRET / ENCRYPTION KEY SECURELY</w:t>
            </w:r>
          </w:p>
        </w:tc>
        <w:tc>
          <w:tcPr>
            <w:tcW w:w="7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48F2" w:rsidRDefault="004332CB" w:rsidP="002C48F2">
            <w:pPr>
              <w:pStyle w:val="TableContents"/>
              <w:snapToGrid w:val="0"/>
            </w:pPr>
            <w:r>
              <w:rPr>
                <w:sz w:val="21"/>
                <w:szCs w:val="21"/>
              </w:rPr>
              <w:t>15</w:t>
            </w:r>
          </w:p>
        </w:tc>
      </w:tr>
      <w:tr w:rsidR="002C48F2">
        <w:tc>
          <w:tcPr>
            <w:tcW w:w="810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48F2" w:rsidRDefault="002C48F2">
            <w:pPr>
              <w:pStyle w:val="TableContents"/>
              <w:snapToGrid w:val="0"/>
            </w:pPr>
          </w:p>
        </w:tc>
        <w:tc>
          <w:tcPr>
            <w:tcW w:w="7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48F2" w:rsidRPr="002C48F2" w:rsidRDefault="002C48F2">
            <w:pPr>
              <w:pStyle w:val="TableContents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2C48F2">
              <w:rPr>
                <w:rFonts w:ascii="Times New Roman" w:hAnsi="Times New Roman" w:cs="Times New Roman"/>
                <w:b/>
                <w:sz w:val="21"/>
                <w:szCs w:val="21"/>
              </w:rPr>
              <w:t>2.9</w:t>
            </w:r>
          </w:p>
        </w:tc>
        <w:tc>
          <w:tcPr>
            <w:tcW w:w="74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48F2" w:rsidRDefault="002C48F2">
            <w:pPr>
              <w:widowControl w:val="0"/>
              <w:autoSpaceDE w:val="0"/>
              <w:ind w:left="0"/>
              <w:rPr>
                <w:sz w:val="21"/>
                <w:szCs w:val="21"/>
              </w:rPr>
            </w:pPr>
            <w:r w:rsidRPr="002C48F2">
              <w:rPr>
                <w:rFonts w:ascii="Times New Roman" w:hAnsi="Times New Roman" w:cs="Times New Roman"/>
                <w:sz w:val="21"/>
                <w:szCs w:val="21"/>
              </w:rPr>
              <w:t>SAMPLE CODE FOR JAVA INTEGRATION</w:t>
            </w:r>
          </w:p>
        </w:tc>
        <w:tc>
          <w:tcPr>
            <w:tcW w:w="7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48F2" w:rsidRDefault="003B7974">
            <w:pPr>
              <w:pStyle w:val="TableContents"/>
              <w:snapToGrid w:val="0"/>
            </w:pPr>
            <w:r w:rsidRPr="004332CB">
              <w:rPr>
                <w:sz w:val="21"/>
                <w:szCs w:val="21"/>
              </w:rPr>
              <w:t>16</w:t>
            </w:r>
          </w:p>
        </w:tc>
      </w:tr>
      <w:tr w:rsidR="002C48F2">
        <w:tc>
          <w:tcPr>
            <w:tcW w:w="8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48F2" w:rsidRDefault="002C48F2">
            <w:pPr>
              <w:pStyle w:val="TableContents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8190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48F2" w:rsidRDefault="002C48F2">
            <w:pPr>
              <w:widowControl w:val="0"/>
              <w:autoSpaceDE w:val="0"/>
              <w:ind w:left="0"/>
              <w:rPr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TRANSACTION TYPES</w:t>
            </w:r>
          </w:p>
        </w:tc>
        <w:tc>
          <w:tcPr>
            <w:tcW w:w="7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48F2" w:rsidRDefault="00540147">
            <w:pPr>
              <w:pStyle w:val="TableContents"/>
              <w:snapToGrid w:val="0"/>
            </w:pPr>
            <w:r>
              <w:rPr>
                <w:b/>
                <w:bCs/>
                <w:sz w:val="21"/>
                <w:szCs w:val="21"/>
              </w:rPr>
              <w:t>19</w:t>
            </w:r>
          </w:p>
        </w:tc>
      </w:tr>
      <w:tr w:rsidR="002C48F2">
        <w:tc>
          <w:tcPr>
            <w:tcW w:w="8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48F2" w:rsidRDefault="002C48F2">
            <w:pPr>
              <w:pStyle w:val="TableContents"/>
              <w:snapToGrid w:val="0"/>
            </w:pPr>
          </w:p>
        </w:tc>
        <w:tc>
          <w:tcPr>
            <w:tcW w:w="7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48F2" w:rsidRDefault="002C48F2">
            <w:pPr>
              <w:pStyle w:val="TableContents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3.1</w:t>
            </w:r>
          </w:p>
        </w:tc>
        <w:tc>
          <w:tcPr>
            <w:tcW w:w="74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48F2" w:rsidRDefault="002C48F2">
            <w:pPr>
              <w:widowControl w:val="0"/>
              <w:autoSpaceDE w:val="0"/>
              <w:ind w:left="0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PURCHASE</w:t>
            </w:r>
          </w:p>
        </w:tc>
        <w:tc>
          <w:tcPr>
            <w:tcW w:w="7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48F2" w:rsidRDefault="00540147">
            <w:pPr>
              <w:pStyle w:val="TableContents"/>
              <w:snapToGrid w:val="0"/>
            </w:pPr>
            <w:r>
              <w:rPr>
                <w:sz w:val="21"/>
                <w:szCs w:val="21"/>
              </w:rPr>
              <w:t>19</w:t>
            </w:r>
          </w:p>
        </w:tc>
      </w:tr>
      <w:tr w:rsidR="002C48F2">
        <w:tc>
          <w:tcPr>
            <w:tcW w:w="8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48F2" w:rsidRDefault="002C48F2">
            <w:pPr>
              <w:pStyle w:val="TableContents"/>
              <w:snapToGrid w:val="0"/>
            </w:pPr>
          </w:p>
        </w:tc>
        <w:tc>
          <w:tcPr>
            <w:tcW w:w="7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48F2" w:rsidRDefault="002C48F2">
            <w:pPr>
              <w:pStyle w:val="TableContents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3.2</w:t>
            </w:r>
          </w:p>
        </w:tc>
        <w:tc>
          <w:tcPr>
            <w:tcW w:w="74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48F2" w:rsidRDefault="002C48F2">
            <w:pPr>
              <w:widowControl w:val="0"/>
              <w:autoSpaceDE w:val="0"/>
              <w:ind w:left="0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REFUND</w:t>
            </w:r>
          </w:p>
        </w:tc>
        <w:tc>
          <w:tcPr>
            <w:tcW w:w="7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48F2" w:rsidRDefault="00540147">
            <w:pPr>
              <w:pStyle w:val="TableContents"/>
              <w:snapToGrid w:val="0"/>
            </w:pPr>
            <w:r>
              <w:rPr>
                <w:sz w:val="21"/>
                <w:szCs w:val="21"/>
              </w:rPr>
              <w:t>19</w:t>
            </w:r>
          </w:p>
        </w:tc>
      </w:tr>
      <w:tr w:rsidR="002C48F2">
        <w:trPr>
          <w:cantSplit/>
        </w:trPr>
        <w:tc>
          <w:tcPr>
            <w:tcW w:w="8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48F2" w:rsidRDefault="002C48F2">
            <w:pPr>
              <w:pStyle w:val="TableContents"/>
              <w:snapToGrid w:val="0"/>
            </w:pPr>
          </w:p>
        </w:tc>
        <w:tc>
          <w:tcPr>
            <w:tcW w:w="7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48F2" w:rsidRDefault="002C48F2">
            <w:pPr>
              <w:pStyle w:val="TableContents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3.3</w:t>
            </w:r>
          </w:p>
        </w:tc>
        <w:tc>
          <w:tcPr>
            <w:tcW w:w="74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48F2" w:rsidRDefault="002C48F2">
            <w:pPr>
              <w:widowControl w:val="0"/>
              <w:autoSpaceDE w:val="0"/>
              <w:snapToGrid w:val="0"/>
              <w:ind w:left="0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STATUS</w:t>
            </w:r>
          </w:p>
        </w:tc>
        <w:tc>
          <w:tcPr>
            <w:tcW w:w="7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48F2" w:rsidRDefault="00540147">
            <w:pPr>
              <w:pStyle w:val="TableContents"/>
              <w:snapToGrid w:val="0"/>
            </w:pPr>
            <w:r>
              <w:rPr>
                <w:sz w:val="21"/>
                <w:szCs w:val="21"/>
              </w:rPr>
              <w:t>21</w:t>
            </w:r>
          </w:p>
        </w:tc>
      </w:tr>
      <w:tr w:rsidR="002C48F2">
        <w:tc>
          <w:tcPr>
            <w:tcW w:w="8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48F2" w:rsidRDefault="002C48F2">
            <w:pPr>
              <w:pStyle w:val="TableContents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819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48F2" w:rsidRDefault="002C48F2">
            <w:pPr>
              <w:widowControl w:val="0"/>
              <w:autoSpaceDE w:val="0"/>
              <w:ind w:left="0"/>
              <w:rPr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RESPONSE CODES</w:t>
            </w:r>
          </w:p>
        </w:tc>
        <w:tc>
          <w:tcPr>
            <w:tcW w:w="7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48F2" w:rsidRDefault="00540147">
            <w:pPr>
              <w:pStyle w:val="TableContents"/>
              <w:snapToGrid w:val="0"/>
            </w:pPr>
            <w:r>
              <w:rPr>
                <w:b/>
                <w:bCs/>
                <w:sz w:val="21"/>
                <w:szCs w:val="21"/>
              </w:rPr>
              <w:t>23</w:t>
            </w:r>
          </w:p>
        </w:tc>
      </w:tr>
    </w:tbl>
    <w:p w:rsidR="00150EB0" w:rsidRDefault="00150EB0">
      <w:pPr>
        <w:sectPr w:rsidR="00150EB0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870" w:right="1008" w:bottom="1440" w:left="1152" w:header="432" w:footer="0" w:gutter="0"/>
          <w:cols w:space="720"/>
          <w:docGrid w:linePitch="272"/>
        </w:sectPr>
      </w:pPr>
    </w:p>
    <w:p w:rsidR="00150EB0" w:rsidRDefault="00150EB0">
      <w:pPr>
        <w:pStyle w:val="TOC2"/>
        <w:tabs>
          <w:tab w:val="right" w:leader="dot" w:pos="9746"/>
        </w:tabs>
        <w:ind w:left="0"/>
        <w:rPr>
          <w:spacing w:val="-4"/>
          <w:sz w:val="24"/>
          <w:lang w:eastAsia="en-US"/>
        </w:rPr>
      </w:pPr>
    </w:p>
    <w:p w:rsidR="00150EB0" w:rsidRDefault="00150EB0">
      <w:pPr>
        <w:pStyle w:val="TOC2"/>
        <w:tabs>
          <w:tab w:val="right" w:leader="dot" w:pos="9746"/>
        </w:tabs>
        <w:ind w:left="0"/>
        <w:rPr>
          <w:spacing w:val="-4"/>
          <w:sz w:val="24"/>
          <w:lang w:eastAsia="en-US"/>
        </w:rPr>
      </w:pPr>
    </w:p>
    <w:p w:rsidR="00150EB0" w:rsidRDefault="00150EB0">
      <w:pPr>
        <w:pStyle w:val="TOC2"/>
        <w:tabs>
          <w:tab w:val="right" w:leader="dot" w:pos="9746"/>
        </w:tabs>
        <w:ind w:left="0"/>
        <w:rPr>
          <w:spacing w:val="-4"/>
          <w:sz w:val="24"/>
          <w:lang w:eastAsia="en-US"/>
        </w:rPr>
      </w:pPr>
    </w:p>
    <w:p w:rsidR="00150EB0" w:rsidRDefault="00150EB0">
      <w:pPr>
        <w:pStyle w:val="TOC2"/>
        <w:tabs>
          <w:tab w:val="right" w:leader="dot" w:pos="9746"/>
        </w:tabs>
        <w:ind w:left="0"/>
        <w:rPr>
          <w:spacing w:val="-4"/>
          <w:sz w:val="24"/>
          <w:lang w:eastAsia="en-US"/>
        </w:rPr>
      </w:pPr>
    </w:p>
    <w:p w:rsidR="00150EB0" w:rsidRDefault="00150EB0">
      <w:pPr>
        <w:pStyle w:val="TOC2"/>
        <w:tabs>
          <w:tab w:val="right" w:leader="dot" w:pos="9746"/>
        </w:tabs>
        <w:ind w:left="0"/>
        <w:rPr>
          <w:spacing w:val="-4"/>
          <w:sz w:val="24"/>
          <w:lang w:eastAsia="en-US"/>
        </w:rPr>
      </w:pPr>
    </w:p>
    <w:p w:rsidR="00150EB0" w:rsidRDefault="00150EB0">
      <w:pPr>
        <w:pStyle w:val="TOC2"/>
        <w:tabs>
          <w:tab w:val="right" w:leader="dot" w:pos="9746"/>
        </w:tabs>
        <w:ind w:left="0"/>
        <w:rPr>
          <w:spacing w:val="-4"/>
          <w:sz w:val="24"/>
          <w:lang w:eastAsia="en-US"/>
        </w:rPr>
      </w:pPr>
    </w:p>
    <w:p w:rsidR="00150EB0" w:rsidRDefault="00150EB0">
      <w:pPr>
        <w:pStyle w:val="TOC2"/>
        <w:tabs>
          <w:tab w:val="right" w:leader="dot" w:pos="9746"/>
        </w:tabs>
        <w:ind w:left="0"/>
        <w:rPr>
          <w:spacing w:val="-4"/>
          <w:sz w:val="24"/>
          <w:lang w:eastAsia="en-US"/>
        </w:rPr>
      </w:pPr>
    </w:p>
    <w:p w:rsidR="00150EB0" w:rsidRDefault="00150EB0">
      <w:pPr>
        <w:pStyle w:val="TOC2"/>
        <w:tabs>
          <w:tab w:val="right" w:leader="dot" w:pos="9746"/>
        </w:tabs>
        <w:ind w:left="0"/>
        <w:rPr>
          <w:spacing w:val="-4"/>
          <w:sz w:val="24"/>
          <w:lang w:eastAsia="en-US"/>
        </w:rPr>
      </w:pPr>
    </w:p>
    <w:p w:rsidR="00150EB0" w:rsidRDefault="00150EB0">
      <w:pPr>
        <w:pStyle w:val="TOC2"/>
        <w:tabs>
          <w:tab w:val="right" w:leader="dot" w:pos="9746"/>
        </w:tabs>
        <w:ind w:left="0"/>
        <w:rPr>
          <w:spacing w:val="-4"/>
          <w:sz w:val="24"/>
          <w:lang w:eastAsia="en-US"/>
        </w:rPr>
      </w:pPr>
    </w:p>
    <w:p w:rsidR="00150EB0" w:rsidRDefault="00E063CB">
      <w:pPr>
        <w:pStyle w:val="StyleHeading1TrebuchetMS20ptBold"/>
        <w:ind w:left="0"/>
        <w:rPr>
          <w:w w:val="98"/>
          <w:sz w:val="24"/>
        </w:rPr>
      </w:pPr>
      <w:r>
        <w:rPr>
          <w:rFonts w:ascii="Times New Roman" w:eastAsia="Trebuchet MS" w:hAnsi="Times New Roman" w:cs="Times New Roman"/>
          <w:color w:val="FF3300"/>
          <w:sz w:val="68"/>
          <w:szCs w:val="68"/>
        </w:rPr>
        <w:lastRenderedPageBreak/>
        <w:t>1</w:t>
      </w:r>
      <w:r>
        <w:rPr>
          <w:rFonts w:eastAsia="Trebuchet MS"/>
        </w:rPr>
        <w:t xml:space="preserve"> </w:t>
      </w:r>
      <w:r>
        <w:rPr>
          <w:rFonts w:ascii="Times New Roman" w:hAnsi="Times New Roman" w:cs="Times New Roman"/>
          <w:sz w:val="37"/>
          <w:szCs w:val="37"/>
        </w:rPr>
        <w:t>Introduction</w:t>
      </w:r>
    </w:p>
    <w:p w:rsidR="00150EB0" w:rsidRDefault="00150EB0">
      <w:pPr>
        <w:autoSpaceDE w:val="0"/>
        <w:ind w:left="0"/>
        <w:rPr>
          <w:rFonts w:ascii="Trebuchet MS" w:hAnsi="Trebuchet MS" w:cs="Trebuchet MS"/>
          <w:w w:val="98"/>
          <w:sz w:val="24"/>
        </w:rPr>
      </w:pPr>
    </w:p>
    <w:p w:rsidR="00150EB0" w:rsidRDefault="00E063CB">
      <w:pPr>
        <w:pStyle w:val="BodyText"/>
        <w:autoSpaceDE w:val="0"/>
        <w:ind w:left="0"/>
        <w:rPr>
          <w:rFonts w:ascii="Times New Roman" w:hAnsi="Times New Roman" w:cs="Times New Roman"/>
          <w:color w:val="000000"/>
          <w:spacing w:val="0"/>
          <w:sz w:val="23"/>
          <w:szCs w:val="23"/>
        </w:rPr>
      </w:pPr>
      <w:r>
        <w:rPr>
          <w:rFonts w:ascii="Times New Roman" w:hAnsi="Times New Roman" w:cs="Times New Roman"/>
          <w:color w:val="000000"/>
          <w:spacing w:val="0"/>
          <w:sz w:val="23"/>
          <w:szCs w:val="23"/>
        </w:rPr>
        <w:t>Payment Gateway provides merchants a low integration and customized flow driven solution to integrate their payment enabled websites and e-commerce applications with the payment networks. It is suitable for most website hosting environments as merchants can integrate payment capabilities into their application without installing or configuring any payments software.</w:t>
      </w:r>
    </w:p>
    <w:p w:rsidR="00150EB0" w:rsidRDefault="00E063CB">
      <w:pPr>
        <w:widowControl w:val="0"/>
        <w:overflowPunct w:val="0"/>
        <w:autoSpaceDE w:val="0"/>
        <w:spacing w:line="228" w:lineRule="auto"/>
        <w:ind w:left="0" w:right="200"/>
        <w:jc w:val="both"/>
        <w:rPr>
          <w:rFonts w:ascii="Times New Roman" w:hAnsi="Times New Roman" w:cs="Times New Roman"/>
          <w:color w:val="000000"/>
          <w:spacing w:val="0"/>
          <w:sz w:val="23"/>
          <w:szCs w:val="23"/>
        </w:rPr>
      </w:pPr>
      <w:r>
        <w:rPr>
          <w:rFonts w:ascii="Times New Roman" w:hAnsi="Times New Roman" w:cs="Times New Roman"/>
          <w:color w:val="000000"/>
          <w:spacing w:val="0"/>
          <w:sz w:val="23"/>
          <w:szCs w:val="23"/>
        </w:rPr>
        <w:t>This guide describes how to enable payment your e-commerce application or on-line store by using the functionality of the Payment Gateway.</w:t>
      </w:r>
    </w:p>
    <w:p w:rsidR="00150EB0" w:rsidRDefault="00150EB0">
      <w:pPr>
        <w:widowControl w:val="0"/>
        <w:overflowPunct w:val="0"/>
        <w:autoSpaceDE w:val="0"/>
        <w:spacing w:line="228" w:lineRule="auto"/>
        <w:ind w:left="0" w:right="200"/>
        <w:jc w:val="both"/>
        <w:rPr>
          <w:rFonts w:ascii="Times New Roman" w:hAnsi="Times New Roman" w:cs="Times New Roman"/>
          <w:color w:val="000000"/>
          <w:spacing w:val="0"/>
          <w:sz w:val="23"/>
          <w:szCs w:val="23"/>
        </w:rPr>
      </w:pPr>
    </w:p>
    <w:p w:rsidR="00150EB0" w:rsidRDefault="00150EB0">
      <w:pPr>
        <w:widowControl w:val="0"/>
        <w:overflowPunct w:val="0"/>
        <w:autoSpaceDE w:val="0"/>
        <w:spacing w:line="228" w:lineRule="auto"/>
        <w:ind w:left="0" w:right="200"/>
        <w:jc w:val="both"/>
        <w:rPr>
          <w:rFonts w:ascii="Times New Roman" w:hAnsi="Times New Roman" w:cs="Times New Roman"/>
          <w:color w:val="000000"/>
          <w:spacing w:val="0"/>
          <w:sz w:val="23"/>
          <w:szCs w:val="23"/>
        </w:rPr>
      </w:pPr>
    </w:p>
    <w:p w:rsidR="00150EB0" w:rsidRDefault="00150EB0">
      <w:pPr>
        <w:widowControl w:val="0"/>
        <w:overflowPunct w:val="0"/>
        <w:autoSpaceDE w:val="0"/>
        <w:spacing w:line="228" w:lineRule="auto"/>
        <w:ind w:left="0" w:right="200"/>
        <w:jc w:val="both"/>
        <w:rPr>
          <w:rFonts w:ascii="Times New Roman" w:hAnsi="Times New Roman" w:cs="Times New Roman"/>
          <w:color w:val="000000"/>
          <w:spacing w:val="0"/>
          <w:sz w:val="23"/>
          <w:szCs w:val="23"/>
        </w:rPr>
      </w:pPr>
    </w:p>
    <w:p w:rsidR="00150EB0" w:rsidRDefault="00150EB0">
      <w:pPr>
        <w:widowControl w:val="0"/>
        <w:overflowPunct w:val="0"/>
        <w:autoSpaceDE w:val="0"/>
        <w:spacing w:line="228" w:lineRule="auto"/>
        <w:ind w:left="0" w:right="200"/>
        <w:jc w:val="both"/>
        <w:rPr>
          <w:rFonts w:ascii="Times New Roman" w:hAnsi="Times New Roman" w:cs="Times New Roman"/>
          <w:color w:val="000000"/>
          <w:spacing w:val="0"/>
          <w:sz w:val="23"/>
          <w:szCs w:val="23"/>
        </w:rPr>
      </w:pPr>
    </w:p>
    <w:p w:rsidR="00150EB0" w:rsidRDefault="00150EB0">
      <w:pPr>
        <w:widowControl w:val="0"/>
        <w:overflowPunct w:val="0"/>
        <w:autoSpaceDE w:val="0"/>
        <w:spacing w:line="228" w:lineRule="auto"/>
        <w:ind w:left="0" w:right="200"/>
        <w:jc w:val="both"/>
        <w:rPr>
          <w:rFonts w:ascii="Times New Roman" w:hAnsi="Times New Roman" w:cs="Times New Roman"/>
          <w:color w:val="000000"/>
          <w:spacing w:val="0"/>
          <w:sz w:val="23"/>
          <w:szCs w:val="23"/>
        </w:rPr>
      </w:pPr>
    </w:p>
    <w:p w:rsidR="00150EB0" w:rsidRDefault="00150EB0">
      <w:pPr>
        <w:widowControl w:val="0"/>
        <w:overflowPunct w:val="0"/>
        <w:autoSpaceDE w:val="0"/>
        <w:spacing w:line="228" w:lineRule="auto"/>
        <w:ind w:left="0" w:right="200"/>
        <w:jc w:val="both"/>
        <w:rPr>
          <w:rFonts w:ascii="Times New Roman" w:hAnsi="Times New Roman" w:cs="Times New Roman"/>
          <w:color w:val="000000"/>
          <w:spacing w:val="0"/>
          <w:sz w:val="23"/>
          <w:szCs w:val="23"/>
        </w:rPr>
      </w:pPr>
    </w:p>
    <w:p w:rsidR="00150EB0" w:rsidRDefault="00150EB0">
      <w:pPr>
        <w:widowControl w:val="0"/>
        <w:overflowPunct w:val="0"/>
        <w:autoSpaceDE w:val="0"/>
        <w:spacing w:line="228" w:lineRule="auto"/>
        <w:ind w:left="0" w:right="200"/>
        <w:jc w:val="both"/>
        <w:rPr>
          <w:rFonts w:ascii="Times New Roman" w:hAnsi="Times New Roman" w:cs="Times New Roman"/>
          <w:color w:val="000000"/>
          <w:spacing w:val="0"/>
          <w:sz w:val="23"/>
          <w:szCs w:val="23"/>
        </w:rPr>
      </w:pPr>
    </w:p>
    <w:p w:rsidR="00150EB0" w:rsidRDefault="00150EB0">
      <w:pPr>
        <w:widowControl w:val="0"/>
        <w:overflowPunct w:val="0"/>
        <w:autoSpaceDE w:val="0"/>
        <w:spacing w:line="228" w:lineRule="auto"/>
        <w:ind w:left="0" w:right="200"/>
        <w:jc w:val="both"/>
        <w:rPr>
          <w:rFonts w:ascii="Times New Roman" w:hAnsi="Times New Roman" w:cs="Times New Roman"/>
          <w:color w:val="000000"/>
          <w:spacing w:val="0"/>
          <w:sz w:val="23"/>
          <w:szCs w:val="23"/>
        </w:rPr>
      </w:pPr>
    </w:p>
    <w:p w:rsidR="00150EB0" w:rsidRDefault="00150EB0">
      <w:pPr>
        <w:widowControl w:val="0"/>
        <w:overflowPunct w:val="0"/>
        <w:autoSpaceDE w:val="0"/>
        <w:spacing w:line="228" w:lineRule="auto"/>
        <w:ind w:left="0" w:right="200"/>
        <w:jc w:val="both"/>
        <w:rPr>
          <w:rFonts w:ascii="Times New Roman" w:hAnsi="Times New Roman" w:cs="Times New Roman"/>
          <w:color w:val="000000"/>
          <w:spacing w:val="0"/>
          <w:sz w:val="23"/>
          <w:szCs w:val="23"/>
        </w:rPr>
      </w:pPr>
    </w:p>
    <w:p w:rsidR="00150EB0" w:rsidRDefault="00150EB0">
      <w:pPr>
        <w:pageBreakBefore/>
        <w:autoSpaceDE w:val="0"/>
        <w:ind w:left="0"/>
        <w:rPr>
          <w:rFonts w:ascii="TTE1BA0660t00" w:eastAsia="MS Mincho" w:hAnsi="TTE1BA0660t00" w:cs="TTE1BA0660t00" w:hint="eastAsia"/>
          <w:color w:val="000000"/>
          <w:spacing w:val="0"/>
          <w:sz w:val="23"/>
          <w:szCs w:val="23"/>
          <w:lang w:eastAsia="ja-JP" w:bidi="hi-IN"/>
        </w:rPr>
      </w:pPr>
    </w:p>
    <w:p w:rsidR="00150EB0" w:rsidRDefault="00E063CB">
      <w:pPr>
        <w:pStyle w:val="StyleHeading1TrebuchetMS20ptBold"/>
        <w:tabs>
          <w:tab w:val="left" w:pos="0"/>
        </w:tabs>
        <w:ind w:left="0"/>
        <w:rPr>
          <w:rFonts w:ascii="Times New Roman" w:hAnsi="Times New Roman" w:cs="Times New Roman"/>
          <w:w w:val="98"/>
          <w:sz w:val="23"/>
          <w:szCs w:val="23"/>
        </w:rPr>
      </w:pPr>
      <w:bookmarkStart w:id="0" w:name="__RefHeading__4_1851190512"/>
      <w:bookmarkEnd w:id="0"/>
      <w:r>
        <w:rPr>
          <w:rFonts w:ascii="Times New Roman" w:hAnsi="Times New Roman" w:cs="Times New Roman"/>
          <w:color w:val="FF3300"/>
          <w:sz w:val="68"/>
          <w:szCs w:val="68"/>
        </w:rPr>
        <w:t>2</w:t>
      </w:r>
      <w:r>
        <w:t xml:space="preserve"> </w:t>
      </w:r>
      <w:r>
        <w:rPr>
          <w:rFonts w:ascii="Times New Roman" w:hAnsi="Times New Roman" w:cs="Times New Roman"/>
          <w:sz w:val="37"/>
          <w:szCs w:val="37"/>
        </w:rPr>
        <w:t>Transaction</w:t>
      </w:r>
      <w:r>
        <w:rPr>
          <w:rFonts w:ascii="Times New Roman" w:eastAsia="Trebuchet MS" w:hAnsi="Times New Roman" w:cs="Times New Roman"/>
          <w:sz w:val="37"/>
          <w:szCs w:val="37"/>
        </w:rPr>
        <w:t xml:space="preserve"> </w:t>
      </w:r>
      <w:r>
        <w:rPr>
          <w:rFonts w:ascii="Times New Roman" w:hAnsi="Times New Roman" w:cs="Times New Roman"/>
          <w:sz w:val="37"/>
          <w:szCs w:val="37"/>
        </w:rPr>
        <w:t>fields</w:t>
      </w:r>
    </w:p>
    <w:p w:rsidR="00150EB0" w:rsidRDefault="00E063CB">
      <w:pPr>
        <w:pStyle w:val="StyleStyleVerdanaJustifiedLeft0Linespacing15lines"/>
        <w:ind w:left="0"/>
      </w:pPr>
      <w:r>
        <w:rPr>
          <w:rFonts w:ascii="Times New Roman" w:hAnsi="Times New Roman" w:cs="Times New Roman"/>
          <w:w w:val="98"/>
          <w:sz w:val="23"/>
          <w:szCs w:val="23"/>
        </w:rPr>
        <w:t>This</w:t>
      </w:r>
      <w:r>
        <w:rPr>
          <w:rFonts w:ascii="Times New Roman" w:eastAsia="Trebuchet MS" w:hAnsi="Times New Roman" w:cs="Times New Roman"/>
          <w:w w:val="98"/>
          <w:sz w:val="23"/>
          <w:szCs w:val="23"/>
        </w:rPr>
        <w:t xml:space="preserve"> </w:t>
      </w:r>
      <w:r>
        <w:rPr>
          <w:rFonts w:ascii="Times New Roman" w:hAnsi="Times New Roman" w:cs="Times New Roman"/>
          <w:w w:val="98"/>
          <w:sz w:val="23"/>
          <w:szCs w:val="23"/>
        </w:rPr>
        <w:t>chapter</w:t>
      </w:r>
      <w:r>
        <w:rPr>
          <w:rFonts w:ascii="Times New Roman" w:eastAsia="Trebuchet MS" w:hAnsi="Times New Roman" w:cs="Times New Roman"/>
          <w:w w:val="98"/>
          <w:sz w:val="23"/>
          <w:szCs w:val="23"/>
        </w:rPr>
        <w:t xml:space="preserve"> </w:t>
      </w:r>
      <w:r>
        <w:rPr>
          <w:rFonts w:ascii="Times New Roman" w:hAnsi="Times New Roman" w:cs="Times New Roman"/>
          <w:w w:val="98"/>
          <w:sz w:val="23"/>
          <w:szCs w:val="23"/>
        </w:rPr>
        <w:t>covers</w:t>
      </w:r>
      <w:r>
        <w:rPr>
          <w:rFonts w:ascii="Times New Roman" w:eastAsia="Trebuchet MS" w:hAnsi="Times New Roman" w:cs="Times New Roman"/>
          <w:w w:val="98"/>
          <w:sz w:val="23"/>
          <w:szCs w:val="23"/>
        </w:rPr>
        <w:t xml:space="preserve"> </w:t>
      </w:r>
      <w:r>
        <w:rPr>
          <w:rFonts w:ascii="Times New Roman" w:hAnsi="Times New Roman" w:cs="Times New Roman"/>
          <w:w w:val="98"/>
          <w:sz w:val="23"/>
          <w:szCs w:val="23"/>
        </w:rPr>
        <w:t>the</w:t>
      </w:r>
      <w:r>
        <w:rPr>
          <w:rFonts w:ascii="Times New Roman" w:eastAsia="Trebuchet MS" w:hAnsi="Times New Roman" w:cs="Times New Roman"/>
          <w:w w:val="98"/>
          <w:sz w:val="23"/>
          <w:szCs w:val="23"/>
        </w:rPr>
        <w:t xml:space="preserve"> </w:t>
      </w:r>
      <w:r>
        <w:rPr>
          <w:rFonts w:ascii="Times New Roman" w:hAnsi="Times New Roman" w:cs="Times New Roman"/>
          <w:w w:val="98"/>
          <w:sz w:val="23"/>
          <w:szCs w:val="23"/>
        </w:rPr>
        <w:t>input</w:t>
      </w:r>
      <w:r>
        <w:rPr>
          <w:rFonts w:ascii="Times New Roman" w:eastAsia="Trebuchet MS" w:hAnsi="Times New Roman" w:cs="Times New Roman"/>
          <w:w w:val="98"/>
          <w:sz w:val="23"/>
          <w:szCs w:val="23"/>
        </w:rPr>
        <w:t xml:space="preserve"> </w:t>
      </w:r>
      <w:r>
        <w:rPr>
          <w:rFonts w:ascii="Times New Roman" w:hAnsi="Times New Roman" w:cs="Times New Roman"/>
          <w:w w:val="98"/>
          <w:sz w:val="23"/>
          <w:szCs w:val="23"/>
        </w:rPr>
        <w:t>fields</w:t>
      </w:r>
      <w:r>
        <w:rPr>
          <w:rFonts w:ascii="Times New Roman" w:eastAsia="Trebuchet MS" w:hAnsi="Times New Roman" w:cs="Times New Roman"/>
          <w:w w:val="98"/>
          <w:sz w:val="23"/>
          <w:szCs w:val="23"/>
        </w:rPr>
        <w:t xml:space="preserve"> </w:t>
      </w:r>
      <w:r>
        <w:rPr>
          <w:rFonts w:ascii="Times New Roman" w:hAnsi="Times New Roman" w:cs="Times New Roman"/>
          <w:w w:val="98"/>
          <w:sz w:val="23"/>
          <w:szCs w:val="23"/>
        </w:rPr>
        <w:t>required</w:t>
      </w:r>
      <w:r>
        <w:rPr>
          <w:rFonts w:ascii="Times New Roman" w:eastAsia="Trebuchet MS" w:hAnsi="Times New Roman" w:cs="Times New Roman"/>
          <w:w w:val="98"/>
          <w:sz w:val="23"/>
          <w:szCs w:val="23"/>
        </w:rPr>
        <w:t xml:space="preserve"> </w:t>
      </w:r>
      <w:r>
        <w:rPr>
          <w:rFonts w:ascii="Times New Roman" w:hAnsi="Times New Roman" w:cs="Times New Roman"/>
          <w:w w:val="98"/>
          <w:sz w:val="23"/>
          <w:szCs w:val="23"/>
        </w:rPr>
        <w:t>for</w:t>
      </w:r>
      <w:r>
        <w:rPr>
          <w:rFonts w:ascii="Times New Roman" w:eastAsia="Trebuchet MS" w:hAnsi="Times New Roman" w:cs="Times New Roman"/>
          <w:w w:val="98"/>
          <w:sz w:val="23"/>
          <w:szCs w:val="23"/>
        </w:rPr>
        <w:t xml:space="preserve"> </w:t>
      </w:r>
      <w:r>
        <w:rPr>
          <w:rFonts w:ascii="Times New Roman" w:hAnsi="Times New Roman" w:cs="Times New Roman"/>
          <w:w w:val="98"/>
          <w:sz w:val="23"/>
          <w:szCs w:val="23"/>
        </w:rPr>
        <w:t>basic</w:t>
      </w:r>
      <w:r>
        <w:rPr>
          <w:rFonts w:ascii="Times New Roman" w:eastAsia="Trebuchet MS" w:hAnsi="Times New Roman" w:cs="Times New Roman"/>
          <w:w w:val="98"/>
          <w:sz w:val="23"/>
          <w:szCs w:val="23"/>
        </w:rPr>
        <w:t xml:space="preserve"> </w:t>
      </w:r>
      <w:r>
        <w:rPr>
          <w:rFonts w:ascii="Times New Roman" w:hAnsi="Times New Roman" w:cs="Times New Roman"/>
          <w:w w:val="98"/>
          <w:sz w:val="23"/>
          <w:szCs w:val="23"/>
        </w:rPr>
        <w:t>transactions</w:t>
      </w:r>
      <w:r>
        <w:rPr>
          <w:rFonts w:ascii="Times New Roman" w:eastAsia="Trebuchet MS" w:hAnsi="Times New Roman" w:cs="Times New Roman"/>
          <w:w w:val="98"/>
          <w:sz w:val="23"/>
          <w:szCs w:val="23"/>
        </w:rPr>
        <w:t xml:space="preserve"> </w:t>
      </w:r>
      <w:r>
        <w:rPr>
          <w:rFonts w:ascii="Times New Roman" w:hAnsi="Times New Roman" w:cs="Times New Roman"/>
          <w:w w:val="98"/>
          <w:sz w:val="23"/>
          <w:szCs w:val="23"/>
        </w:rPr>
        <w:t>with</w:t>
      </w:r>
      <w:r>
        <w:rPr>
          <w:rFonts w:ascii="Times New Roman" w:eastAsia="Trebuchet MS" w:hAnsi="Times New Roman" w:cs="Times New Roman"/>
          <w:w w:val="98"/>
          <w:sz w:val="23"/>
          <w:szCs w:val="23"/>
        </w:rPr>
        <w:t xml:space="preserve"> </w:t>
      </w:r>
      <w:r>
        <w:rPr>
          <w:rFonts w:ascii="Times New Roman" w:hAnsi="Times New Roman" w:cs="Times New Roman"/>
          <w:w w:val="98"/>
          <w:sz w:val="23"/>
          <w:szCs w:val="23"/>
        </w:rPr>
        <w:t>description</w:t>
      </w:r>
      <w:r>
        <w:rPr>
          <w:rFonts w:ascii="Times New Roman" w:eastAsia="Trebuchet MS" w:hAnsi="Times New Roman" w:cs="Times New Roman"/>
          <w:w w:val="98"/>
          <w:sz w:val="23"/>
          <w:szCs w:val="23"/>
        </w:rPr>
        <w:t xml:space="preserve"> </w:t>
      </w:r>
      <w:r>
        <w:rPr>
          <w:rFonts w:ascii="Times New Roman" w:hAnsi="Times New Roman" w:cs="Times New Roman"/>
          <w:w w:val="98"/>
          <w:sz w:val="23"/>
          <w:szCs w:val="23"/>
        </w:rPr>
        <w:t>and</w:t>
      </w:r>
      <w:r>
        <w:rPr>
          <w:rFonts w:ascii="Times New Roman" w:eastAsia="Trebuchet MS" w:hAnsi="Times New Roman" w:cs="Times New Roman"/>
          <w:w w:val="98"/>
          <w:sz w:val="23"/>
          <w:szCs w:val="23"/>
        </w:rPr>
        <w:t xml:space="preserve"> </w:t>
      </w:r>
      <w:r>
        <w:rPr>
          <w:rFonts w:ascii="Times New Roman" w:hAnsi="Times New Roman" w:cs="Times New Roman"/>
          <w:w w:val="98"/>
          <w:sz w:val="23"/>
          <w:szCs w:val="23"/>
        </w:rPr>
        <w:t>sample</w:t>
      </w:r>
      <w:r>
        <w:rPr>
          <w:rFonts w:ascii="Times New Roman" w:eastAsia="Trebuchet MS" w:hAnsi="Times New Roman" w:cs="Times New Roman"/>
          <w:w w:val="98"/>
          <w:sz w:val="23"/>
          <w:szCs w:val="23"/>
        </w:rPr>
        <w:t xml:space="preserve"> </w:t>
      </w:r>
      <w:r>
        <w:rPr>
          <w:rFonts w:ascii="Times New Roman" w:hAnsi="Times New Roman" w:cs="Times New Roman"/>
          <w:w w:val="98"/>
          <w:sz w:val="23"/>
          <w:szCs w:val="23"/>
        </w:rPr>
        <w:t>values.</w:t>
      </w:r>
      <w:r>
        <w:rPr>
          <w:rFonts w:ascii="Times New Roman" w:eastAsia="Trebuchet MS" w:hAnsi="Times New Roman" w:cs="Times New Roman"/>
          <w:w w:val="98"/>
          <w:sz w:val="23"/>
          <w:szCs w:val="23"/>
        </w:rPr>
        <w:t xml:space="preserve">  </w:t>
      </w:r>
    </w:p>
    <w:p w:rsidR="00150EB0" w:rsidRDefault="00150EB0">
      <w:pPr>
        <w:pStyle w:val="StyleStyleVerdanaJustifiedLeft0Linespacing15lines"/>
        <w:ind w:left="0"/>
      </w:pPr>
    </w:p>
    <w:p w:rsidR="00150EB0" w:rsidRDefault="00E063CB">
      <w:pPr>
        <w:autoSpaceDE w:val="0"/>
        <w:ind w:left="0"/>
      </w:pPr>
      <w:r>
        <w:rPr>
          <w:rFonts w:ascii="Times New Roman" w:hAnsi="Times New Roman" w:cs="Times New Roman"/>
          <w:b/>
          <w:bCs/>
          <w:w w:val="98"/>
          <w:sz w:val="23"/>
          <w:szCs w:val="23"/>
        </w:rPr>
        <w:t>2.1</w:t>
      </w:r>
      <w:r>
        <w:rPr>
          <w:rFonts w:ascii="Trebuchet MS" w:hAnsi="Trebuchet MS" w:cs="Trebuchet MS"/>
          <w:b/>
          <w:bCs/>
          <w:w w:val="98"/>
          <w:sz w:val="24"/>
          <w:szCs w:val="23"/>
        </w:rPr>
        <w:t xml:space="preserve"> </w:t>
      </w:r>
      <w:r>
        <w:rPr>
          <w:rFonts w:ascii="Times New Roman" w:hAnsi="Times New Roman" w:cs="Times New Roman"/>
          <w:b/>
          <w:bCs/>
          <w:w w:val="98"/>
        </w:rPr>
        <w:t>TRANSACTION</w:t>
      </w:r>
      <w:r>
        <w:rPr>
          <w:rFonts w:ascii="Times New Roman" w:hAnsi="Times New Roman" w:cs="Times New Roman"/>
          <w:b/>
          <w:bCs/>
          <w:w w:val="98"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bCs/>
          <w:w w:val="98"/>
          <w:sz w:val="26"/>
          <w:szCs w:val="26"/>
        </w:rPr>
        <w:t>R</w:t>
      </w:r>
      <w:r>
        <w:rPr>
          <w:rFonts w:ascii="Times New Roman" w:hAnsi="Times New Roman" w:cs="Times New Roman"/>
          <w:b/>
          <w:bCs/>
          <w:w w:val="98"/>
        </w:rPr>
        <w:t>EQUEST FIELDS</w:t>
      </w:r>
    </w:p>
    <w:p w:rsidR="00150EB0" w:rsidRDefault="00E21035">
      <w:pPr>
        <w:autoSpaceDE w:val="0"/>
        <w:ind w:left="0"/>
      </w:pPr>
      <w:r>
        <w:rPr>
          <w:noProof/>
          <w:lang w:eastAsia="en-US"/>
        </w:rPr>
        <w:pict>
          <v:rect id="Rectangle 9" o:spid="_x0000_s1040" style="position:absolute;margin-left:-.45pt;margin-top:-13.75pt;width:464.35pt;height:16.25pt;z-index:-251657728;visibility:visible;mso-wrap-style:no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" fillcolor="silver" stroked="f" strokecolor="#3465a4">
            <v:stroke joinstyle="round"/>
          </v:rect>
        </w:pict>
      </w:r>
    </w:p>
    <w:p w:rsidR="00150EB0" w:rsidRDefault="00150EB0">
      <w:pPr>
        <w:widowControl w:val="0"/>
        <w:autoSpaceDE w:val="0"/>
        <w:spacing w:line="119" w:lineRule="exact"/>
        <w:ind w:left="0"/>
        <w:rPr>
          <w:rFonts w:ascii="Times New Roman" w:hAnsi="Times New Roman" w:cs="Times New Roman"/>
          <w:sz w:val="24"/>
          <w:szCs w:val="24"/>
        </w:rPr>
      </w:pPr>
    </w:p>
    <w:p w:rsidR="00150EB0" w:rsidRDefault="00E063CB">
      <w:pPr>
        <w:pStyle w:val="StyleStyleVerdanaJustifiedLeft0Linespacing15lines"/>
        <w:ind w:left="0"/>
        <w:jc w:val="center"/>
      </w:pPr>
      <w:r>
        <w:rPr>
          <w:rFonts w:ascii="Times New Roman" w:hAnsi="Times New Roman" w:cs="Times New Roman"/>
          <w:b/>
          <w:bCs/>
          <w:w w:val="98"/>
          <w:sz w:val="23"/>
          <w:szCs w:val="23"/>
        </w:rPr>
        <w:t>Table</w:t>
      </w:r>
      <w:r>
        <w:rPr>
          <w:rFonts w:ascii="Times New Roman" w:eastAsia="Trebuchet MS" w:hAnsi="Times New Roman" w:cs="Times New Roman"/>
          <w:b/>
          <w:bCs/>
          <w:w w:val="98"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bCs/>
          <w:w w:val="98"/>
          <w:sz w:val="23"/>
          <w:szCs w:val="23"/>
        </w:rPr>
        <w:t>1</w:t>
      </w:r>
    </w:p>
    <w:p w:rsidR="00150EB0" w:rsidRDefault="00150EB0">
      <w:pPr>
        <w:pStyle w:val="StyleStyleVerdanaJustifiedLeft0Linespacing15lines"/>
        <w:ind w:left="0"/>
        <w:jc w:val="center"/>
      </w:pPr>
    </w:p>
    <w:tbl>
      <w:tblPr>
        <w:tblW w:w="982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170"/>
        <w:gridCol w:w="2790"/>
        <w:gridCol w:w="5864"/>
      </w:tblGrid>
      <w:tr w:rsidR="00150EB0" w:rsidTr="00BB332B">
        <w:tc>
          <w:tcPr>
            <w:tcW w:w="11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Sr. No</w:t>
            </w:r>
          </w:p>
        </w:tc>
        <w:tc>
          <w:tcPr>
            <w:tcW w:w="2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Field Name</w:t>
            </w:r>
          </w:p>
        </w:tc>
        <w:tc>
          <w:tcPr>
            <w:tcW w:w="5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</w:tr>
      <w:tr w:rsidR="00150EB0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snapToGrid w:val="0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</w:t>
            </w: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Version</w:t>
            </w:r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The version of the PG System.</w:t>
            </w:r>
          </w:p>
        </w:tc>
      </w:tr>
      <w:tr w:rsidR="00150EB0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snapToGri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50EB0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snapToGrid w:val="0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2.</w:t>
            </w: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TxnRefNo</w:t>
            </w:r>
            <w:proofErr w:type="spellEnd"/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 unique value created by the merchant</w:t>
            </w:r>
          </w:p>
          <w:p w:rsidR="00150EB0" w:rsidRDefault="00150EB0">
            <w:pPr>
              <w:widowControl w:val="0"/>
              <w:autoSpaceDE w:val="0"/>
              <w:ind w:left="0"/>
            </w:pPr>
          </w:p>
          <w:p w:rsidR="00150EB0" w:rsidRDefault="00E063CB">
            <w:pPr>
              <w:widowControl w:val="0"/>
              <w:autoSpaceDE w:val="0"/>
              <w:ind w:left="0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This identifier will be displayed in the Transaction Search results in the Merchant Web Portal of the Payment Gateway</w:t>
            </w:r>
          </w:p>
        </w:tc>
      </w:tr>
      <w:tr w:rsidR="00150EB0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snapToGri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0"/>
            </w:pPr>
          </w:p>
        </w:tc>
      </w:tr>
      <w:tr w:rsidR="00150EB0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snapToGrid w:val="0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3.</w:t>
            </w: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  <w:t>Amount</w:t>
            </w:r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spacing w:line="183" w:lineRule="exact"/>
              <w:ind w:left="0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The amount of the transaction, expressed in the smallest currency </w:t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unit.The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amount must not contain any decimal points, thousands separators or currency symbols. For example, Rs. 101.20 is expressed as 10120</w:t>
            </w:r>
          </w:p>
          <w:p w:rsidR="00150EB0" w:rsidRDefault="00150EB0">
            <w:pPr>
              <w:widowControl w:val="0"/>
              <w:autoSpaceDE w:val="0"/>
              <w:spacing w:line="183" w:lineRule="exact"/>
              <w:ind w:left="0"/>
            </w:pPr>
          </w:p>
          <w:p w:rsidR="00150EB0" w:rsidRDefault="00E063CB">
            <w:pPr>
              <w:widowControl w:val="0"/>
              <w:autoSpaceDE w:val="0"/>
              <w:spacing w:line="183" w:lineRule="exact"/>
              <w:ind w:left="0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This value cannot be negative or zero</w:t>
            </w:r>
          </w:p>
        </w:tc>
      </w:tr>
      <w:tr w:rsidR="00150EB0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snapToGri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snapToGrid w:val="0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spacing w:line="183" w:lineRule="exact"/>
              <w:ind w:left="0"/>
            </w:pPr>
          </w:p>
        </w:tc>
      </w:tr>
      <w:tr w:rsidR="00150EB0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snapToGrid w:val="0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4.</w:t>
            </w: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PassCode</w:t>
            </w:r>
            <w:proofErr w:type="spellEnd"/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Authenticates the merchant on the Payment Gateway</w:t>
            </w:r>
          </w:p>
        </w:tc>
      </w:tr>
      <w:tr w:rsidR="00150EB0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snapToGri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0"/>
            </w:pPr>
          </w:p>
        </w:tc>
      </w:tr>
      <w:tr w:rsidR="00150EB0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snapToGrid w:val="0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5.</w:t>
            </w: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BankId</w:t>
            </w:r>
            <w:proofErr w:type="spellEnd"/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ind w:left="0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Unique ID used for identification of bank</w:t>
            </w:r>
          </w:p>
        </w:tc>
      </w:tr>
      <w:tr w:rsidR="00150EB0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snapToGri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snapToGrid w:val="0"/>
              <w:ind w:left="0"/>
            </w:pPr>
          </w:p>
        </w:tc>
      </w:tr>
      <w:tr w:rsidR="00150EB0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snapToGrid w:val="0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6.</w:t>
            </w: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TerminalId</w:t>
            </w:r>
            <w:proofErr w:type="spellEnd"/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Card acceptor terminal identification</w:t>
            </w:r>
          </w:p>
          <w:p w:rsidR="00150EB0" w:rsidRDefault="00150EB0">
            <w:pPr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50EB0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snapToGri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snapToGrid w:val="0"/>
              <w:ind w:left="0"/>
            </w:pPr>
          </w:p>
        </w:tc>
      </w:tr>
      <w:tr w:rsidR="00150EB0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snapToGrid w:val="0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7.</w:t>
            </w: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MerchantId</w:t>
            </w:r>
            <w:proofErr w:type="spellEnd"/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spacing w:line="198" w:lineRule="exact"/>
              <w:ind w:left="0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The unique Merchant Id assigned to a merchant by the Payment </w:t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Provider.The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Merchant ID identifies the merchant account against which settlements will be made</w:t>
            </w:r>
          </w:p>
        </w:tc>
      </w:tr>
      <w:tr w:rsidR="00150EB0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snapToGri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snapToGrid w:val="0"/>
              <w:ind w:left="0"/>
            </w:pPr>
          </w:p>
        </w:tc>
      </w:tr>
      <w:tr w:rsidR="00150EB0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snapToGrid w:val="0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8.</w:t>
            </w: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MCC</w:t>
            </w:r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MCC(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Merchant Category Code) is the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Code assigned to business by credit card companies.5974 is used for miscellaneous(different) and specialty retail stores.</w:t>
            </w:r>
          </w:p>
          <w:p w:rsidR="00150EB0" w:rsidRDefault="00150EB0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50EB0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snapToGri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snapToGrid w:val="0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snapToGrid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50EB0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snapToGrid w:val="0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9.</w:t>
            </w: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  <w:t>Currency</w:t>
            </w:r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Different countries have their currency code. For example, </w:t>
            </w:r>
          </w:p>
          <w:p w:rsidR="00150EB0" w:rsidRDefault="00E063CB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lastRenderedPageBreak/>
              <w:t>INDIA-356</w:t>
            </w:r>
          </w:p>
          <w:p w:rsidR="00150EB0" w:rsidRDefault="00E063CB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USA-840</w:t>
            </w:r>
          </w:p>
          <w:p w:rsidR="00150EB0" w:rsidRDefault="00E063CB">
            <w:pPr>
              <w:numPr>
                <w:ilvl w:val="0"/>
                <w:numId w:val="12"/>
              </w:num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KUWAIT-414</w:t>
            </w:r>
          </w:p>
        </w:tc>
      </w:tr>
      <w:tr w:rsidR="00150EB0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snapToGri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snapToGrid w:val="0"/>
              <w:ind w:left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snapToGrid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50EB0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snapToGrid w:val="0"/>
              <w:ind w:left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10.</w:t>
            </w: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TxnType</w:t>
            </w:r>
            <w:proofErr w:type="spellEnd"/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Payment Type</w:t>
            </w:r>
          </w:p>
          <w:p w:rsidR="00150EB0" w:rsidRDefault="00E063CB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Purchase-Pay </w:t>
            </w:r>
          </w:p>
          <w:p w:rsidR="00150EB0" w:rsidRDefault="00E063CB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Refund-Refund</w:t>
            </w:r>
          </w:p>
          <w:p w:rsidR="00150EB0" w:rsidRDefault="00E063CB">
            <w:pPr>
              <w:numPr>
                <w:ilvl w:val="0"/>
                <w:numId w:val="13"/>
              </w:num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StatusQuery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</w:rPr>
              <w:t>-Status</w:t>
            </w:r>
          </w:p>
        </w:tc>
      </w:tr>
      <w:tr w:rsidR="00150EB0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snapToGri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snapToGrid w:val="0"/>
              <w:ind w:left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spacing w:line="178" w:lineRule="exact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50EB0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snapToGrid w:val="0"/>
              <w:ind w:left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11.</w:t>
            </w: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ReturnURL</w:t>
            </w:r>
            <w:proofErr w:type="spellEnd"/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spacing w:line="178" w:lineRule="exact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URL supplied by the merchant .It is used by the Payment Gateway to redirect the card holder's browser back to the merchant's web site.</w:t>
            </w:r>
          </w:p>
          <w:p w:rsidR="00150EB0" w:rsidRDefault="00150EB0">
            <w:pPr>
              <w:widowControl w:val="0"/>
              <w:autoSpaceDE w:val="0"/>
              <w:spacing w:line="178" w:lineRule="exact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  <w:p w:rsidR="00150EB0" w:rsidRDefault="00E063CB">
            <w:pPr>
              <w:widowControl w:val="0"/>
              <w:autoSpaceDE w:val="0"/>
              <w:spacing w:line="178" w:lineRule="exact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It must be a fully qualified URL starting with HTTP://  or HTTPS://  and if</w:t>
            </w:r>
          </w:p>
          <w:p w:rsidR="00150EB0" w:rsidRDefault="00E063CB">
            <w:pPr>
              <w:widowControl w:val="0"/>
              <w:autoSpaceDE w:val="0"/>
              <w:spacing w:line="178" w:lineRule="exact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typed into a browser with Internet access, would take the browser to that</w:t>
            </w:r>
          </w:p>
          <w:p w:rsidR="00150EB0" w:rsidRDefault="00E063CB">
            <w:pPr>
              <w:widowControl w:val="0"/>
              <w:autoSpaceDE w:val="0"/>
              <w:spacing w:line="178" w:lineRule="exact"/>
              <w:ind w:left="0"/>
            </w:pPr>
            <w:proofErr w:type="gramStart"/>
            <w:r>
              <w:rPr>
                <w:rFonts w:ascii="Times New Roman" w:hAnsi="Times New Roman" w:cs="Times New Roman"/>
                <w:sz w:val="19"/>
                <w:szCs w:val="19"/>
              </w:rPr>
              <w:t>web</w:t>
            </w:r>
            <w:proofErr w:type="gramEnd"/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page. </w:t>
            </w:r>
          </w:p>
        </w:tc>
      </w:tr>
      <w:tr w:rsidR="00150EB0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snapToGri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snapToGrid w:val="0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snapToGrid w:val="0"/>
              <w:ind w:left="0"/>
            </w:pPr>
          </w:p>
        </w:tc>
      </w:tr>
      <w:tr w:rsidR="00150EB0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snapToGrid w:val="0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12.</w:t>
            </w: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  <w:t>OrderInfo</w:t>
            </w:r>
            <w:proofErr w:type="spellEnd"/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ind w:left="0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Unique identification number of customer order</w:t>
            </w:r>
          </w:p>
        </w:tc>
      </w:tr>
      <w:tr w:rsidR="00150EB0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snapToGri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snapToGrid w:val="0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snapToGrid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50EB0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snapToGrid w:val="0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13.</w:t>
            </w: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  <w:t>Email</w:t>
            </w:r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ind w:left="0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Email Id of customer who placed order</w:t>
            </w:r>
          </w:p>
        </w:tc>
      </w:tr>
      <w:tr w:rsidR="00150EB0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snapToGri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snapToGrid w:val="0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snapToGrid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50EB0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snapToGrid w:val="0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14.</w:t>
            </w: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  <w:t>Phone</w:t>
            </w:r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ind w:left="0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Phone number of  customer who placed order</w:t>
            </w:r>
          </w:p>
        </w:tc>
      </w:tr>
      <w:tr w:rsidR="00150EB0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snapToGri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snapToGrid w:val="0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50EB0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snapToGrid w:val="0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15.</w:t>
            </w: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536D7C">
            <w:pPr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  <w:t>p</w:t>
            </w:r>
            <w:r w:rsidR="00E063CB"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  <w:t>ayOpt</w:t>
            </w:r>
            <w:proofErr w:type="spellEnd"/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Payment Method for two party transactions:</w:t>
            </w:r>
          </w:p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cc-Credit Card</w:t>
            </w:r>
          </w:p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dc-Debit Card</w:t>
            </w:r>
          </w:p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nb-NetBanking</w:t>
            </w:r>
            <w:proofErr w:type="spellEnd"/>
          </w:p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wt-Wallet</w:t>
            </w:r>
          </w:p>
          <w:p w:rsidR="00150EB0" w:rsidRPr="00ED3AC0" w:rsidRDefault="00F4643E">
            <w:pPr>
              <w:pStyle w:val="TableContents"/>
              <w:rPr>
                <w:rFonts w:ascii="Times New Roman" w:hAnsi="Times New Roman" w:cs="Times New Roman"/>
                <w:i/>
                <w:sz w:val="19"/>
                <w:szCs w:val="19"/>
              </w:rPr>
            </w:pPr>
            <w:r w:rsidRPr="00ED3AC0">
              <w:rPr>
                <w:rFonts w:ascii="Times New Roman" w:hAnsi="Times New Roman" w:cs="Times New Roman"/>
                <w:i/>
                <w:sz w:val="19"/>
                <w:szCs w:val="19"/>
              </w:rPr>
              <w:t>For 3-party merchant, if this parameter is sent then</w:t>
            </w:r>
            <w:r w:rsidR="00C44215">
              <w:rPr>
                <w:rFonts w:ascii="Times New Roman" w:hAnsi="Times New Roman" w:cs="Times New Roman"/>
                <w:i/>
                <w:sz w:val="19"/>
                <w:szCs w:val="19"/>
              </w:rPr>
              <w:t>,</w:t>
            </w:r>
            <w:r w:rsidRPr="00ED3AC0">
              <w:rPr>
                <w:rFonts w:ascii="Times New Roman" w:hAnsi="Times New Roman" w:cs="Times New Roman"/>
                <w:i/>
                <w:sz w:val="19"/>
                <w:szCs w:val="19"/>
              </w:rPr>
              <w:t xml:space="preserve"> only respective card option will be displayed on card capture page of Payment Gateway</w:t>
            </w:r>
          </w:p>
        </w:tc>
      </w:tr>
      <w:tr w:rsidR="00150EB0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snapToGri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snapToGrid w:val="0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50EB0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snapToGrid w:val="0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16.</w:t>
            </w: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  <w:t>CardNumber</w:t>
            </w:r>
            <w:proofErr w:type="spellEnd"/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The number of the card used for the transaction .The format of the Card Number is based on the Electronic Commerce </w:t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Modelling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Language (ECML) and , in particular, must not contain white space or formatting characters</w:t>
            </w:r>
          </w:p>
        </w:tc>
      </w:tr>
      <w:tr w:rsidR="00150EB0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snapToGri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snapToGrid w:val="0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spacing w:line="178" w:lineRule="exact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50EB0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snapToGrid w:val="0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17.</w:t>
            </w: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  <w:t>ExpiryDate</w:t>
            </w:r>
            <w:proofErr w:type="spellEnd"/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spacing w:line="178" w:lineRule="exact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The expiry date of the card in the format MMYYYY. The value must be expressed as a 6-digit number (integer) with no white space or formatting characters</w:t>
            </w:r>
          </w:p>
          <w:p w:rsidR="00150EB0" w:rsidRDefault="00150EB0">
            <w:pPr>
              <w:widowControl w:val="0"/>
              <w:autoSpaceDE w:val="0"/>
              <w:spacing w:line="178" w:lineRule="exact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  <w:p w:rsidR="00150EB0" w:rsidRDefault="00E063CB">
            <w:pPr>
              <w:widowControl w:val="0"/>
              <w:autoSpaceDE w:val="0"/>
              <w:spacing w:line="178" w:lineRule="exact"/>
              <w:ind w:left="0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For example, an expiry date of May 2017 is represented as 052017</w:t>
            </w:r>
          </w:p>
        </w:tc>
      </w:tr>
      <w:tr w:rsidR="00150EB0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snapToGri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spacing w:line="183" w:lineRule="exact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50EB0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snapToGrid w:val="0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18.</w:t>
            </w: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CardSecurityCode</w:t>
            </w:r>
            <w:proofErr w:type="spellEnd"/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spacing w:line="183" w:lineRule="exact"/>
              <w:ind w:left="0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The Card Security Code  (CSC), also known as CVV (Visa), CVC2 (MasterCard) or CID/4DBC (Amex) or CVV2, which is printed, not embossed on the </w:t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card.It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compares the code with the records held in the card issuing institution's database</w:t>
            </w:r>
          </w:p>
        </w:tc>
      </w:tr>
      <w:tr w:rsidR="00150EB0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snapToGri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spacing w:line="183" w:lineRule="exact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snapToGrid w:val="0"/>
              <w:ind w:left="0"/>
            </w:pPr>
          </w:p>
        </w:tc>
      </w:tr>
      <w:tr w:rsidR="00150EB0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snapToGrid w:val="0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19.</w:t>
            </w: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spacing w:line="183" w:lineRule="exact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  <w:t>BankCode</w:t>
            </w:r>
            <w:proofErr w:type="spellEnd"/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ind w:left="0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Issuing Bank Id assigned by Payment System for Net-banking Transactions</w:t>
            </w:r>
          </w:p>
        </w:tc>
      </w:tr>
      <w:tr w:rsidR="00150EB0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snapToGri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spacing w:line="183" w:lineRule="exact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spacing w:line="183" w:lineRule="exact"/>
              <w:ind w:left="0"/>
            </w:pPr>
          </w:p>
        </w:tc>
      </w:tr>
      <w:tr w:rsidR="00150EB0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snapToGrid w:val="0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20.</w:t>
            </w: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spacing w:line="183" w:lineRule="exact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  <w:t>FirstName</w:t>
            </w:r>
            <w:proofErr w:type="spellEnd"/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spacing w:line="183" w:lineRule="exact"/>
              <w:ind w:left="0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First name  of  customer who placed order</w:t>
            </w:r>
          </w:p>
        </w:tc>
      </w:tr>
      <w:tr w:rsidR="00150EB0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snapToGri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spacing w:line="183" w:lineRule="exact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spacing w:line="183" w:lineRule="exact"/>
              <w:ind w:left="0"/>
            </w:pPr>
          </w:p>
        </w:tc>
      </w:tr>
      <w:tr w:rsidR="00150EB0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snapToGrid w:val="0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21.</w:t>
            </w: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spacing w:line="183" w:lineRule="exact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  <w:t>LastName</w:t>
            </w:r>
            <w:proofErr w:type="spellEnd"/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spacing w:line="183" w:lineRule="exact"/>
              <w:ind w:left="0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Last name  of  customer who placed order</w:t>
            </w:r>
          </w:p>
        </w:tc>
      </w:tr>
      <w:tr w:rsidR="00150EB0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snapToGri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spacing w:line="183" w:lineRule="exact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spacing w:line="183" w:lineRule="exact"/>
              <w:ind w:left="0"/>
            </w:pPr>
          </w:p>
        </w:tc>
      </w:tr>
      <w:tr w:rsidR="00150EB0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snapToGrid w:val="0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22.</w:t>
            </w: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spacing w:line="183" w:lineRule="exact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  <w:t>Street</w:t>
            </w:r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spacing w:line="183" w:lineRule="exact"/>
              <w:ind w:left="0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Street(Address)  of  customer who placed order</w:t>
            </w:r>
          </w:p>
        </w:tc>
      </w:tr>
      <w:tr w:rsidR="00150EB0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snapToGri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spacing w:line="183" w:lineRule="exact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spacing w:line="183" w:lineRule="exact"/>
              <w:ind w:left="0"/>
            </w:pPr>
          </w:p>
        </w:tc>
      </w:tr>
      <w:tr w:rsidR="00150EB0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snapToGrid w:val="0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23.</w:t>
            </w: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spacing w:line="183" w:lineRule="exact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  <w:t>City</w:t>
            </w:r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spacing w:line="183" w:lineRule="exact"/>
              <w:ind w:left="0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City of  customer who placed order</w:t>
            </w:r>
          </w:p>
        </w:tc>
      </w:tr>
      <w:tr w:rsidR="00150EB0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snapToGri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spacing w:line="183" w:lineRule="exact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spacing w:line="183" w:lineRule="exact"/>
              <w:ind w:left="0"/>
            </w:pPr>
          </w:p>
        </w:tc>
      </w:tr>
      <w:tr w:rsidR="00150EB0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snapToGrid w:val="0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24.</w:t>
            </w: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spacing w:line="183" w:lineRule="exact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  <w:t>ZIP</w:t>
            </w:r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spacing w:line="183" w:lineRule="exact"/>
              <w:ind w:left="0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Postal Code  of customer who placed order</w:t>
            </w:r>
          </w:p>
        </w:tc>
      </w:tr>
      <w:tr w:rsidR="00150EB0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snapToGri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spacing w:line="183" w:lineRule="exact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spacing w:line="183" w:lineRule="exact"/>
              <w:ind w:left="0"/>
            </w:pPr>
          </w:p>
        </w:tc>
      </w:tr>
      <w:tr w:rsidR="00150EB0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snapToGrid w:val="0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25.</w:t>
            </w: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spacing w:line="183" w:lineRule="exact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  <w:t>State</w:t>
            </w:r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spacing w:line="183" w:lineRule="exact"/>
              <w:ind w:left="0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State of customer who placed order</w:t>
            </w:r>
          </w:p>
        </w:tc>
      </w:tr>
      <w:tr w:rsidR="00150EB0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snapToGri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8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50EB0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snapToGrid w:val="0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26.</w:t>
            </w: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 w:rsidP="00BB332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  <w:t>SecureHash</w:t>
            </w:r>
            <w:proofErr w:type="spellEnd"/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 w:rsidP="00BB332B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This is a hash of the fields sent to ensure integrity of the transaction data.</w:t>
            </w:r>
          </w:p>
          <w:p w:rsidR="00150EB0" w:rsidRDefault="00150EB0" w:rsidP="00BB332B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  <w:p w:rsidR="00150EB0" w:rsidRDefault="00E063CB" w:rsidP="00BB332B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For more details </w:t>
            </w:r>
            <w:proofErr w:type="gramStart"/>
            <w:r>
              <w:rPr>
                <w:rFonts w:ascii="Times New Roman" w:hAnsi="Times New Roman" w:cs="Times New Roman"/>
                <w:sz w:val="19"/>
                <w:szCs w:val="19"/>
              </w:rPr>
              <w:t>refer  “</w:t>
            </w:r>
            <w:proofErr w:type="gramEnd"/>
            <w:r>
              <w:rPr>
                <w:rFonts w:ascii="Times New Roman" w:hAnsi="Times New Roman" w:cs="Times New Roman"/>
                <w:sz w:val="19"/>
                <w:szCs w:val="19"/>
              </w:rPr>
              <w:t>Creating a SHA-256 Signature for Transactions” on page 11.</w:t>
            </w:r>
          </w:p>
          <w:p w:rsidR="00150EB0" w:rsidRDefault="00150EB0" w:rsidP="00BB332B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  <w:p w:rsidR="00150EB0" w:rsidRDefault="00E063CB" w:rsidP="00BB332B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 xml:space="preserve">Note: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The secure secret is provided by the Payment Provider.</w:t>
            </w:r>
          </w:p>
          <w:p w:rsidR="00150EB0" w:rsidRDefault="00150EB0" w:rsidP="00BB332B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50EB0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snapToGri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 w:rsidP="00BB332B">
            <w:pPr>
              <w:widowControl w:val="0"/>
              <w:autoSpaceDE w:val="0"/>
              <w:snapToGrid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 w:rsidP="00BB332B">
            <w:pPr>
              <w:widowControl w:val="0"/>
              <w:autoSpaceDE w:val="0"/>
              <w:snapToGrid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50EB0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snapToGrid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27.</w:t>
            </w: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 w:rsidP="00BB332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EncData</w:t>
            </w:r>
            <w:proofErr w:type="spellEnd"/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 w:rsidP="00BB332B">
            <w:pPr>
              <w:widowControl w:val="0"/>
              <w:autoSpaceDE w:val="0"/>
              <w:ind w:left="0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The encrypted value  of request parameters  is sent</w:t>
            </w:r>
          </w:p>
          <w:p w:rsidR="00150EB0" w:rsidRDefault="00150EB0" w:rsidP="00BB332B">
            <w:pPr>
              <w:widowControl w:val="0"/>
              <w:autoSpaceDE w:val="0"/>
              <w:ind w:left="0"/>
            </w:pPr>
          </w:p>
          <w:p w:rsidR="00150EB0" w:rsidRDefault="00E063CB" w:rsidP="00BB332B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For more details </w:t>
            </w:r>
            <w:proofErr w:type="gramStart"/>
            <w:r>
              <w:rPr>
                <w:rFonts w:ascii="Times New Roman" w:hAnsi="Times New Roman" w:cs="Times New Roman"/>
                <w:sz w:val="19"/>
                <w:szCs w:val="19"/>
              </w:rPr>
              <w:t>refer  “</w:t>
            </w:r>
            <w:proofErr w:type="gramEnd"/>
            <w:r>
              <w:rPr>
                <w:sz w:val="16"/>
                <w:szCs w:val="16"/>
              </w:rPr>
              <w:t>ENCRYPTION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” on page 12.</w:t>
            </w:r>
          </w:p>
          <w:p w:rsidR="00150EB0" w:rsidRDefault="00150EB0" w:rsidP="00BB332B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  <w:p w:rsidR="00150EB0" w:rsidRDefault="00E063CB" w:rsidP="00BB332B">
            <w:pPr>
              <w:widowControl w:val="0"/>
              <w:autoSpaceDE w:val="0"/>
              <w:ind w:left="0"/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 xml:space="preserve">Note: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The encryption key is provided by the Payment Provider.</w:t>
            </w:r>
          </w:p>
        </w:tc>
      </w:tr>
      <w:tr w:rsidR="000438C4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438C4" w:rsidRPr="00BB332B" w:rsidRDefault="000438C4" w:rsidP="00BB332B">
            <w:pPr>
              <w:snapToGri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438C4" w:rsidRDefault="000438C4" w:rsidP="00BB332B">
            <w:pPr>
              <w:autoSpaceDE w:val="0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438C4" w:rsidRDefault="000438C4" w:rsidP="00BB332B">
            <w:pPr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BB332B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B332B" w:rsidRPr="00BB332B" w:rsidRDefault="000438C4" w:rsidP="000438C4">
            <w:pPr>
              <w:snapToGrid w:val="0"/>
              <w:ind w:left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28.</w:t>
            </w: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B332B" w:rsidRDefault="00BB332B" w:rsidP="00BB332B">
            <w:pPr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  <w:t>splitPaymentType</w:t>
            </w:r>
            <w:proofErr w:type="spellEnd"/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332B" w:rsidRDefault="00B81D58" w:rsidP="00BB332B">
            <w:pPr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If merchant wants to split settlement in different account for particular transaction then this parameter either set to “P” (Split amount in Percentage) or “A” (Split in Amount)</w:t>
            </w:r>
          </w:p>
        </w:tc>
      </w:tr>
      <w:tr w:rsidR="000438C4" w:rsidTr="00BB332B">
        <w:trPr>
          <w:trHeight w:val="325"/>
        </w:trPr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438C4" w:rsidRPr="00BB332B" w:rsidRDefault="000438C4" w:rsidP="00BB332B">
            <w:pPr>
              <w:snapToGri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438C4" w:rsidRDefault="000438C4" w:rsidP="00BB332B">
            <w:pPr>
              <w:autoSpaceDE w:val="0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438C4" w:rsidRDefault="000438C4" w:rsidP="000438C4">
            <w:pPr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BB332B" w:rsidTr="00BB332B">
        <w:trPr>
          <w:trHeight w:val="325"/>
        </w:trPr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B332B" w:rsidRPr="00BB332B" w:rsidRDefault="000438C4" w:rsidP="000438C4">
            <w:pPr>
              <w:snapToGrid w:val="0"/>
              <w:ind w:left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29.</w:t>
            </w: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B332B" w:rsidRDefault="00BB332B" w:rsidP="00BB332B">
            <w:pPr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  <w:t>splitPaymentInfo</w:t>
            </w:r>
            <w:proofErr w:type="spellEnd"/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332B" w:rsidRDefault="00B81D58" w:rsidP="000438C4">
            <w:pPr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If </w:t>
            </w:r>
            <w:proofErr w:type="spellStart"/>
            <w:r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  <w:t>splitPaymentType</w:t>
            </w:r>
            <w:proofErr w:type="spellEnd"/>
            <w:r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  <w:t xml:space="preserve"> is sent in request then this parameter is mandatory. This parameter contains account number, IFSC code and amounts/percentage for split payment.</w:t>
            </w:r>
          </w:p>
        </w:tc>
      </w:tr>
      <w:tr w:rsidR="000438C4" w:rsidTr="00BB332B">
        <w:trPr>
          <w:trHeight w:val="541"/>
        </w:trPr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438C4" w:rsidRPr="00BB332B" w:rsidRDefault="000438C4" w:rsidP="00BB332B">
            <w:pPr>
              <w:snapToGri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438C4" w:rsidRDefault="000438C4" w:rsidP="00BB332B">
            <w:pPr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438C4" w:rsidRDefault="000438C4" w:rsidP="00BB332B">
            <w:pPr>
              <w:autoSpaceDE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BB332B" w:rsidTr="00F4643E">
        <w:trPr>
          <w:trHeight w:val="226"/>
        </w:trPr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B332B" w:rsidRPr="00BB332B" w:rsidRDefault="000438C4" w:rsidP="000438C4">
            <w:pPr>
              <w:snapToGrid w:val="0"/>
              <w:ind w:left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30.</w:t>
            </w: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B332B" w:rsidRPr="000438C4" w:rsidRDefault="00BB332B" w:rsidP="000438C4">
            <w:pPr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UDF01</w:t>
            </w:r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332B" w:rsidRPr="000438C4" w:rsidRDefault="00ED3AC0" w:rsidP="000438C4">
            <w:pPr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User Defined Field</w:t>
            </w:r>
          </w:p>
        </w:tc>
      </w:tr>
      <w:tr w:rsidR="000438C4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438C4" w:rsidRPr="00BB332B" w:rsidRDefault="000438C4" w:rsidP="00BB332B">
            <w:pPr>
              <w:snapToGri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438C4" w:rsidRDefault="000438C4" w:rsidP="00BB332B">
            <w:pPr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438C4" w:rsidRDefault="000438C4" w:rsidP="00BB332B">
            <w:pPr>
              <w:autoSpaceDE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BB332B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B332B" w:rsidRPr="00BB332B" w:rsidRDefault="000438C4" w:rsidP="000438C4">
            <w:pPr>
              <w:snapToGrid w:val="0"/>
              <w:ind w:left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31.</w:t>
            </w: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B332B" w:rsidRDefault="00BB332B" w:rsidP="00BB332B">
            <w:pPr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UDF02</w:t>
            </w:r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332B" w:rsidRDefault="00ED3AC0" w:rsidP="000438C4">
            <w:pPr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User Defined Field</w:t>
            </w:r>
          </w:p>
        </w:tc>
      </w:tr>
      <w:tr w:rsidR="000438C4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438C4" w:rsidRDefault="000438C4" w:rsidP="000438C4">
            <w:pPr>
              <w:snapToGrid w:val="0"/>
              <w:ind w:left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438C4" w:rsidRDefault="000438C4" w:rsidP="00BB332B">
            <w:pPr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438C4" w:rsidRDefault="000438C4" w:rsidP="000438C4">
            <w:pPr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BB332B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B332B" w:rsidRPr="00BB332B" w:rsidRDefault="000438C4" w:rsidP="000438C4">
            <w:pPr>
              <w:snapToGrid w:val="0"/>
              <w:ind w:left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32.</w:t>
            </w: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B332B" w:rsidRDefault="00BB332B" w:rsidP="00BB332B">
            <w:pPr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UDF03</w:t>
            </w:r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332B" w:rsidRDefault="00ED3AC0" w:rsidP="000438C4">
            <w:pPr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User Defined Field</w:t>
            </w:r>
          </w:p>
        </w:tc>
      </w:tr>
      <w:tr w:rsidR="000438C4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438C4" w:rsidRDefault="000438C4" w:rsidP="000438C4">
            <w:pPr>
              <w:snapToGrid w:val="0"/>
              <w:ind w:left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438C4" w:rsidRDefault="000438C4" w:rsidP="00BB332B">
            <w:pPr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438C4" w:rsidRDefault="000438C4" w:rsidP="000438C4">
            <w:pPr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BB332B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B332B" w:rsidRPr="00BB332B" w:rsidRDefault="000438C4" w:rsidP="000438C4">
            <w:pPr>
              <w:snapToGrid w:val="0"/>
              <w:ind w:left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33.</w:t>
            </w: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B332B" w:rsidRDefault="00BB332B" w:rsidP="00BB332B">
            <w:pPr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UDF04</w:t>
            </w:r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332B" w:rsidRDefault="00ED3AC0" w:rsidP="000438C4">
            <w:pPr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User Defined Field</w:t>
            </w:r>
          </w:p>
        </w:tc>
      </w:tr>
      <w:tr w:rsidR="000438C4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438C4" w:rsidRDefault="000438C4" w:rsidP="000438C4">
            <w:pPr>
              <w:snapToGrid w:val="0"/>
              <w:ind w:left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438C4" w:rsidRDefault="000438C4" w:rsidP="00BB332B">
            <w:pPr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438C4" w:rsidRDefault="000438C4" w:rsidP="000438C4">
            <w:pPr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BB332B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B332B" w:rsidRPr="00BB332B" w:rsidRDefault="000438C4" w:rsidP="000438C4">
            <w:pPr>
              <w:snapToGrid w:val="0"/>
              <w:ind w:left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34.</w:t>
            </w: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B332B" w:rsidRDefault="00BB332B" w:rsidP="00BB332B">
            <w:pPr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UDF05</w:t>
            </w:r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332B" w:rsidRDefault="00ED3AC0" w:rsidP="000438C4">
            <w:pPr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User Defined Field</w:t>
            </w:r>
          </w:p>
        </w:tc>
      </w:tr>
      <w:tr w:rsidR="000438C4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438C4" w:rsidRDefault="000438C4" w:rsidP="000438C4">
            <w:pPr>
              <w:snapToGrid w:val="0"/>
              <w:ind w:left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438C4" w:rsidRDefault="000438C4" w:rsidP="00BB332B">
            <w:pPr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438C4" w:rsidRDefault="000438C4" w:rsidP="000438C4">
            <w:pPr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BB332B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B332B" w:rsidRPr="00BB332B" w:rsidRDefault="000438C4" w:rsidP="000438C4">
            <w:pPr>
              <w:snapToGrid w:val="0"/>
              <w:ind w:left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35.</w:t>
            </w: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B332B" w:rsidRDefault="00BB332B" w:rsidP="00BB332B">
            <w:pPr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UDF06</w:t>
            </w:r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332B" w:rsidRDefault="00ED3AC0" w:rsidP="000438C4">
            <w:pPr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User Defined Field</w:t>
            </w:r>
          </w:p>
        </w:tc>
      </w:tr>
      <w:tr w:rsidR="000438C4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438C4" w:rsidRDefault="000438C4" w:rsidP="000438C4">
            <w:pPr>
              <w:snapToGrid w:val="0"/>
              <w:ind w:left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438C4" w:rsidRDefault="000438C4" w:rsidP="00BB332B">
            <w:pPr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438C4" w:rsidRDefault="000438C4" w:rsidP="000438C4">
            <w:pPr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BB332B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B332B" w:rsidRPr="00BB332B" w:rsidRDefault="000438C4" w:rsidP="000438C4">
            <w:pPr>
              <w:snapToGrid w:val="0"/>
              <w:ind w:left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36.</w:t>
            </w: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B332B" w:rsidRDefault="00BB332B" w:rsidP="00BB332B">
            <w:pPr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UDF07</w:t>
            </w:r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332B" w:rsidRDefault="00ED3AC0" w:rsidP="000438C4">
            <w:pPr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User Defined Field</w:t>
            </w:r>
          </w:p>
        </w:tc>
      </w:tr>
      <w:tr w:rsidR="000438C4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438C4" w:rsidRDefault="000438C4" w:rsidP="000438C4">
            <w:pPr>
              <w:snapToGrid w:val="0"/>
              <w:ind w:left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438C4" w:rsidRDefault="000438C4" w:rsidP="000438C4">
            <w:pPr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438C4" w:rsidRDefault="000438C4" w:rsidP="000438C4">
            <w:pPr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BB332B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B332B" w:rsidRPr="00BB332B" w:rsidRDefault="000438C4" w:rsidP="000438C4">
            <w:pPr>
              <w:snapToGrid w:val="0"/>
              <w:ind w:left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37</w:t>
            </w:r>
            <w:r w:rsidR="00BB332B" w:rsidRPr="00BB332B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.</w:t>
            </w: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B332B" w:rsidRDefault="00BB332B" w:rsidP="000438C4">
            <w:pPr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UDF08</w:t>
            </w:r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332B" w:rsidRDefault="00ED3AC0" w:rsidP="000438C4">
            <w:pPr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User Defined Field</w:t>
            </w:r>
          </w:p>
        </w:tc>
      </w:tr>
      <w:tr w:rsidR="000438C4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438C4" w:rsidRDefault="000438C4" w:rsidP="000438C4">
            <w:pPr>
              <w:snapToGrid w:val="0"/>
              <w:ind w:left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438C4" w:rsidRDefault="000438C4" w:rsidP="000438C4">
            <w:pPr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438C4" w:rsidRDefault="000438C4" w:rsidP="000438C4">
            <w:pPr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BB332B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B332B" w:rsidRPr="00BB332B" w:rsidRDefault="000438C4" w:rsidP="000438C4">
            <w:pPr>
              <w:snapToGrid w:val="0"/>
              <w:ind w:left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38</w:t>
            </w:r>
            <w:r w:rsidR="00BB332B" w:rsidRPr="00BB332B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.</w:t>
            </w: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B332B" w:rsidRDefault="00BB332B" w:rsidP="000438C4">
            <w:pPr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UDF09</w:t>
            </w:r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332B" w:rsidRDefault="00ED3AC0" w:rsidP="000438C4">
            <w:pPr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User Defined Field</w:t>
            </w:r>
          </w:p>
        </w:tc>
      </w:tr>
      <w:tr w:rsidR="000438C4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438C4" w:rsidRDefault="000438C4" w:rsidP="000438C4">
            <w:pPr>
              <w:snapToGrid w:val="0"/>
              <w:ind w:left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438C4" w:rsidRDefault="000438C4" w:rsidP="000438C4">
            <w:pPr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438C4" w:rsidRDefault="000438C4" w:rsidP="000438C4">
            <w:pPr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BB332B" w:rsidTr="00BB332B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B332B" w:rsidRPr="00BB332B" w:rsidRDefault="000438C4" w:rsidP="000438C4">
            <w:pPr>
              <w:snapToGrid w:val="0"/>
              <w:ind w:left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39.</w:t>
            </w: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B332B" w:rsidRDefault="00BB332B" w:rsidP="000438C4">
            <w:pPr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UDF10</w:t>
            </w:r>
          </w:p>
        </w:tc>
        <w:tc>
          <w:tcPr>
            <w:tcW w:w="5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332B" w:rsidRDefault="00ED3AC0" w:rsidP="000438C4">
            <w:pPr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User Defined Field</w:t>
            </w:r>
          </w:p>
        </w:tc>
      </w:tr>
    </w:tbl>
    <w:p w:rsidR="00150EB0" w:rsidRDefault="00150EB0">
      <w:pPr>
        <w:ind w:left="0"/>
        <w:jc w:val="center"/>
        <w:rPr>
          <w:rFonts w:ascii="Times New Roman" w:hAnsi="Times New Roman" w:cs="Times New Roman"/>
          <w:sz w:val="19"/>
          <w:szCs w:val="19"/>
        </w:rPr>
      </w:pPr>
    </w:p>
    <w:p w:rsidR="00150EB0" w:rsidRDefault="00E063CB" w:rsidP="00B81D58">
      <w:pPr>
        <w:autoSpaceDE w:val="0"/>
        <w:ind w:left="0"/>
        <w:rPr>
          <w:rFonts w:ascii="Times New Roman" w:hAnsi="Times New Roman" w:cs="Times New Roman"/>
          <w:sz w:val="19"/>
          <w:szCs w:val="19"/>
        </w:rPr>
      </w:pPr>
      <w:r w:rsidRPr="00B81D58">
        <w:rPr>
          <w:rFonts w:ascii="Times New Roman" w:hAnsi="Times New Roman" w:cs="Times New Roman"/>
          <w:sz w:val="19"/>
          <w:szCs w:val="19"/>
        </w:rPr>
        <w:t xml:space="preserve">A fully qualified URL (starting with </w:t>
      </w:r>
      <w:proofErr w:type="gramStart"/>
      <w:r w:rsidRPr="00B81D58">
        <w:rPr>
          <w:rFonts w:ascii="Times New Roman" w:hAnsi="Times New Roman" w:cs="Times New Roman"/>
          <w:sz w:val="19"/>
          <w:szCs w:val="19"/>
        </w:rPr>
        <w:t>HTTPS:</w:t>
      </w:r>
      <w:proofErr w:type="gramEnd"/>
      <w:r w:rsidRPr="00B81D58">
        <w:rPr>
          <w:rFonts w:ascii="Times New Roman" w:hAnsi="Times New Roman" w:cs="Times New Roman"/>
          <w:sz w:val="19"/>
          <w:szCs w:val="19"/>
        </w:rPr>
        <w:t>//). It must be included in the merchant's application code to send transaction information to the Payment Gateway.</w:t>
      </w:r>
    </w:p>
    <w:p w:rsidR="00B81D58" w:rsidRPr="00B81D58" w:rsidRDefault="00B81D58" w:rsidP="00B81D58">
      <w:pPr>
        <w:autoSpaceDE w:val="0"/>
        <w:ind w:left="0"/>
        <w:rPr>
          <w:rFonts w:ascii="Times New Roman" w:hAnsi="Times New Roman" w:cs="Times New Roman"/>
          <w:sz w:val="19"/>
          <w:szCs w:val="19"/>
        </w:rPr>
      </w:pPr>
    </w:p>
    <w:p w:rsidR="00150EB0" w:rsidRDefault="00795A0E">
      <w:pPr>
        <w:pStyle w:val="StyleStyleVerdanaJustifiedLeft0Linespacing15lines"/>
        <w:ind w:left="0"/>
        <w:rPr>
          <w:rFonts w:ascii="Times New Roman" w:hAnsi="Times New Roman" w:cs="Times New Roman"/>
          <w:color w:val="000000"/>
          <w:spacing w:val="0"/>
          <w:sz w:val="23"/>
          <w:szCs w:val="23"/>
        </w:rPr>
      </w:pPr>
      <w:r>
        <w:rPr>
          <w:rFonts w:ascii="Times New Roman" w:hAnsi="Times New Roman" w:cs="Times New Roman"/>
          <w:b/>
          <w:bCs/>
          <w:w w:val="98"/>
          <w:sz w:val="22"/>
          <w:szCs w:val="22"/>
        </w:rPr>
        <w:t xml:space="preserve">UAT URL: </w:t>
      </w:r>
      <w:r w:rsidRPr="00795A0E">
        <w:rPr>
          <w:rFonts w:ascii="Times New Roman" w:hAnsi="Times New Roman" w:cs="Times New Roman"/>
          <w:sz w:val="19"/>
          <w:szCs w:val="19"/>
        </w:rPr>
        <w:t>https://sandbox.isgpay.com:8443/ISGPay/request.action</w:t>
      </w:r>
    </w:p>
    <w:p w:rsidR="00150EB0" w:rsidRPr="00795A0E" w:rsidRDefault="00795A0E">
      <w:pPr>
        <w:autoSpaceDE w:val="0"/>
        <w:ind w:left="0"/>
        <w:rPr>
          <w:rFonts w:ascii="Times New Roman" w:hAnsi="Times New Roman" w:cs="Times New Roman"/>
          <w:b/>
          <w:color w:val="000000"/>
          <w:spacing w:val="0"/>
          <w:sz w:val="23"/>
          <w:szCs w:val="23"/>
        </w:rPr>
      </w:pPr>
      <w:r w:rsidRPr="00795A0E">
        <w:rPr>
          <w:rFonts w:ascii="Times New Roman" w:hAnsi="Times New Roman" w:cs="Times New Roman"/>
          <w:b/>
          <w:color w:val="000000"/>
          <w:spacing w:val="0"/>
          <w:sz w:val="23"/>
          <w:szCs w:val="23"/>
        </w:rPr>
        <w:t>Production URL</w:t>
      </w:r>
      <w:r>
        <w:rPr>
          <w:rFonts w:ascii="Times New Roman" w:hAnsi="Times New Roman" w:cs="Times New Roman"/>
          <w:b/>
          <w:color w:val="000000"/>
          <w:spacing w:val="0"/>
          <w:sz w:val="23"/>
          <w:szCs w:val="23"/>
        </w:rPr>
        <w:t xml:space="preserve">: </w:t>
      </w:r>
      <w:r w:rsidRPr="00795A0E">
        <w:rPr>
          <w:rFonts w:ascii="Times New Roman" w:hAnsi="Times New Roman" w:cs="Times New Roman"/>
          <w:sz w:val="19"/>
          <w:szCs w:val="19"/>
        </w:rPr>
        <w:t>https://isgpay.com/ISGPay/request.action</w:t>
      </w:r>
    </w:p>
    <w:p w:rsidR="00150EB0" w:rsidRDefault="00150EB0">
      <w:pPr>
        <w:widowControl w:val="0"/>
        <w:overflowPunct w:val="0"/>
        <w:autoSpaceDE w:val="0"/>
        <w:spacing w:line="228" w:lineRule="auto"/>
        <w:ind w:left="0"/>
        <w:jc w:val="both"/>
        <w:rPr>
          <w:rFonts w:ascii="Times New Roman" w:hAnsi="Times New Roman" w:cs="Times New Roman"/>
          <w:color w:val="000000"/>
          <w:spacing w:val="0"/>
          <w:sz w:val="23"/>
          <w:szCs w:val="23"/>
        </w:rPr>
      </w:pPr>
    </w:p>
    <w:p w:rsidR="00150EB0" w:rsidRDefault="00150EB0">
      <w:pPr>
        <w:widowControl w:val="0"/>
        <w:overflowPunct w:val="0"/>
        <w:autoSpaceDE w:val="0"/>
        <w:spacing w:line="228" w:lineRule="auto"/>
        <w:ind w:left="0"/>
        <w:jc w:val="both"/>
        <w:rPr>
          <w:rFonts w:ascii="Times New Roman" w:hAnsi="Times New Roman" w:cs="Times New Roman"/>
          <w:color w:val="000000"/>
          <w:spacing w:val="0"/>
          <w:sz w:val="23"/>
          <w:szCs w:val="23"/>
        </w:rPr>
      </w:pPr>
    </w:p>
    <w:p w:rsidR="00150EB0" w:rsidRDefault="00150EB0">
      <w:pPr>
        <w:autoSpaceDE w:val="0"/>
        <w:ind w:left="0"/>
      </w:pPr>
    </w:p>
    <w:p w:rsidR="00150EB0" w:rsidRDefault="00E063CB">
      <w:pPr>
        <w:autoSpaceDE w:val="0"/>
        <w:ind w:left="0"/>
      </w:pPr>
      <w:proofErr w:type="gramStart"/>
      <w:r>
        <w:rPr>
          <w:rFonts w:ascii="Times New Roman" w:hAnsi="Times New Roman" w:cs="Times New Roman"/>
          <w:b/>
          <w:bCs/>
          <w:w w:val="98"/>
          <w:sz w:val="23"/>
          <w:szCs w:val="23"/>
        </w:rPr>
        <w:t xml:space="preserve">2.2  </w:t>
      </w:r>
      <w:r>
        <w:rPr>
          <w:rFonts w:ascii="Times New Roman" w:hAnsi="Times New Roman" w:cs="Times New Roman"/>
          <w:b/>
          <w:bCs/>
          <w:w w:val="98"/>
        </w:rPr>
        <w:t>DETAILS</w:t>
      </w:r>
      <w:proofErr w:type="gramEnd"/>
      <w:r>
        <w:rPr>
          <w:rFonts w:ascii="Times New Roman" w:hAnsi="Times New Roman" w:cs="Times New Roman"/>
          <w:b/>
          <w:bCs/>
          <w:w w:val="98"/>
        </w:rPr>
        <w:t xml:space="preserve"> OF</w:t>
      </w:r>
      <w:r>
        <w:rPr>
          <w:rFonts w:ascii="Times New Roman" w:hAnsi="Times New Roman" w:cs="Times New Roman"/>
          <w:b/>
          <w:bCs/>
          <w:w w:val="98"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bCs/>
          <w:w w:val="98"/>
          <w:sz w:val="26"/>
          <w:szCs w:val="26"/>
        </w:rPr>
        <w:t>R</w:t>
      </w:r>
      <w:r>
        <w:rPr>
          <w:rFonts w:ascii="Times New Roman" w:hAnsi="Times New Roman" w:cs="Times New Roman"/>
          <w:b/>
          <w:bCs/>
          <w:w w:val="98"/>
        </w:rPr>
        <w:t>EQUEST FIELDS</w:t>
      </w:r>
    </w:p>
    <w:p w:rsidR="00150EB0" w:rsidRDefault="00E21035">
      <w:pPr>
        <w:widowControl w:val="0"/>
        <w:overflowPunct w:val="0"/>
        <w:autoSpaceDE w:val="0"/>
        <w:spacing w:line="228" w:lineRule="auto"/>
        <w:ind w:left="0"/>
        <w:jc w:val="both"/>
        <w:rPr>
          <w:rFonts w:ascii="Times New Roman" w:hAnsi="Times New Roman" w:cs="Times New Roman"/>
          <w:color w:val="000000"/>
          <w:spacing w:val="0"/>
          <w:sz w:val="23"/>
          <w:szCs w:val="23"/>
        </w:rPr>
      </w:pPr>
      <w:r w:rsidRPr="00E21035">
        <w:rPr>
          <w:noProof/>
          <w:lang w:eastAsia="en-US"/>
        </w:rPr>
        <w:pict>
          <v:rect id="Rectangle 10" o:spid="_x0000_s1039" style="position:absolute;left:0;text-align:left;margin-left:-.45pt;margin-top:-13.75pt;width:464.35pt;height:16.25pt;z-index:-251656704;visibility:visible;mso-wrap-style:no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" fillcolor="silver" stroked="f" strokecolor="#3465a4">
            <v:stroke joinstyle="round"/>
          </v:rect>
        </w:pict>
      </w:r>
      <w:r w:rsidRPr="00E21035">
        <w:rPr>
          <w:noProof/>
          <w:lang w:eastAsia="en-US"/>
        </w:rPr>
        <w:pict>
          <v:rect id="Rectangle 11" o:spid="_x0000_s1038" style="position:absolute;left:0;text-align:left;margin-left:-.45pt;margin-top:-13.75pt;width:464.35pt;height:16.25pt;z-index:-251655680;visibility:visible;mso-wrap-style:no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" fillcolor="silver" stroked="f" strokecolor="#3465a4">
            <v:stroke joinstyle="round"/>
          </v:rect>
        </w:pict>
      </w:r>
    </w:p>
    <w:p w:rsidR="00150EB0" w:rsidRDefault="00E063CB">
      <w:pPr>
        <w:pStyle w:val="StyleStyleVerdanaJustifiedLeft0Linespacing15lines"/>
        <w:ind w:left="0"/>
        <w:rPr>
          <w:rFonts w:ascii="Times New Roman" w:hAnsi="Times New Roman" w:cs="Times New Roman"/>
          <w:b/>
          <w:bCs/>
          <w:w w:val="98"/>
          <w:sz w:val="23"/>
          <w:szCs w:val="23"/>
        </w:rPr>
      </w:pPr>
      <w:r>
        <w:rPr>
          <w:rFonts w:ascii="Times New Roman" w:hAnsi="Times New Roman" w:cs="Times New Roman"/>
          <w:w w:val="98"/>
          <w:sz w:val="23"/>
          <w:szCs w:val="23"/>
        </w:rPr>
        <w:t>The</w:t>
      </w:r>
      <w:r>
        <w:rPr>
          <w:rFonts w:ascii="Times New Roman" w:eastAsia="Trebuchet MS" w:hAnsi="Times New Roman" w:cs="Times New Roman"/>
          <w:w w:val="98"/>
          <w:sz w:val="23"/>
          <w:szCs w:val="23"/>
        </w:rPr>
        <w:t xml:space="preserve"> </w:t>
      </w:r>
      <w:r>
        <w:rPr>
          <w:rFonts w:ascii="Times New Roman" w:hAnsi="Times New Roman" w:cs="Times New Roman"/>
          <w:w w:val="98"/>
          <w:sz w:val="23"/>
          <w:szCs w:val="23"/>
        </w:rPr>
        <w:t>details</w:t>
      </w:r>
      <w:r>
        <w:rPr>
          <w:rFonts w:ascii="Times New Roman" w:eastAsia="Trebuchet MS" w:hAnsi="Times New Roman" w:cs="Times New Roman"/>
          <w:w w:val="98"/>
          <w:sz w:val="23"/>
          <w:szCs w:val="23"/>
        </w:rPr>
        <w:t xml:space="preserve"> </w:t>
      </w:r>
      <w:r>
        <w:rPr>
          <w:rFonts w:ascii="Times New Roman" w:hAnsi="Times New Roman" w:cs="Times New Roman"/>
          <w:w w:val="98"/>
          <w:sz w:val="23"/>
          <w:szCs w:val="23"/>
        </w:rPr>
        <w:t>of</w:t>
      </w:r>
      <w:r>
        <w:rPr>
          <w:rFonts w:ascii="Times New Roman" w:eastAsia="Trebuchet MS" w:hAnsi="Times New Roman" w:cs="Times New Roman"/>
          <w:w w:val="98"/>
          <w:sz w:val="23"/>
          <w:szCs w:val="23"/>
        </w:rPr>
        <w:t xml:space="preserve"> </w:t>
      </w:r>
      <w:r>
        <w:rPr>
          <w:rFonts w:ascii="Times New Roman" w:hAnsi="Times New Roman" w:cs="Times New Roman"/>
          <w:w w:val="98"/>
          <w:sz w:val="23"/>
          <w:szCs w:val="23"/>
        </w:rPr>
        <w:t>input</w:t>
      </w:r>
      <w:r>
        <w:rPr>
          <w:rFonts w:ascii="Times New Roman" w:eastAsia="Trebuchet MS" w:hAnsi="Times New Roman" w:cs="Times New Roman"/>
          <w:w w:val="98"/>
          <w:sz w:val="23"/>
          <w:szCs w:val="23"/>
        </w:rPr>
        <w:t xml:space="preserve"> </w:t>
      </w:r>
      <w:r>
        <w:rPr>
          <w:rFonts w:ascii="Times New Roman" w:hAnsi="Times New Roman" w:cs="Times New Roman"/>
          <w:w w:val="98"/>
          <w:sz w:val="23"/>
          <w:szCs w:val="23"/>
        </w:rPr>
        <w:t>fields</w:t>
      </w:r>
      <w:r>
        <w:rPr>
          <w:rFonts w:ascii="Times New Roman" w:eastAsia="Trebuchet MS" w:hAnsi="Times New Roman" w:cs="Times New Roman"/>
          <w:w w:val="98"/>
          <w:sz w:val="23"/>
          <w:szCs w:val="23"/>
        </w:rPr>
        <w:t xml:space="preserve"> </w:t>
      </w:r>
      <w:r>
        <w:rPr>
          <w:rFonts w:ascii="Times New Roman" w:hAnsi="Times New Roman" w:cs="Times New Roman"/>
          <w:w w:val="98"/>
          <w:sz w:val="23"/>
          <w:szCs w:val="23"/>
        </w:rPr>
        <w:t>with</w:t>
      </w:r>
      <w:r>
        <w:rPr>
          <w:rFonts w:ascii="Times New Roman" w:eastAsia="Trebuchet MS" w:hAnsi="Times New Roman" w:cs="Times New Roman"/>
          <w:w w:val="98"/>
          <w:sz w:val="23"/>
          <w:szCs w:val="23"/>
        </w:rPr>
        <w:t xml:space="preserve"> </w:t>
      </w:r>
      <w:r>
        <w:rPr>
          <w:rFonts w:ascii="Times New Roman" w:hAnsi="Times New Roman" w:cs="Times New Roman"/>
          <w:w w:val="98"/>
          <w:sz w:val="23"/>
          <w:szCs w:val="23"/>
        </w:rPr>
        <w:t>sample</w:t>
      </w:r>
      <w:r>
        <w:rPr>
          <w:rFonts w:ascii="Times New Roman" w:eastAsia="Trebuchet MS" w:hAnsi="Times New Roman" w:cs="Times New Roman"/>
          <w:w w:val="98"/>
          <w:sz w:val="23"/>
          <w:szCs w:val="23"/>
        </w:rPr>
        <w:t xml:space="preserve"> </w:t>
      </w:r>
      <w:r>
        <w:rPr>
          <w:rFonts w:ascii="Times New Roman" w:hAnsi="Times New Roman" w:cs="Times New Roman"/>
          <w:w w:val="98"/>
          <w:sz w:val="23"/>
          <w:szCs w:val="23"/>
        </w:rPr>
        <w:t>values</w:t>
      </w:r>
      <w:r>
        <w:rPr>
          <w:rFonts w:ascii="Times New Roman" w:eastAsia="Trebuchet MS" w:hAnsi="Times New Roman" w:cs="Times New Roman"/>
          <w:w w:val="98"/>
          <w:sz w:val="23"/>
          <w:szCs w:val="23"/>
        </w:rPr>
        <w:t xml:space="preserve"> </w:t>
      </w:r>
      <w:r>
        <w:rPr>
          <w:rFonts w:ascii="Times New Roman" w:hAnsi="Times New Roman" w:cs="Times New Roman"/>
          <w:w w:val="98"/>
          <w:sz w:val="23"/>
          <w:szCs w:val="23"/>
        </w:rPr>
        <w:t>are</w:t>
      </w:r>
      <w:r>
        <w:rPr>
          <w:rFonts w:ascii="Times New Roman" w:eastAsia="Trebuchet MS" w:hAnsi="Times New Roman" w:cs="Times New Roman"/>
          <w:w w:val="98"/>
          <w:sz w:val="23"/>
          <w:szCs w:val="23"/>
        </w:rPr>
        <w:t xml:space="preserve"> </w:t>
      </w:r>
      <w:r>
        <w:rPr>
          <w:rFonts w:ascii="Times New Roman" w:hAnsi="Times New Roman" w:cs="Times New Roman"/>
          <w:w w:val="98"/>
          <w:sz w:val="23"/>
          <w:szCs w:val="23"/>
        </w:rPr>
        <w:t>provided</w:t>
      </w:r>
      <w:r>
        <w:rPr>
          <w:rFonts w:ascii="Times New Roman" w:eastAsia="Trebuchet MS" w:hAnsi="Times New Roman" w:cs="Times New Roman"/>
          <w:w w:val="98"/>
          <w:sz w:val="23"/>
          <w:szCs w:val="23"/>
        </w:rPr>
        <w:t xml:space="preserve"> </w:t>
      </w:r>
      <w:r>
        <w:rPr>
          <w:rFonts w:ascii="Times New Roman" w:hAnsi="Times New Roman" w:cs="Times New Roman"/>
          <w:w w:val="98"/>
          <w:sz w:val="23"/>
          <w:szCs w:val="23"/>
        </w:rPr>
        <w:t>in</w:t>
      </w:r>
      <w:r>
        <w:rPr>
          <w:rFonts w:ascii="Times New Roman" w:eastAsia="Trebuchet MS" w:hAnsi="Times New Roman" w:cs="Times New Roman"/>
          <w:w w:val="98"/>
          <w:sz w:val="23"/>
          <w:szCs w:val="23"/>
        </w:rPr>
        <w:t xml:space="preserve"> </w:t>
      </w:r>
      <w:r>
        <w:rPr>
          <w:rFonts w:ascii="Times New Roman" w:hAnsi="Times New Roman" w:cs="Times New Roman"/>
          <w:w w:val="98"/>
          <w:sz w:val="23"/>
          <w:szCs w:val="23"/>
        </w:rPr>
        <w:t>table</w:t>
      </w:r>
      <w:r>
        <w:rPr>
          <w:rFonts w:ascii="Times New Roman" w:eastAsia="Trebuchet MS" w:hAnsi="Times New Roman" w:cs="Times New Roman"/>
          <w:w w:val="98"/>
          <w:sz w:val="23"/>
          <w:szCs w:val="23"/>
        </w:rPr>
        <w:t xml:space="preserve"> </w:t>
      </w:r>
      <w:r>
        <w:rPr>
          <w:rFonts w:ascii="Times New Roman" w:hAnsi="Times New Roman" w:cs="Times New Roman"/>
          <w:w w:val="98"/>
          <w:sz w:val="23"/>
          <w:szCs w:val="23"/>
        </w:rPr>
        <w:t>2.</w:t>
      </w:r>
    </w:p>
    <w:p w:rsidR="00150EB0" w:rsidRDefault="00E063CB">
      <w:pPr>
        <w:autoSpaceDE w:val="0"/>
        <w:ind w:left="0"/>
        <w:jc w:val="center"/>
      </w:pPr>
      <w:r>
        <w:rPr>
          <w:rFonts w:ascii="Times New Roman" w:hAnsi="Times New Roman" w:cs="Times New Roman"/>
          <w:b/>
          <w:bCs/>
          <w:w w:val="98"/>
          <w:sz w:val="23"/>
          <w:szCs w:val="23"/>
        </w:rPr>
        <w:t>Table</w:t>
      </w:r>
      <w:r>
        <w:rPr>
          <w:rFonts w:ascii="Times New Roman" w:eastAsia="Trebuchet MS" w:hAnsi="Times New Roman" w:cs="Times New Roman"/>
          <w:b/>
          <w:bCs/>
          <w:w w:val="98"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bCs/>
          <w:w w:val="98"/>
          <w:sz w:val="23"/>
          <w:szCs w:val="23"/>
        </w:rPr>
        <w:t>2</w:t>
      </w:r>
    </w:p>
    <w:p w:rsidR="00150EB0" w:rsidRDefault="00150EB0">
      <w:pPr>
        <w:autoSpaceDE w:val="0"/>
        <w:ind w:left="0"/>
        <w:jc w:val="center"/>
      </w:pP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0"/>
        <w:gridCol w:w="1800"/>
        <w:gridCol w:w="1170"/>
        <w:gridCol w:w="1710"/>
        <w:gridCol w:w="1710"/>
        <w:gridCol w:w="2285"/>
        <w:gridCol w:w="35"/>
        <w:gridCol w:w="40"/>
      </w:tblGrid>
      <w:tr w:rsidR="00150EB0" w:rsidTr="00141399">
        <w:trPr>
          <w:trHeight w:val="642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Sr. No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Field Name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Mandatory  /</w:t>
            </w:r>
          </w:p>
          <w:p w:rsidR="00150EB0" w:rsidRDefault="00E063CB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Optional    /</w:t>
            </w:r>
          </w:p>
          <w:p w:rsidR="00150EB0" w:rsidRDefault="00E063CB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Conditional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Data Type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bookmarkStart w:id="1" w:name="__DdeLink__555_994758812"/>
            <w:bookmarkEnd w:id="1"/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Length</w:t>
            </w:r>
          </w:p>
        </w:tc>
        <w:tc>
          <w:tcPr>
            <w:tcW w:w="2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Sample Data</w:t>
            </w:r>
          </w:p>
        </w:tc>
        <w:tc>
          <w:tcPr>
            <w:tcW w:w="35" w:type="dxa"/>
            <w:tcBorders>
              <w:left w:val="single" w:sz="2" w:space="0" w:color="000000"/>
            </w:tcBorders>
            <w:shd w:val="clear" w:color="auto" w:fill="auto"/>
          </w:tcPr>
          <w:p w:rsidR="00150EB0" w:rsidRDefault="00150EB0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150EB0" w:rsidRDefault="00150EB0">
            <w:pPr>
              <w:snapToGrid w:val="0"/>
            </w:pPr>
          </w:p>
        </w:tc>
      </w:tr>
      <w:tr w:rsidR="00150EB0" w:rsidTr="00141399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1.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Version*+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M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autoSpaceDE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Numeric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22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35" w:type="dxa"/>
            <w:tcBorders>
              <w:left w:val="single" w:sz="2" w:space="0" w:color="000000"/>
            </w:tcBorders>
            <w:shd w:val="clear" w:color="auto" w:fill="auto"/>
          </w:tcPr>
          <w:p w:rsidR="00150EB0" w:rsidRDefault="00150EB0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150EB0" w:rsidRDefault="00150EB0">
            <w:pPr>
              <w:snapToGrid w:val="0"/>
            </w:pPr>
          </w:p>
        </w:tc>
      </w:tr>
      <w:tr w:rsidR="00150EB0" w:rsidTr="00141399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5" w:type="dxa"/>
            <w:tcBorders>
              <w:left w:val="single" w:sz="2" w:space="0" w:color="000000"/>
            </w:tcBorders>
            <w:shd w:val="clear" w:color="auto" w:fill="auto"/>
          </w:tcPr>
          <w:p w:rsidR="00150EB0" w:rsidRDefault="00150EB0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150EB0" w:rsidRDefault="00150EB0">
            <w:pPr>
              <w:snapToGrid w:val="0"/>
            </w:pPr>
          </w:p>
        </w:tc>
      </w:tr>
      <w:tr w:rsidR="00150EB0" w:rsidTr="00141399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2.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TxnRefNo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*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M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Alphanumeric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1-40</w:t>
            </w:r>
          </w:p>
        </w:tc>
        <w:tc>
          <w:tcPr>
            <w:tcW w:w="22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</w:pPr>
            <w:bookmarkStart w:id="2" w:name="__DdeLink__20852_69407453"/>
            <w:r>
              <w:rPr>
                <w:rFonts w:ascii="Times New Roman" w:hAnsi="Times New Roman" w:cs="Times New Roman"/>
                <w:sz w:val="19"/>
                <w:szCs w:val="19"/>
              </w:rPr>
              <w:t>TEST-160816111226</w:t>
            </w:r>
            <w:bookmarkEnd w:id="2"/>
          </w:p>
        </w:tc>
        <w:tc>
          <w:tcPr>
            <w:tcW w:w="35" w:type="dxa"/>
            <w:tcBorders>
              <w:left w:val="single" w:sz="2" w:space="0" w:color="000000"/>
            </w:tcBorders>
            <w:shd w:val="clear" w:color="auto" w:fill="auto"/>
          </w:tcPr>
          <w:p w:rsidR="00150EB0" w:rsidRDefault="00150EB0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150EB0" w:rsidRDefault="00150EB0">
            <w:pPr>
              <w:snapToGrid w:val="0"/>
            </w:pPr>
          </w:p>
        </w:tc>
      </w:tr>
      <w:tr w:rsidR="00150EB0" w:rsidTr="00141399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5" w:type="dxa"/>
            <w:tcBorders>
              <w:left w:val="single" w:sz="2" w:space="0" w:color="000000"/>
            </w:tcBorders>
            <w:shd w:val="clear" w:color="auto" w:fill="auto"/>
          </w:tcPr>
          <w:p w:rsidR="00150EB0" w:rsidRDefault="00150EB0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150EB0" w:rsidRDefault="00150EB0">
            <w:pPr>
              <w:snapToGrid w:val="0"/>
            </w:pPr>
          </w:p>
        </w:tc>
      </w:tr>
      <w:tr w:rsidR="00150EB0" w:rsidTr="00141399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3.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Amount</w:t>
            </w: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*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M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Numeric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1-12</w:t>
            </w:r>
          </w:p>
        </w:tc>
        <w:tc>
          <w:tcPr>
            <w:tcW w:w="22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2995</w:t>
            </w:r>
          </w:p>
        </w:tc>
        <w:tc>
          <w:tcPr>
            <w:tcW w:w="35" w:type="dxa"/>
            <w:tcBorders>
              <w:left w:val="single" w:sz="2" w:space="0" w:color="000000"/>
            </w:tcBorders>
            <w:shd w:val="clear" w:color="auto" w:fill="auto"/>
          </w:tcPr>
          <w:p w:rsidR="00150EB0" w:rsidRDefault="00150EB0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150EB0" w:rsidRDefault="00150EB0">
            <w:pPr>
              <w:snapToGrid w:val="0"/>
            </w:pPr>
          </w:p>
        </w:tc>
      </w:tr>
      <w:tr w:rsidR="00150EB0" w:rsidTr="00141399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widowControl w:val="0"/>
              <w:autoSpaceDE w:val="0"/>
              <w:snapToGrid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5" w:type="dxa"/>
            <w:tcBorders>
              <w:left w:val="single" w:sz="2" w:space="0" w:color="000000"/>
            </w:tcBorders>
            <w:shd w:val="clear" w:color="auto" w:fill="auto"/>
          </w:tcPr>
          <w:p w:rsidR="00150EB0" w:rsidRDefault="00150EB0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150EB0" w:rsidRDefault="00150EB0">
            <w:pPr>
              <w:snapToGrid w:val="0"/>
            </w:pPr>
          </w:p>
        </w:tc>
      </w:tr>
      <w:tr w:rsidR="00150EB0" w:rsidTr="00141399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4.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PassCode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*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M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Alphanumeric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8</w:t>
            </w:r>
          </w:p>
        </w:tc>
        <w:tc>
          <w:tcPr>
            <w:tcW w:w="22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JJRS7608</w:t>
            </w:r>
          </w:p>
        </w:tc>
        <w:tc>
          <w:tcPr>
            <w:tcW w:w="35" w:type="dxa"/>
            <w:tcBorders>
              <w:left w:val="single" w:sz="2" w:space="0" w:color="000000"/>
            </w:tcBorders>
            <w:shd w:val="clear" w:color="auto" w:fill="auto"/>
          </w:tcPr>
          <w:p w:rsidR="00150EB0" w:rsidRDefault="00150EB0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150EB0" w:rsidRDefault="00150EB0">
            <w:pPr>
              <w:snapToGrid w:val="0"/>
            </w:pPr>
          </w:p>
        </w:tc>
      </w:tr>
      <w:tr w:rsidR="00150EB0" w:rsidTr="00141399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widowControl w:val="0"/>
              <w:autoSpaceDE w:val="0"/>
              <w:snapToGrid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5" w:type="dxa"/>
            <w:tcBorders>
              <w:left w:val="single" w:sz="2" w:space="0" w:color="000000"/>
            </w:tcBorders>
            <w:shd w:val="clear" w:color="auto" w:fill="auto"/>
          </w:tcPr>
          <w:p w:rsidR="00150EB0" w:rsidRDefault="00150EB0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150EB0" w:rsidRDefault="00150EB0">
            <w:pPr>
              <w:snapToGrid w:val="0"/>
            </w:pPr>
          </w:p>
        </w:tc>
      </w:tr>
      <w:tr w:rsidR="00150EB0" w:rsidTr="00141399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5.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BankId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*+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M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Alphanumeric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</w:t>
            </w:r>
          </w:p>
        </w:tc>
        <w:tc>
          <w:tcPr>
            <w:tcW w:w="22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ISG027</w:t>
            </w:r>
          </w:p>
        </w:tc>
        <w:tc>
          <w:tcPr>
            <w:tcW w:w="35" w:type="dxa"/>
            <w:tcBorders>
              <w:left w:val="single" w:sz="2" w:space="0" w:color="000000"/>
            </w:tcBorders>
            <w:shd w:val="clear" w:color="auto" w:fill="auto"/>
          </w:tcPr>
          <w:p w:rsidR="00150EB0" w:rsidRDefault="00150EB0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150EB0" w:rsidRDefault="00150EB0">
            <w:pPr>
              <w:snapToGrid w:val="0"/>
            </w:pPr>
          </w:p>
        </w:tc>
      </w:tr>
      <w:tr w:rsidR="00150EB0" w:rsidTr="00141399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widowControl w:val="0"/>
              <w:autoSpaceDE w:val="0"/>
              <w:snapToGrid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widowControl w:val="0"/>
              <w:autoSpaceDE w:val="0"/>
              <w:snapToGrid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5" w:type="dxa"/>
            <w:tcBorders>
              <w:left w:val="single" w:sz="2" w:space="0" w:color="000000"/>
            </w:tcBorders>
            <w:shd w:val="clear" w:color="auto" w:fill="auto"/>
          </w:tcPr>
          <w:p w:rsidR="00150EB0" w:rsidRDefault="00150EB0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150EB0" w:rsidRDefault="00150EB0">
            <w:pPr>
              <w:snapToGrid w:val="0"/>
            </w:pPr>
          </w:p>
        </w:tc>
      </w:tr>
      <w:tr w:rsidR="00150EB0" w:rsidTr="00141399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6.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TerminalId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*+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M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Alphanumeric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8</w:t>
            </w:r>
          </w:p>
        </w:tc>
        <w:tc>
          <w:tcPr>
            <w:tcW w:w="22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20001562</w:t>
            </w:r>
          </w:p>
        </w:tc>
        <w:tc>
          <w:tcPr>
            <w:tcW w:w="35" w:type="dxa"/>
            <w:tcBorders>
              <w:left w:val="single" w:sz="2" w:space="0" w:color="000000"/>
            </w:tcBorders>
            <w:shd w:val="clear" w:color="auto" w:fill="auto"/>
          </w:tcPr>
          <w:p w:rsidR="00150EB0" w:rsidRDefault="00150EB0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150EB0" w:rsidRDefault="00150EB0">
            <w:pPr>
              <w:snapToGrid w:val="0"/>
            </w:pPr>
          </w:p>
        </w:tc>
      </w:tr>
      <w:tr w:rsidR="00150EB0" w:rsidTr="00141399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Calibri" w:hAnsi="Calibri" w:cs="Calibri"/>
                <w:sz w:val="20"/>
              </w:rPr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widowControl w:val="0"/>
              <w:autoSpaceDE w:val="0"/>
              <w:snapToGrid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5" w:type="dxa"/>
            <w:tcBorders>
              <w:left w:val="single" w:sz="2" w:space="0" w:color="000000"/>
            </w:tcBorders>
            <w:shd w:val="clear" w:color="auto" w:fill="auto"/>
          </w:tcPr>
          <w:p w:rsidR="00150EB0" w:rsidRDefault="00150EB0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150EB0" w:rsidRDefault="00150EB0">
            <w:pPr>
              <w:snapToGrid w:val="0"/>
            </w:pPr>
          </w:p>
        </w:tc>
      </w:tr>
      <w:tr w:rsidR="00150EB0" w:rsidTr="00141399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Calibri" w:hAnsi="Calibri" w:cs="Calibri"/>
                <w:sz w:val="20"/>
              </w:rPr>
              <w:t>7.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MerchantId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*+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M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Alphanumeric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15</w:t>
            </w:r>
          </w:p>
        </w:tc>
        <w:tc>
          <w:tcPr>
            <w:tcW w:w="22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TESTMERCHANT001</w:t>
            </w:r>
          </w:p>
        </w:tc>
        <w:tc>
          <w:tcPr>
            <w:tcW w:w="35" w:type="dxa"/>
            <w:tcBorders>
              <w:left w:val="single" w:sz="2" w:space="0" w:color="000000"/>
            </w:tcBorders>
            <w:shd w:val="clear" w:color="auto" w:fill="auto"/>
          </w:tcPr>
          <w:p w:rsidR="00150EB0" w:rsidRDefault="00150EB0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150EB0" w:rsidRDefault="00150EB0">
            <w:pPr>
              <w:snapToGrid w:val="0"/>
            </w:pPr>
          </w:p>
        </w:tc>
      </w:tr>
      <w:tr w:rsidR="00150EB0" w:rsidTr="00141399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widowControl w:val="0"/>
              <w:autoSpaceDE w:val="0"/>
              <w:snapToGrid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Calibri" w:hAnsi="Calibri" w:cs="Calibri"/>
                <w:sz w:val="20"/>
              </w:rPr>
            </w:pP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Calibri" w:hAnsi="Calibri" w:cs="Calibri"/>
                <w:sz w:val="20"/>
              </w:rPr>
            </w:pPr>
          </w:p>
        </w:tc>
        <w:tc>
          <w:tcPr>
            <w:tcW w:w="22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Calibri" w:hAnsi="Calibri" w:cs="Calibri"/>
                <w:sz w:val="20"/>
              </w:rPr>
            </w:pPr>
          </w:p>
        </w:tc>
        <w:tc>
          <w:tcPr>
            <w:tcW w:w="35" w:type="dxa"/>
            <w:tcBorders>
              <w:left w:val="single" w:sz="2" w:space="0" w:color="000000"/>
            </w:tcBorders>
            <w:shd w:val="clear" w:color="auto" w:fill="auto"/>
          </w:tcPr>
          <w:p w:rsidR="00150EB0" w:rsidRDefault="00150EB0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150EB0" w:rsidRDefault="00150EB0">
            <w:pPr>
              <w:snapToGrid w:val="0"/>
            </w:pPr>
          </w:p>
        </w:tc>
      </w:tr>
      <w:tr w:rsidR="00150EB0" w:rsidTr="00141399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lastRenderedPageBreak/>
              <w:t>8.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MCC*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M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Calibri" w:hAnsi="Calibri" w:cs="Calibri"/>
                <w:sz w:val="20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Numeric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Calibri" w:hAnsi="Calibri" w:cs="Calibri"/>
                <w:sz w:val="20"/>
              </w:rPr>
              <w:t>4</w:t>
            </w:r>
          </w:p>
        </w:tc>
        <w:tc>
          <w:tcPr>
            <w:tcW w:w="22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5974</w:t>
            </w:r>
          </w:p>
        </w:tc>
        <w:tc>
          <w:tcPr>
            <w:tcW w:w="35" w:type="dxa"/>
            <w:tcBorders>
              <w:left w:val="single" w:sz="2" w:space="0" w:color="000000"/>
            </w:tcBorders>
            <w:shd w:val="clear" w:color="auto" w:fill="auto"/>
          </w:tcPr>
          <w:p w:rsidR="00150EB0" w:rsidRDefault="00150EB0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150EB0" w:rsidRDefault="00150EB0">
            <w:pPr>
              <w:snapToGrid w:val="0"/>
            </w:pPr>
          </w:p>
        </w:tc>
      </w:tr>
      <w:tr w:rsidR="00150EB0" w:rsidTr="00141399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5" w:type="dxa"/>
            <w:tcBorders>
              <w:left w:val="single" w:sz="2" w:space="0" w:color="000000"/>
            </w:tcBorders>
            <w:shd w:val="clear" w:color="auto" w:fill="auto"/>
          </w:tcPr>
          <w:p w:rsidR="00150EB0" w:rsidRDefault="00150EB0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150EB0" w:rsidRDefault="00150EB0">
            <w:pPr>
              <w:snapToGrid w:val="0"/>
            </w:pPr>
          </w:p>
        </w:tc>
      </w:tr>
      <w:tr w:rsidR="00150EB0" w:rsidTr="00141399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9.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Currency</w:t>
            </w: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*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M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Numeric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</w:tc>
        <w:tc>
          <w:tcPr>
            <w:tcW w:w="22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356</w:t>
            </w:r>
          </w:p>
        </w:tc>
        <w:tc>
          <w:tcPr>
            <w:tcW w:w="35" w:type="dxa"/>
            <w:tcBorders>
              <w:left w:val="single" w:sz="2" w:space="0" w:color="000000"/>
            </w:tcBorders>
            <w:shd w:val="clear" w:color="auto" w:fill="auto"/>
          </w:tcPr>
          <w:p w:rsidR="00150EB0" w:rsidRDefault="00150EB0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150EB0" w:rsidRDefault="00150EB0">
            <w:pPr>
              <w:snapToGrid w:val="0"/>
            </w:pPr>
          </w:p>
        </w:tc>
      </w:tr>
      <w:tr w:rsidR="00150EB0" w:rsidTr="00141399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5" w:type="dxa"/>
            <w:tcBorders>
              <w:left w:val="single" w:sz="2" w:space="0" w:color="000000"/>
            </w:tcBorders>
            <w:shd w:val="clear" w:color="auto" w:fill="auto"/>
          </w:tcPr>
          <w:p w:rsidR="00150EB0" w:rsidRDefault="00150EB0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150EB0" w:rsidRDefault="00150EB0">
            <w:pPr>
              <w:snapToGrid w:val="0"/>
            </w:pPr>
          </w:p>
        </w:tc>
      </w:tr>
      <w:tr w:rsidR="00150EB0" w:rsidTr="00141399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10.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TxnType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*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M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Alphabetic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3-7</w:t>
            </w:r>
          </w:p>
        </w:tc>
        <w:tc>
          <w:tcPr>
            <w:tcW w:w="22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Pay</w:t>
            </w:r>
          </w:p>
        </w:tc>
        <w:tc>
          <w:tcPr>
            <w:tcW w:w="35" w:type="dxa"/>
            <w:tcBorders>
              <w:left w:val="single" w:sz="2" w:space="0" w:color="000000"/>
            </w:tcBorders>
            <w:shd w:val="clear" w:color="auto" w:fill="auto"/>
          </w:tcPr>
          <w:p w:rsidR="00150EB0" w:rsidRDefault="00150EB0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150EB0" w:rsidRDefault="00150EB0">
            <w:pPr>
              <w:snapToGrid w:val="0"/>
            </w:pPr>
          </w:p>
        </w:tc>
      </w:tr>
      <w:tr w:rsidR="00150EB0" w:rsidTr="00141399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widowControl w:val="0"/>
              <w:autoSpaceDE w:val="0"/>
              <w:snapToGrid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5" w:type="dxa"/>
            <w:tcBorders>
              <w:left w:val="single" w:sz="2" w:space="0" w:color="000000"/>
            </w:tcBorders>
            <w:shd w:val="clear" w:color="auto" w:fill="auto"/>
          </w:tcPr>
          <w:p w:rsidR="00150EB0" w:rsidRDefault="00150EB0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150EB0" w:rsidRDefault="00150EB0">
            <w:pPr>
              <w:snapToGrid w:val="0"/>
            </w:pPr>
          </w:p>
        </w:tc>
      </w:tr>
      <w:tr w:rsidR="00150EB0" w:rsidTr="00141399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11.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ReturnURL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</w:rPr>
              <w:t>*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M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Alphanumeric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1-225</w:t>
            </w:r>
          </w:p>
        </w:tc>
        <w:tc>
          <w:tcPr>
            <w:tcW w:w="22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https://uat-geniusepay.in/GeniusPGRedirect/merchant/merchant_ema_dr.jsp</w:t>
            </w:r>
          </w:p>
        </w:tc>
        <w:tc>
          <w:tcPr>
            <w:tcW w:w="35" w:type="dxa"/>
            <w:tcBorders>
              <w:left w:val="single" w:sz="2" w:space="0" w:color="000000"/>
            </w:tcBorders>
            <w:shd w:val="clear" w:color="auto" w:fill="auto"/>
          </w:tcPr>
          <w:p w:rsidR="00150EB0" w:rsidRDefault="00150EB0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150EB0" w:rsidRDefault="00150EB0">
            <w:pPr>
              <w:snapToGrid w:val="0"/>
            </w:pPr>
          </w:p>
        </w:tc>
      </w:tr>
      <w:tr w:rsidR="00150EB0" w:rsidTr="00141399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5" w:type="dxa"/>
            <w:tcBorders>
              <w:left w:val="single" w:sz="2" w:space="0" w:color="000000"/>
            </w:tcBorders>
            <w:shd w:val="clear" w:color="auto" w:fill="auto"/>
          </w:tcPr>
          <w:p w:rsidR="00150EB0" w:rsidRDefault="00150EB0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150EB0" w:rsidRDefault="00150EB0">
            <w:pPr>
              <w:snapToGrid w:val="0"/>
            </w:pPr>
          </w:p>
        </w:tc>
      </w:tr>
      <w:tr w:rsidR="00150EB0" w:rsidTr="00141399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12.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OrderInfo</w:t>
            </w:r>
            <w:proofErr w:type="spellEnd"/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O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Numeric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1-40</w:t>
            </w:r>
          </w:p>
        </w:tc>
        <w:tc>
          <w:tcPr>
            <w:tcW w:w="22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6075000000000023</w:t>
            </w:r>
          </w:p>
        </w:tc>
        <w:tc>
          <w:tcPr>
            <w:tcW w:w="35" w:type="dxa"/>
            <w:tcBorders>
              <w:left w:val="single" w:sz="2" w:space="0" w:color="000000"/>
            </w:tcBorders>
            <w:shd w:val="clear" w:color="auto" w:fill="auto"/>
          </w:tcPr>
          <w:p w:rsidR="00150EB0" w:rsidRDefault="00150EB0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150EB0" w:rsidRDefault="00150EB0">
            <w:pPr>
              <w:snapToGrid w:val="0"/>
            </w:pPr>
          </w:p>
        </w:tc>
      </w:tr>
      <w:tr w:rsidR="00150EB0" w:rsidTr="00141399">
        <w:tc>
          <w:tcPr>
            <w:tcW w:w="900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0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0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85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5" w:type="dxa"/>
            <w:tcBorders>
              <w:left w:val="single" w:sz="2" w:space="0" w:color="000000"/>
            </w:tcBorders>
            <w:shd w:val="clear" w:color="auto" w:fill="auto"/>
          </w:tcPr>
          <w:p w:rsidR="00150EB0" w:rsidRDefault="00150EB0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150EB0" w:rsidRDefault="00150EB0">
            <w:pPr>
              <w:snapToGrid w:val="0"/>
            </w:pPr>
          </w:p>
        </w:tc>
      </w:tr>
      <w:tr w:rsidR="00150EB0" w:rsidTr="00141399">
        <w:tc>
          <w:tcPr>
            <w:tcW w:w="900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13.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Email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O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Alphanumeric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1-40</w:t>
            </w:r>
          </w:p>
        </w:tc>
        <w:tc>
          <w:tcPr>
            <w:tcW w:w="2285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abc@xyz.com</w:t>
            </w:r>
          </w:p>
        </w:tc>
        <w:tc>
          <w:tcPr>
            <w:tcW w:w="35" w:type="dxa"/>
            <w:tcBorders>
              <w:left w:val="single" w:sz="2" w:space="0" w:color="000000"/>
            </w:tcBorders>
            <w:shd w:val="clear" w:color="auto" w:fill="auto"/>
          </w:tcPr>
          <w:p w:rsidR="00150EB0" w:rsidRDefault="00150EB0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150EB0" w:rsidRDefault="00150EB0">
            <w:pPr>
              <w:snapToGrid w:val="0"/>
            </w:pPr>
          </w:p>
        </w:tc>
      </w:tr>
      <w:tr w:rsidR="00150EB0" w:rsidTr="00141399">
        <w:tblPrEx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50EB0" w:rsidTr="00141399">
        <w:tblPrEx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15.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Phone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O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Numeric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12</w:t>
            </w:r>
          </w:p>
        </w:tc>
        <w:tc>
          <w:tcPr>
            <w:tcW w:w="2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919012345678</w:t>
            </w:r>
          </w:p>
        </w:tc>
      </w:tr>
      <w:tr w:rsidR="00150EB0" w:rsidTr="00141399">
        <w:tblPrEx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50EB0" w:rsidTr="00141399">
        <w:tblPrEx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15.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536D7C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p</w:t>
            </w:r>
            <w:r w:rsidR="00E063CB">
              <w:rPr>
                <w:rFonts w:ascii="Times New Roman" w:hAnsi="Times New Roman" w:cs="Times New Roman"/>
                <w:sz w:val="19"/>
                <w:szCs w:val="19"/>
              </w:rPr>
              <w:t>ayOpt</w:t>
            </w:r>
            <w:proofErr w:type="spellEnd"/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C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Alphabetic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2-4</w:t>
            </w:r>
          </w:p>
        </w:tc>
        <w:tc>
          <w:tcPr>
            <w:tcW w:w="2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dc</w:t>
            </w:r>
          </w:p>
        </w:tc>
      </w:tr>
      <w:tr w:rsidR="00150EB0" w:rsidTr="00141399">
        <w:tblPrEx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widowControl w:val="0"/>
              <w:autoSpaceDE w:val="0"/>
              <w:snapToGrid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widowControl w:val="0"/>
              <w:autoSpaceDE w:val="0"/>
              <w:snapToGrid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50EB0" w:rsidTr="00141399">
        <w:tblPrEx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16.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spacing w:after="12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  <w:t>CardNumber</w:t>
            </w:r>
            <w:proofErr w:type="spellEnd"/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C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Numeric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13-19</w:t>
            </w:r>
          </w:p>
        </w:tc>
        <w:tc>
          <w:tcPr>
            <w:tcW w:w="2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50EB0" w:rsidRDefault="00B811EE">
            <w:pPr>
              <w:widowControl w:val="0"/>
              <w:autoSpaceDE w:val="0"/>
              <w:ind w:left="0"/>
            </w:pPr>
            <w:r>
              <w:object w:dxaOrig="4770" w:dyaOrig="20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3.45pt;height:49.6pt" o:ole="">
                  <v:imagedata r:id="rId19" o:title=""/>
                </v:shape>
                <o:OLEObject Type="Embed" ProgID="PBrush" ShapeID="_x0000_i1025" DrawAspect="Content" ObjectID="_1597850524" r:id="rId20"/>
              </w:object>
            </w:r>
          </w:p>
        </w:tc>
      </w:tr>
      <w:tr w:rsidR="00150EB0" w:rsidTr="00141399">
        <w:tblPrEx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widowControl w:val="0"/>
              <w:autoSpaceDE w:val="0"/>
              <w:snapToGrid w:val="0"/>
              <w:ind w:left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50EB0" w:rsidTr="00141399">
        <w:tblPrEx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17.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ExpiryDate</w:t>
            </w:r>
            <w:proofErr w:type="spellEnd"/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C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Numeric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</w:t>
            </w:r>
          </w:p>
        </w:tc>
        <w:tc>
          <w:tcPr>
            <w:tcW w:w="2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012020</w:t>
            </w:r>
          </w:p>
        </w:tc>
      </w:tr>
      <w:tr w:rsidR="00150EB0" w:rsidTr="00141399">
        <w:tblPrEx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50EB0" w:rsidTr="00141399">
        <w:tblPrEx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18.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CardSecurityCode</w:t>
            </w:r>
            <w:proofErr w:type="spellEnd"/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C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Numeric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</w:tc>
        <w:tc>
          <w:tcPr>
            <w:tcW w:w="2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123</w:t>
            </w:r>
          </w:p>
        </w:tc>
      </w:tr>
      <w:tr w:rsidR="00150EB0" w:rsidTr="00141399">
        <w:tblPrEx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widowControl w:val="0"/>
              <w:autoSpaceDE w:val="0"/>
              <w:snapToGrid w:val="0"/>
              <w:spacing w:line="183" w:lineRule="exact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50EB0" w:rsidTr="00141399">
        <w:tblPrEx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19.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widowControl w:val="0"/>
              <w:autoSpaceDE w:val="0"/>
              <w:spacing w:line="183" w:lineRule="exact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  <w:t>BankCode</w:t>
            </w:r>
            <w:proofErr w:type="spellEnd"/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C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Alphanumeric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</w:t>
            </w:r>
          </w:p>
        </w:tc>
        <w:tc>
          <w:tcPr>
            <w:tcW w:w="2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ISG001</w:t>
            </w:r>
          </w:p>
        </w:tc>
      </w:tr>
      <w:tr w:rsidR="00150EB0" w:rsidTr="00141399">
        <w:tblPrEx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widowControl w:val="0"/>
              <w:autoSpaceDE w:val="0"/>
              <w:snapToGrid w:val="0"/>
              <w:spacing w:line="183" w:lineRule="exact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50EB0" w:rsidTr="00141399">
        <w:tblPrEx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20.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widowControl w:val="0"/>
              <w:autoSpaceDE w:val="0"/>
              <w:spacing w:line="183" w:lineRule="exact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  <w:t>FirstName</w:t>
            </w:r>
            <w:proofErr w:type="spellEnd"/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C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Alphabetic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1-30</w:t>
            </w:r>
          </w:p>
        </w:tc>
        <w:tc>
          <w:tcPr>
            <w:tcW w:w="2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JOHN</w:t>
            </w:r>
          </w:p>
        </w:tc>
      </w:tr>
      <w:tr w:rsidR="00150EB0" w:rsidTr="00141399">
        <w:tblPrEx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widowControl w:val="0"/>
              <w:autoSpaceDE w:val="0"/>
              <w:snapToGrid w:val="0"/>
              <w:spacing w:line="183" w:lineRule="exact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50EB0" w:rsidTr="00141399">
        <w:tblPrEx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21.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widowControl w:val="0"/>
              <w:autoSpaceDE w:val="0"/>
              <w:spacing w:line="183" w:lineRule="exact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  <w:t>LastName</w:t>
            </w:r>
            <w:proofErr w:type="spellEnd"/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C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Alphabetic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1-30</w:t>
            </w:r>
          </w:p>
        </w:tc>
        <w:tc>
          <w:tcPr>
            <w:tcW w:w="2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WILLIAMS</w:t>
            </w:r>
          </w:p>
        </w:tc>
      </w:tr>
      <w:tr w:rsidR="00150EB0" w:rsidTr="00141399">
        <w:tblPrEx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widowControl w:val="0"/>
              <w:autoSpaceDE w:val="0"/>
              <w:snapToGrid w:val="0"/>
              <w:spacing w:line="183" w:lineRule="exact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50EB0" w:rsidTr="00141399">
        <w:tblPrEx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lastRenderedPageBreak/>
              <w:t>22.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widowControl w:val="0"/>
              <w:autoSpaceDE w:val="0"/>
              <w:spacing w:line="183" w:lineRule="exact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  <w:t>Street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C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Alphabetic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1-30</w:t>
            </w:r>
          </w:p>
        </w:tc>
        <w:tc>
          <w:tcPr>
            <w:tcW w:w="2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GUNBOW STREET</w:t>
            </w:r>
          </w:p>
        </w:tc>
      </w:tr>
      <w:tr w:rsidR="00150EB0" w:rsidTr="00141399">
        <w:tblPrEx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widowControl w:val="0"/>
              <w:autoSpaceDE w:val="0"/>
              <w:snapToGrid w:val="0"/>
              <w:spacing w:line="183" w:lineRule="exact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50EB0" w:rsidTr="00141399">
        <w:tblPrEx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23.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widowControl w:val="0"/>
              <w:autoSpaceDE w:val="0"/>
              <w:spacing w:line="183" w:lineRule="exact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  <w:t>City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C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Alphabetic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1-30</w:t>
            </w:r>
          </w:p>
        </w:tc>
        <w:tc>
          <w:tcPr>
            <w:tcW w:w="2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MUMBAI</w:t>
            </w:r>
          </w:p>
        </w:tc>
      </w:tr>
      <w:tr w:rsidR="00150EB0" w:rsidTr="00141399">
        <w:tblPrEx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widowControl w:val="0"/>
              <w:autoSpaceDE w:val="0"/>
              <w:snapToGrid w:val="0"/>
              <w:spacing w:line="183" w:lineRule="exact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50EB0" w:rsidTr="00141399">
        <w:tblPrEx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24.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widowControl w:val="0"/>
              <w:autoSpaceDE w:val="0"/>
              <w:spacing w:line="183" w:lineRule="exact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  <w:t>ZIP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C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Numeric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</w:t>
            </w:r>
          </w:p>
        </w:tc>
        <w:tc>
          <w:tcPr>
            <w:tcW w:w="2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400001</w:t>
            </w:r>
          </w:p>
        </w:tc>
      </w:tr>
      <w:tr w:rsidR="00150EB0" w:rsidTr="00141399">
        <w:tblPrEx>
          <w:tblCellMar>
            <w:top w:w="55" w:type="dxa"/>
            <w:left w:w="36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widowControl w:val="0"/>
              <w:autoSpaceDE w:val="0"/>
              <w:snapToGrid w:val="0"/>
              <w:spacing w:line="183" w:lineRule="exact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50EB0" w:rsidTr="00141399">
        <w:tblPrEx>
          <w:tblCellMar>
            <w:top w:w="55" w:type="dxa"/>
            <w:left w:w="36" w:type="dxa"/>
            <w:bottom w:w="55" w:type="dxa"/>
            <w:right w:w="55" w:type="dxa"/>
          </w:tblCellMar>
        </w:tblPrEx>
        <w:trPr>
          <w:trHeight w:val="545"/>
        </w:trPr>
        <w:tc>
          <w:tcPr>
            <w:tcW w:w="90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25.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150EB0" w:rsidRDefault="00E063CB">
            <w:pPr>
              <w:widowControl w:val="0"/>
              <w:autoSpaceDE w:val="0"/>
              <w:spacing w:line="183" w:lineRule="exact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  <w:t>State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C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Alphabetic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1-40</w:t>
            </w:r>
          </w:p>
        </w:tc>
        <w:tc>
          <w:tcPr>
            <w:tcW w:w="2360" w:type="dxa"/>
            <w:gridSpan w:val="3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150EB0" w:rsidRDefault="00E063CB">
            <w:pPr>
              <w:pStyle w:val="TableContents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MAHARASHTRA</w:t>
            </w:r>
          </w:p>
        </w:tc>
      </w:tr>
      <w:tr w:rsidR="002C48F2" w:rsidTr="00141399">
        <w:tblPrEx>
          <w:tblCellMar>
            <w:top w:w="55" w:type="dxa"/>
            <w:left w:w="36" w:type="dxa"/>
            <w:bottom w:w="55" w:type="dxa"/>
            <w:right w:w="55" w:type="dxa"/>
          </w:tblCellMar>
        </w:tblPrEx>
        <w:trPr>
          <w:trHeight w:val="36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2C48F2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2C48F2">
            <w:pPr>
              <w:widowControl w:val="0"/>
              <w:autoSpaceDE w:val="0"/>
              <w:spacing w:line="183" w:lineRule="exact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2C48F2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2C48F2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2C48F2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2C48F2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117E7" w:rsidTr="00141399">
        <w:tblPrEx>
          <w:tblCellMar>
            <w:top w:w="55" w:type="dxa"/>
            <w:left w:w="36" w:type="dxa"/>
            <w:bottom w:w="55" w:type="dxa"/>
            <w:right w:w="55" w:type="dxa"/>
          </w:tblCellMar>
        </w:tblPrEx>
        <w:trPr>
          <w:trHeight w:val="36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117E7" w:rsidRDefault="008117E7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26.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117E7" w:rsidRDefault="008117E7">
            <w:pPr>
              <w:widowControl w:val="0"/>
              <w:autoSpaceDE w:val="0"/>
              <w:spacing w:line="183" w:lineRule="exact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  <w:t>splitPaymentType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117E7" w:rsidRDefault="008117E7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O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117E7" w:rsidRDefault="008117E7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Alphabetic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117E7" w:rsidRDefault="008117E7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2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117E7" w:rsidRDefault="008117E7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 : Percentage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br/>
              <w:t>A : Amount</w:t>
            </w:r>
          </w:p>
        </w:tc>
      </w:tr>
      <w:tr w:rsidR="00B432C7" w:rsidTr="00141399">
        <w:tblPrEx>
          <w:tblCellMar>
            <w:top w:w="55" w:type="dxa"/>
            <w:left w:w="36" w:type="dxa"/>
            <w:bottom w:w="55" w:type="dxa"/>
            <w:right w:w="55" w:type="dxa"/>
          </w:tblCellMar>
        </w:tblPrEx>
        <w:trPr>
          <w:trHeight w:val="36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2C7" w:rsidRDefault="00B432C7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2C7" w:rsidRDefault="00B432C7" w:rsidP="00A843F9">
            <w:pPr>
              <w:widowControl w:val="0"/>
              <w:autoSpaceDE w:val="0"/>
              <w:spacing w:line="183" w:lineRule="exact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2C7" w:rsidRDefault="00B432C7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2C7" w:rsidRDefault="00B432C7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2C7" w:rsidRDefault="00B432C7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2C7" w:rsidRDefault="00B432C7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117E7" w:rsidTr="00141399">
        <w:tblPrEx>
          <w:tblCellMar>
            <w:top w:w="55" w:type="dxa"/>
            <w:left w:w="36" w:type="dxa"/>
            <w:bottom w:w="55" w:type="dxa"/>
            <w:right w:w="55" w:type="dxa"/>
          </w:tblCellMar>
        </w:tblPrEx>
        <w:trPr>
          <w:trHeight w:val="36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117E7" w:rsidRDefault="008117E7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27.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117E7" w:rsidRDefault="008117E7" w:rsidP="00A843F9">
            <w:pPr>
              <w:widowControl w:val="0"/>
              <w:autoSpaceDE w:val="0"/>
              <w:spacing w:line="183" w:lineRule="exact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  <w:t>splitPayment</w:t>
            </w:r>
            <w:r w:rsidR="00A843F9"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  <w:t>Info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117E7" w:rsidRDefault="008117E7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C*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117E7" w:rsidRDefault="008117E7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Alphabetic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117E7" w:rsidRDefault="00A843F9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1-3999</w:t>
            </w:r>
          </w:p>
        </w:tc>
        <w:tc>
          <w:tcPr>
            <w:tcW w:w="2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117E7" w:rsidRDefault="00A843F9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When </w:t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splitPaymentType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</w:rPr>
              <w:t>=P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br/>
              <w:t>11110011~YBL0001~50#11110012~YBL0002~50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br/>
            </w:r>
            <w:r>
              <w:rPr>
                <w:rFonts w:ascii="Times New Roman" w:hAnsi="Times New Roman" w:cs="Times New Roman"/>
                <w:sz w:val="19"/>
                <w:szCs w:val="19"/>
              </w:rPr>
              <w:br/>
              <w:t xml:space="preserve">When </w:t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splitPaymentType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</w:rPr>
              <w:t>=A and Amount=10000 then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br/>
              <w:t>11110011~YBL0001~5000#11110012~YBL0002~5000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br/>
            </w:r>
            <w:r>
              <w:rPr>
                <w:rFonts w:ascii="Times New Roman" w:hAnsi="Times New Roman" w:cs="Times New Roman"/>
                <w:sz w:val="19"/>
                <w:szCs w:val="19"/>
              </w:rPr>
              <w:br/>
              <w:t xml:space="preserve">*This parameter is mandatory when </w:t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splitPaymentType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parameter is sent</w:t>
            </w:r>
          </w:p>
        </w:tc>
      </w:tr>
      <w:tr w:rsidR="008117E7" w:rsidTr="00141399">
        <w:tblPrEx>
          <w:tblCellMar>
            <w:top w:w="55" w:type="dxa"/>
            <w:left w:w="36" w:type="dxa"/>
            <w:bottom w:w="55" w:type="dxa"/>
            <w:right w:w="55" w:type="dxa"/>
          </w:tblCellMar>
        </w:tblPrEx>
        <w:trPr>
          <w:trHeight w:val="36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117E7" w:rsidRDefault="008117E7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117E7" w:rsidRDefault="008117E7">
            <w:pPr>
              <w:widowControl w:val="0"/>
              <w:autoSpaceDE w:val="0"/>
              <w:spacing w:line="183" w:lineRule="exact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117E7" w:rsidRDefault="008117E7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117E7" w:rsidRDefault="008117E7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117E7" w:rsidRDefault="008117E7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117E7" w:rsidRDefault="008117E7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C48F2" w:rsidTr="00141399">
        <w:tblPrEx>
          <w:tblCellMar>
            <w:top w:w="55" w:type="dxa"/>
            <w:left w:w="36" w:type="dxa"/>
            <w:bottom w:w="55" w:type="dxa"/>
            <w:right w:w="55" w:type="dxa"/>
          </w:tblCellMar>
        </w:tblPrEx>
        <w:trPr>
          <w:trHeight w:val="5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8117E7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28.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2C48F2">
            <w:pPr>
              <w:widowControl w:val="0"/>
              <w:autoSpaceDE w:val="0"/>
              <w:spacing w:line="183" w:lineRule="exact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  <w:t>UDF01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2C48F2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O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2C48F2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Alpha-Numeric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2C48F2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1-500</w:t>
            </w:r>
          </w:p>
        </w:tc>
        <w:tc>
          <w:tcPr>
            <w:tcW w:w="2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2C48F2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C48F2" w:rsidTr="00141399">
        <w:tblPrEx>
          <w:tblCellMar>
            <w:top w:w="55" w:type="dxa"/>
            <w:left w:w="36" w:type="dxa"/>
            <w:bottom w:w="55" w:type="dxa"/>
            <w:right w:w="55" w:type="dxa"/>
          </w:tblCellMar>
        </w:tblPrEx>
        <w:trPr>
          <w:trHeight w:val="5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8117E7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29.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2C48F2" w:rsidP="002C48F2">
            <w:pPr>
              <w:widowControl w:val="0"/>
              <w:autoSpaceDE w:val="0"/>
              <w:spacing w:line="183" w:lineRule="exact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  <w:t>UDF02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2C48F2" w:rsidP="002C48F2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O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2C48F2" w:rsidP="002C48F2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Alpha-Numeric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2C48F2" w:rsidP="002C48F2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1-500</w:t>
            </w:r>
          </w:p>
        </w:tc>
        <w:tc>
          <w:tcPr>
            <w:tcW w:w="2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2C48F2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C48F2" w:rsidTr="00141399">
        <w:tblPrEx>
          <w:tblCellMar>
            <w:top w:w="55" w:type="dxa"/>
            <w:left w:w="36" w:type="dxa"/>
            <w:bottom w:w="55" w:type="dxa"/>
            <w:right w:w="55" w:type="dxa"/>
          </w:tblCellMar>
        </w:tblPrEx>
        <w:trPr>
          <w:trHeight w:val="5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8117E7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2C48F2" w:rsidP="002C48F2">
            <w:pPr>
              <w:widowControl w:val="0"/>
              <w:autoSpaceDE w:val="0"/>
              <w:spacing w:line="183" w:lineRule="exact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  <w:t>UDF03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2C48F2" w:rsidP="002C48F2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O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2C48F2" w:rsidP="002C48F2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Alpha-Numeric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2C48F2" w:rsidP="002C48F2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1-500</w:t>
            </w:r>
          </w:p>
        </w:tc>
        <w:tc>
          <w:tcPr>
            <w:tcW w:w="2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2C48F2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C48F2" w:rsidTr="00141399">
        <w:tblPrEx>
          <w:tblCellMar>
            <w:top w:w="55" w:type="dxa"/>
            <w:left w:w="36" w:type="dxa"/>
            <w:bottom w:w="55" w:type="dxa"/>
            <w:right w:w="55" w:type="dxa"/>
          </w:tblCellMar>
        </w:tblPrEx>
        <w:trPr>
          <w:trHeight w:val="5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8117E7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31</w:t>
            </w:r>
            <w:r w:rsidR="002C48F2"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2C48F2" w:rsidP="002C48F2">
            <w:pPr>
              <w:widowControl w:val="0"/>
              <w:autoSpaceDE w:val="0"/>
              <w:spacing w:line="183" w:lineRule="exact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  <w:t>UDF04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2C48F2" w:rsidP="002C48F2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O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2C48F2" w:rsidP="002C48F2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Alpha-Numeric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2C48F2" w:rsidP="002C48F2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1-500</w:t>
            </w:r>
          </w:p>
        </w:tc>
        <w:tc>
          <w:tcPr>
            <w:tcW w:w="2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2C48F2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C48F2" w:rsidTr="00141399">
        <w:tblPrEx>
          <w:tblCellMar>
            <w:top w:w="55" w:type="dxa"/>
            <w:left w:w="36" w:type="dxa"/>
            <w:bottom w:w="55" w:type="dxa"/>
            <w:right w:w="55" w:type="dxa"/>
          </w:tblCellMar>
        </w:tblPrEx>
        <w:trPr>
          <w:trHeight w:val="5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8117E7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32</w:t>
            </w:r>
            <w:r w:rsidR="002C48F2"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2C48F2" w:rsidP="002C48F2">
            <w:pPr>
              <w:widowControl w:val="0"/>
              <w:autoSpaceDE w:val="0"/>
              <w:spacing w:line="183" w:lineRule="exact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  <w:t>UDF05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2C48F2" w:rsidP="002C48F2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O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2C48F2" w:rsidP="002C48F2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Alpha-Numeric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2C48F2" w:rsidP="002C48F2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1-500</w:t>
            </w:r>
          </w:p>
        </w:tc>
        <w:tc>
          <w:tcPr>
            <w:tcW w:w="2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2C48F2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C48F2" w:rsidTr="00141399">
        <w:tblPrEx>
          <w:tblCellMar>
            <w:top w:w="55" w:type="dxa"/>
            <w:left w:w="36" w:type="dxa"/>
            <w:bottom w:w="55" w:type="dxa"/>
            <w:right w:w="55" w:type="dxa"/>
          </w:tblCellMar>
        </w:tblPrEx>
        <w:trPr>
          <w:trHeight w:val="5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8117E7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33</w:t>
            </w:r>
            <w:r w:rsidR="002C48F2"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2C48F2" w:rsidP="002C48F2">
            <w:pPr>
              <w:widowControl w:val="0"/>
              <w:autoSpaceDE w:val="0"/>
              <w:spacing w:line="183" w:lineRule="exact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  <w:t>UDF06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2C48F2" w:rsidP="002C48F2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O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2C48F2" w:rsidP="002C48F2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Alpha-Numeric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2C48F2" w:rsidP="002C48F2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1-500</w:t>
            </w:r>
          </w:p>
        </w:tc>
        <w:tc>
          <w:tcPr>
            <w:tcW w:w="2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2C48F2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C48F2" w:rsidTr="00141399">
        <w:tblPrEx>
          <w:tblCellMar>
            <w:top w:w="55" w:type="dxa"/>
            <w:left w:w="36" w:type="dxa"/>
            <w:bottom w:w="55" w:type="dxa"/>
            <w:right w:w="55" w:type="dxa"/>
          </w:tblCellMar>
        </w:tblPrEx>
        <w:trPr>
          <w:trHeight w:val="5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8117E7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34</w:t>
            </w:r>
            <w:r w:rsidR="002C48F2"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2C48F2" w:rsidP="002C48F2">
            <w:pPr>
              <w:widowControl w:val="0"/>
              <w:autoSpaceDE w:val="0"/>
              <w:spacing w:line="183" w:lineRule="exact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  <w:t>UDF07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2C48F2" w:rsidP="002C48F2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O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2C48F2" w:rsidP="002C48F2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Alpha-Numeric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2C48F2" w:rsidP="002C48F2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1-500</w:t>
            </w:r>
          </w:p>
        </w:tc>
        <w:tc>
          <w:tcPr>
            <w:tcW w:w="2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2C48F2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C48F2" w:rsidTr="00141399">
        <w:tblPrEx>
          <w:tblCellMar>
            <w:top w:w="55" w:type="dxa"/>
            <w:left w:w="36" w:type="dxa"/>
            <w:bottom w:w="55" w:type="dxa"/>
            <w:right w:w="55" w:type="dxa"/>
          </w:tblCellMar>
        </w:tblPrEx>
        <w:trPr>
          <w:trHeight w:val="5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8117E7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lastRenderedPageBreak/>
              <w:t>35</w:t>
            </w:r>
            <w:r w:rsidR="002C48F2"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2C48F2" w:rsidP="002C48F2">
            <w:pPr>
              <w:widowControl w:val="0"/>
              <w:autoSpaceDE w:val="0"/>
              <w:spacing w:line="183" w:lineRule="exact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  <w:t>UDF08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2C48F2" w:rsidP="002C48F2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O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2C48F2" w:rsidP="002C48F2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Alpha-Numeric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2C48F2" w:rsidP="002C48F2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1-500</w:t>
            </w:r>
          </w:p>
        </w:tc>
        <w:tc>
          <w:tcPr>
            <w:tcW w:w="2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2C48F2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C48F2" w:rsidTr="00141399">
        <w:tblPrEx>
          <w:tblCellMar>
            <w:top w:w="55" w:type="dxa"/>
            <w:left w:w="36" w:type="dxa"/>
            <w:bottom w:w="55" w:type="dxa"/>
            <w:right w:w="55" w:type="dxa"/>
          </w:tblCellMar>
        </w:tblPrEx>
        <w:trPr>
          <w:trHeight w:val="5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8117E7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36</w:t>
            </w:r>
            <w:r w:rsidR="002C48F2"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2C48F2" w:rsidP="002C48F2">
            <w:pPr>
              <w:widowControl w:val="0"/>
              <w:autoSpaceDE w:val="0"/>
              <w:spacing w:line="183" w:lineRule="exact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  <w:t>UDF09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2C48F2" w:rsidP="002C48F2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O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2C48F2" w:rsidP="002C48F2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Alpha-Numeric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2C48F2" w:rsidP="002C48F2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1-500</w:t>
            </w:r>
          </w:p>
        </w:tc>
        <w:tc>
          <w:tcPr>
            <w:tcW w:w="2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2C48F2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C48F2" w:rsidTr="00141399">
        <w:tblPrEx>
          <w:tblCellMar>
            <w:top w:w="55" w:type="dxa"/>
            <w:left w:w="36" w:type="dxa"/>
            <w:bottom w:w="55" w:type="dxa"/>
            <w:right w:w="55" w:type="dxa"/>
          </w:tblCellMar>
        </w:tblPrEx>
        <w:trPr>
          <w:trHeight w:val="5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8117E7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37</w:t>
            </w:r>
            <w:r w:rsidR="002C48F2"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2C48F2" w:rsidP="002C48F2">
            <w:pPr>
              <w:widowControl w:val="0"/>
              <w:autoSpaceDE w:val="0"/>
              <w:spacing w:line="183" w:lineRule="exact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  <w:t>UDF10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2C48F2" w:rsidP="002C48F2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O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2C48F2" w:rsidP="002C48F2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Alpha-Numeric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2C48F2" w:rsidP="002C48F2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1-500</w:t>
            </w:r>
          </w:p>
        </w:tc>
        <w:tc>
          <w:tcPr>
            <w:tcW w:w="2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8F2" w:rsidRDefault="002C48F2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:rsidR="00150EB0" w:rsidRDefault="00150EB0">
      <w:pPr>
        <w:autoSpaceDE w:val="0"/>
        <w:ind w:left="0"/>
        <w:jc w:val="center"/>
      </w:pPr>
    </w:p>
    <w:p w:rsidR="00150EB0" w:rsidRDefault="00150EB0">
      <w:pPr>
        <w:widowControl w:val="0"/>
        <w:autoSpaceDE w:val="0"/>
        <w:spacing w:line="200" w:lineRule="exact"/>
        <w:ind w:left="0"/>
      </w:pPr>
    </w:p>
    <w:p w:rsidR="00150EB0" w:rsidRDefault="00E063CB">
      <w:pPr>
        <w:widowControl w:val="0"/>
        <w:autoSpaceDE w:val="0"/>
        <w:spacing w:line="200" w:lineRule="exact"/>
        <w:ind w:left="0"/>
        <w:rPr>
          <w:rFonts w:ascii="Times New Roman" w:hAnsi="Times New Roman" w:cs="Times New Roman"/>
          <w:w w:val="98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Note: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150EB0" w:rsidRDefault="00E063CB">
      <w:pPr>
        <w:widowControl w:val="0"/>
        <w:numPr>
          <w:ilvl w:val="0"/>
          <w:numId w:val="16"/>
        </w:numPr>
        <w:autoSpaceDE w:val="0"/>
        <w:spacing w:line="200" w:lineRule="exact"/>
        <w:rPr>
          <w:rFonts w:ascii="Times New Roman" w:hAnsi="Times New Roman" w:cs="Times New Roman"/>
          <w:w w:val="98"/>
          <w:sz w:val="22"/>
          <w:szCs w:val="22"/>
        </w:rPr>
      </w:pPr>
      <w:r>
        <w:rPr>
          <w:rFonts w:ascii="Times New Roman" w:hAnsi="Times New Roman" w:cs="Times New Roman"/>
          <w:w w:val="98"/>
          <w:sz w:val="22"/>
          <w:szCs w:val="22"/>
        </w:rPr>
        <w:t>The fields marked with asterisk (*) are only mandatory.</w:t>
      </w:r>
    </w:p>
    <w:p w:rsidR="000438C4" w:rsidRPr="000438C4" w:rsidRDefault="00E063CB" w:rsidP="000438C4">
      <w:pPr>
        <w:widowControl w:val="0"/>
        <w:numPr>
          <w:ilvl w:val="0"/>
          <w:numId w:val="16"/>
        </w:numPr>
        <w:autoSpaceDE w:val="0"/>
        <w:spacing w:line="200" w:lineRule="exact"/>
        <w:rPr>
          <w:rFonts w:ascii="Trebuchet MS" w:hAnsi="Trebuchet MS" w:cs="Trebuchet MS"/>
          <w:w w:val="98"/>
          <w:sz w:val="24"/>
        </w:rPr>
      </w:pPr>
      <w:r>
        <w:rPr>
          <w:rFonts w:ascii="Times New Roman" w:hAnsi="Times New Roman" w:cs="Times New Roman"/>
          <w:w w:val="98"/>
          <w:sz w:val="22"/>
          <w:szCs w:val="22"/>
        </w:rPr>
        <w:t xml:space="preserve">Fields marked with Plus (+) are to be send externally along with </w:t>
      </w:r>
      <w:proofErr w:type="spellStart"/>
      <w:r>
        <w:rPr>
          <w:rFonts w:ascii="Times New Roman" w:hAnsi="Times New Roman" w:cs="Times New Roman"/>
          <w:w w:val="98"/>
          <w:sz w:val="19"/>
          <w:szCs w:val="19"/>
        </w:rPr>
        <w:t>EncData</w:t>
      </w:r>
      <w:proofErr w:type="spellEnd"/>
      <w:r>
        <w:rPr>
          <w:rFonts w:ascii="Times New Roman" w:hAnsi="Times New Roman" w:cs="Times New Roman"/>
          <w:w w:val="98"/>
          <w:sz w:val="19"/>
          <w:szCs w:val="19"/>
        </w:rPr>
        <w:t>.</w:t>
      </w:r>
    </w:p>
    <w:p w:rsidR="000438C4" w:rsidRDefault="000438C4" w:rsidP="000438C4">
      <w:pPr>
        <w:widowControl w:val="0"/>
        <w:autoSpaceDE w:val="0"/>
        <w:spacing w:line="200" w:lineRule="exact"/>
        <w:ind w:left="0"/>
        <w:rPr>
          <w:rFonts w:ascii="Trebuchet MS" w:hAnsi="Trebuchet MS" w:cs="Trebuchet MS"/>
          <w:w w:val="98"/>
          <w:sz w:val="24"/>
        </w:rPr>
      </w:pPr>
    </w:p>
    <w:p w:rsidR="000438C4" w:rsidRDefault="000438C4" w:rsidP="000438C4">
      <w:pPr>
        <w:widowControl w:val="0"/>
        <w:autoSpaceDE w:val="0"/>
        <w:spacing w:line="200" w:lineRule="exact"/>
        <w:ind w:left="0"/>
        <w:rPr>
          <w:rFonts w:ascii="Trebuchet MS" w:hAnsi="Trebuchet MS" w:cs="Trebuchet MS"/>
          <w:w w:val="98"/>
          <w:sz w:val="24"/>
        </w:rPr>
      </w:pPr>
    </w:p>
    <w:p w:rsidR="000438C4" w:rsidRDefault="000438C4" w:rsidP="000438C4">
      <w:pPr>
        <w:widowControl w:val="0"/>
        <w:autoSpaceDE w:val="0"/>
        <w:spacing w:line="200" w:lineRule="exact"/>
        <w:ind w:left="0"/>
        <w:rPr>
          <w:rFonts w:ascii="Trebuchet MS" w:hAnsi="Trebuchet MS" w:cs="Trebuchet MS"/>
          <w:w w:val="98"/>
          <w:sz w:val="24"/>
        </w:rPr>
      </w:pPr>
    </w:p>
    <w:p w:rsidR="000438C4" w:rsidRPr="000438C4" w:rsidRDefault="000438C4" w:rsidP="000438C4">
      <w:pPr>
        <w:widowControl w:val="0"/>
        <w:autoSpaceDE w:val="0"/>
        <w:spacing w:line="200" w:lineRule="exact"/>
        <w:ind w:left="0"/>
        <w:rPr>
          <w:rFonts w:ascii="Trebuchet MS" w:hAnsi="Trebuchet MS" w:cs="Trebuchet MS"/>
          <w:w w:val="98"/>
          <w:sz w:val="24"/>
        </w:rPr>
      </w:pPr>
    </w:p>
    <w:p w:rsidR="00150EB0" w:rsidRPr="000438C4" w:rsidRDefault="00E063CB" w:rsidP="000438C4">
      <w:pPr>
        <w:widowControl w:val="0"/>
        <w:autoSpaceDE w:val="0"/>
        <w:spacing w:line="200" w:lineRule="exact"/>
        <w:ind w:left="0"/>
        <w:rPr>
          <w:rFonts w:ascii="Trebuchet MS" w:hAnsi="Trebuchet MS" w:cs="Trebuchet MS"/>
          <w:w w:val="98"/>
          <w:sz w:val="24"/>
        </w:rPr>
      </w:pPr>
      <w:r w:rsidRPr="000438C4">
        <w:rPr>
          <w:rFonts w:ascii="Times New Roman" w:hAnsi="Times New Roman" w:cs="Times New Roman"/>
          <w:b/>
          <w:bCs/>
          <w:w w:val="98"/>
          <w:sz w:val="23"/>
          <w:szCs w:val="23"/>
        </w:rPr>
        <w:t>2.3</w:t>
      </w:r>
      <w:r w:rsidRPr="000438C4">
        <w:rPr>
          <w:rFonts w:ascii="Trebuchet MS" w:hAnsi="Trebuchet MS" w:cs="Trebuchet MS"/>
          <w:w w:val="98"/>
          <w:sz w:val="24"/>
        </w:rPr>
        <w:t xml:space="preserve"> </w:t>
      </w:r>
      <w:r w:rsidRPr="000438C4">
        <w:rPr>
          <w:rFonts w:ascii="Times New Roman" w:hAnsi="Times New Roman" w:cs="Times New Roman"/>
          <w:b/>
          <w:bCs/>
          <w:w w:val="98"/>
        </w:rPr>
        <w:t>TRANSACTION RESPONSE FIELDS</w:t>
      </w:r>
    </w:p>
    <w:p w:rsidR="00150EB0" w:rsidRDefault="00E21035">
      <w:pPr>
        <w:autoSpaceDE w:val="0"/>
        <w:ind w:left="0"/>
      </w:pPr>
      <w:r>
        <w:rPr>
          <w:noProof/>
          <w:lang w:eastAsia="en-US"/>
        </w:rPr>
        <w:pict>
          <v:rect id="Rectangle 3" o:spid="_x0000_s1036" style="position:absolute;margin-left:-.45pt;margin-top:-13.75pt;width:464.35pt;height:16.25pt;z-index:-251663872;visibility:visible;mso-wrap-style:no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" fillcolor="silver" stroked="f" strokecolor="#3465a4">
            <v:stroke joinstyle="round"/>
          </v:rect>
        </w:pict>
      </w:r>
    </w:p>
    <w:p w:rsidR="00150EB0" w:rsidRDefault="00E063CB">
      <w:pPr>
        <w:pStyle w:val="StyleStyleVerdanaJustifiedLeft0Linespacing15lines"/>
        <w:autoSpaceDE w:val="0"/>
        <w:ind w:left="0"/>
        <w:rPr>
          <w:rFonts w:ascii="Times New Roman" w:hAnsi="Times New Roman" w:cs="Times New Roman"/>
          <w:b/>
          <w:bCs/>
          <w:w w:val="98"/>
          <w:sz w:val="23"/>
          <w:szCs w:val="23"/>
        </w:rPr>
      </w:pPr>
      <w:r>
        <w:rPr>
          <w:rFonts w:ascii="Times New Roman" w:hAnsi="Times New Roman" w:cs="Times New Roman"/>
          <w:w w:val="98"/>
          <w:sz w:val="23"/>
          <w:szCs w:val="23"/>
        </w:rPr>
        <w:t>The</w:t>
      </w:r>
      <w:r>
        <w:rPr>
          <w:rFonts w:ascii="Times New Roman" w:eastAsia="Trebuchet MS" w:hAnsi="Times New Roman" w:cs="Times New Roman"/>
          <w:w w:val="98"/>
          <w:sz w:val="23"/>
          <w:szCs w:val="23"/>
        </w:rPr>
        <w:t xml:space="preserve"> </w:t>
      </w:r>
      <w:r>
        <w:rPr>
          <w:rFonts w:ascii="Times New Roman" w:hAnsi="Times New Roman" w:cs="Times New Roman"/>
          <w:w w:val="98"/>
          <w:sz w:val="23"/>
          <w:szCs w:val="23"/>
        </w:rPr>
        <w:t>details</w:t>
      </w:r>
      <w:r>
        <w:rPr>
          <w:rFonts w:ascii="Times New Roman" w:eastAsia="Trebuchet MS" w:hAnsi="Times New Roman" w:cs="Times New Roman"/>
          <w:w w:val="98"/>
          <w:sz w:val="23"/>
          <w:szCs w:val="23"/>
        </w:rPr>
        <w:t xml:space="preserve"> </w:t>
      </w:r>
      <w:r>
        <w:rPr>
          <w:rFonts w:ascii="Times New Roman" w:hAnsi="Times New Roman" w:cs="Times New Roman"/>
          <w:w w:val="98"/>
          <w:sz w:val="23"/>
          <w:szCs w:val="23"/>
        </w:rPr>
        <w:t>of</w:t>
      </w:r>
      <w:r>
        <w:rPr>
          <w:rFonts w:ascii="Times New Roman" w:eastAsia="Trebuchet MS" w:hAnsi="Times New Roman" w:cs="Times New Roman"/>
          <w:w w:val="98"/>
          <w:sz w:val="23"/>
          <w:szCs w:val="23"/>
        </w:rPr>
        <w:t xml:space="preserve"> </w:t>
      </w:r>
      <w:r>
        <w:rPr>
          <w:rFonts w:ascii="Times New Roman" w:hAnsi="Times New Roman" w:cs="Times New Roman"/>
          <w:w w:val="98"/>
          <w:sz w:val="23"/>
          <w:szCs w:val="23"/>
        </w:rPr>
        <w:t>input</w:t>
      </w:r>
      <w:r>
        <w:rPr>
          <w:rFonts w:ascii="Times New Roman" w:eastAsia="Trebuchet MS" w:hAnsi="Times New Roman" w:cs="Times New Roman"/>
          <w:w w:val="98"/>
          <w:sz w:val="23"/>
          <w:szCs w:val="23"/>
        </w:rPr>
        <w:t xml:space="preserve"> </w:t>
      </w:r>
      <w:r>
        <w:rPr>
          <w:rFonts w:ascii="Times New Roman" w:hAnsi="Times New Roman" w:cs="Times New Roman"/>
          <w:w w:val="98"/>
          <w:sz w:val="23"/>
          <w:szCs w:val="23"/>
        </w:rPr>
        <w:t>fields</w:t>
      </w:r>
      <w:r>
        <w:rPr>
          <w:rFonts w:ascii="Times New Roman" w:eastAsia="Trebuchet MS" w:hAnsi="Times New Roman" w:cs="Times New Roman"/>
          <w:w w:val="98"/>
          <w:sz w:val="23"/>
          <w:szCs w:val="23"/>
        </w:rPr>
        <w:t xml:space="preserve"> </w:t>
      </w:r>
      <w:r>
        <w:rPr>
          <w:rFonts w:ascii="Times New Roman" w:hAnsi="Times New Roman" w:cs="Times New Roman"/>
          <w:w w:val="98"/>
          <w:sz w:val="23"/>
          <w:szCs w:val="23"/>
        </w:rPr>
        <w:t>with</w:t>
      </w:r>
      <w:r>
        <w:rPr>
          <w:rFonts w:ascii="Times New Roman" w:eastAsia="Trebuchet MS" w:hAnsi="Times New Roman" w:cs="Times New Roman"/>
          <w:w w:val="98"/>
          <w:sz w:val="23"/>
          <w:szCs w:val="23"/>
        </w:rPr>
        <w:t xml:space="preserve"> </w:t>
      </w:r>
      <w:r>
        <w:rPr>
          <w:rFonts w:ascii="Times New Roman" w:hAnsi="Times New Roman" w:cs="Times New Roman"/>
          <w:w w:val="98"/>
          <w:sz w:val="23"/>
          <w:szCs w:val="23"/>
        </w:rPr>
        <w:t>sample</w:t>
      </w:r>
      <w:r>
        <w:rPr>
          <w:rFonts w:ascii="Times New Roman" w:eastAsia="Trebuchet MS" w:hAnsi="Times New Roman" w:cs="Times New Roman"/>
          <w:w w:val="98"/>
          <w:sz w:val="23"/>
          <w:szCs w:val="23"/>
        </w:rPr>
        <w:t xml:space="preserve"> </w:t>
      </w:r>
      <w:r>
        <w:rPr>
          <w:rFonts w:ascii="Times New Roman" w:hAnsi="Times New Roman" w:cs="Times New Roman"/>
          <w:w w:val="98"/>
          <w:sz w:val="23"/>
          <w:szCs w:val="23"/>
        </w:rPr>
        <w:t>values</w:t>
      </w:r>
      <w:r>
        <w:rPr>
          <w:rFonts w:ascii="Times New Roman" w:eastAsia="Trebuchet MS" w:hAnsi="Times New Roman" w:cs="Times New Roman"/>
          <w:w w:val="98"/>
          <w:sz w:val="23"/>
          <w:szCs w:val="23"/>
        </w:rPr>
        <w:t xml:space="preserve"> </w:t>
      </w:r>
      <w:r>
        <w:rPr>
          <w:rFonts w:ascii="Times New Roman" w:hAnsi="Times New Roman" w:cs="Times New Roman"/>
          <w:w w:val="98"/>
          <w:sz w:val="23"/>
          <w:szCs w:val="23"/>
        </w:rPr>
        <w:t>are</w:t>
      </w:r>
      <w:r>
        <w:rPr>
          <w:rFonts w:ascii="Times New Roman" w:eastAsia="Trebuchet MS" w:hAnsi="Times New Roman" w:cs="Times New Roman"/>
          <w:w w:val="98"/>
          <w:sz w:val="23"/>
          <w:szCs w:val="23"/>
        </w:rPr>
        <w:t xml:space="preserve"> </w:t>
      </w:r>
      <w:r>
        <w:rPr>
          <w:rFonts w:ascii="Times New Roman" w:hAnsi="Times New Roman" w:cs="Times New Roman"/>
          <w:w w:val="98"/>
          <w:sz w:val="23"/>
          <w:szCs w:val="23"/>
        </w:rPr>
        <w:t>provided</w:t>
      </w:r>
      <w:r>
        <w:rPr>
          <w:rFonts w:ascii="Times New Roman" w:eastAsia="Trebuchet MS" w:hAnsi="Times New Roman" w:cs="Times New Roman"/>
          <w:w w:val="98"/>
          <w:sz w:val="23"/>
          <w:szCs w:val="23"/>
        </w:rPr>
        <w:t xml:space="preserve"> </w:t>
      </w:r>
      <w:r>
        <w:rPr>
          <w:rFonts w:ascii="Times New Roman" w:hAnsi="Times New Roman" w:cs="Times New Roman"/>
          <w:w w:val="98"/>
          <w:sz w:val="23"/>
          <w:szCs w:val="23"/>
        </w:rPr>
        <w:t>in</w:t>
      </w:r>
      <w:r>
        <w:rPr>
          <w:rFonts w:ascii="Times New Roman" w:eastAsia="Trebuchet MS" w:hAnsi="Times New Roman" w:cs="Times New Roman"/>
          <w:w w:val="98"/>
          <w:sz w:val="23"/>
          <w:szCs w:val="23"/>
        </w:rPr>
        <w:t xml:space="preserve"> </w:t>
      </w:r>
      <w:r>
        <w:rPr>
          <w:rFonts w:ascii="Times New Roman" w:hAnsi="Times New Roman" w:cs="Times New Roman"/>
          <w:w w:val="98"/>
          <w:sz w:val="23"/>
          <w:szCs w:val="23"/>
        </w:rPr>
        <w:t>table</w:t>
      </w:r>
      <w:r>
        <w:rPr>
          <w:rFonts w:ascii="Times New Roman" w:eastAsia="Trebuchet MS" w:hAnsi="Times New Roman" w:cs="Times New Roman"/>
          <w:w w:val="98"/>
          <w:sz w:val="23"/>
          <w:szCs w:val="23"/>
        </w:rPr>
        <w:t xml:space="preserve"> 3.</w:t>
      </w:r>
    </w:p>
    <w:p w:rsidR="00150EB0" w:rsidRDefault="00E063CB">
      <w:pPr>
        <w:autoSpaceDE w:val="0"/>
        <w:ind w:left="0"/>
        <w:jc w:val="center"/>
        <w:rPr>
          <w:rFonts w:ascii="Times New Roman" w:hAnsi="Times New Roman" w:cs="Times New Roman"/>
          <w:b/>
          <w:bCs/>
          <w:sz w:val="19"/>
          <w:szCs w:val="19"/>
        </w:rPr>
        <w:sectPr w:rsidR="00150EB0">
          <w:type w:val="continuous"/>
          <w:pgSz w:w="11906" w:h="16838"/>
          <w:pgMar w:top="1870" w:right="1008" w:bottom="1440" w:left="1152" w:header="432" w:footer="0" w:gutter="0"/>
          <w:cols w:space="720"/>
          <w:docGrid w:linePitch="272"/>
        </w:sectPr>
      </w:pPr>
      <w:r>
        <w:rPr>
          <w:rFonts w:ascii="Times New Roman" w:hAnsi="Times New Roman" w:cs="Times New Roman"/>
          <w:b/>
          <w:bCs/>
          <w:w w:val="98"/>
          <w:sz w:val="23"/>
          <w:szCs w:val="23"/>
        </w:rPr>
        <w:t>Table</w:t>
      </w:r>
      <w:r>
        <w:rPr>
          <w:rFonts w:ascii="Times New Roman" w:eastAsia="Trebuchet MS" w:hAnsi="Times New Roman" w:cs="Times New Roman"/>
          <w:b/>
          <w:bCs/>
          <w:w w:val="98"/>
          <w:sz w:val="23"/>
          <w:szCs w:val="23"/>
        </w:rPr>
        <w:t xml:space="preserve"> 3</w:t>
      </w:r>
    </w:p>
    <w:tbl>
      <w:tblPr>
        <w:tblW w:w="0" w:type="auto"/>
        <w:tblInd w:w="31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1349"/>
        <w:gridCol w:w="3509"/>
        <w:gridCol w:w="4892"/>
      </w:tblGrid>
      <w:tr w:rsidR="00150EB0"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150EB0" w:rsidRDefault="00E063CB">
            <w:pPr>
              <w:widowControl w:val="0"/>
              <w:spacing w:line="183" w:lineRule="exact"/>
              <w:ind w:left="100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lastRenderedPageBreak/>
              <w:t>Sr. No.</w:t>
            </w:r>
          </w:p>
        </w:tc>
        <w:tc>
          <w:tcPr>
            <w:tcW w:w="3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150EB0" w:rsidRDefault="00E063CB">
            <w:pPr>
              <w:widowControl w:val="0"/>
              <w:ind w:left="80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Field Name</w:t>
            </w:r>
          </w:p>
        </w:tc>
        <w:tc>
          <w:tcPr>
            <w:tcW w:w="4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150EB0" w:rsidRDefault="00E063CB">
            <w:pPr>
              <w:widowControl w:val="0"/>
              <w:ind w:left="80"/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</w:tr>
      <w:tr w:rsidR="00150EB0"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150EB0" w:rsidRDefault="00E063CB">
            <w:pPr>
              <w:widowControl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1.</w:t>
            </w:r>
          </w:p>
        </w:tc>
        <w:tc>
          <w:tcPr>
            <w:tcW w:w="35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BankId</w:t>
            </w:r>
            <w:proofErr w:type="spellEnd"/>
          </w:p>
        </w:tc>
        <w:tc>
          <w:tcPr>
            <w:tcW w:w="4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150EB0" w:rsidRDefault="00E063CB">
            <w:pPr>
              <w:snapToGrid w:val="0"/>
              <w:spacing w:after="120"/>
              <w:ind w:left="0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Unique ID used for identification of bank</w:t>
            </w:r>
          </w:p>
        </w:tc>
      </w:tr>
      <w:tr w:rsidR="00150EB0"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150EB0" w:rsidRDefault="00150EB0">
            <w:pPr>
              <w:widowControl w:val="0"/>
              <w:snapToGrid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5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150EB0" w:rsidRDefault="00150EB0">
            <w:pPr>
              <w:widowControl w:val="0"/>
              <w:autoSpaceDE w:val="0"/>
              <w:snapToGrid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50EB0"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150EB0" w:rsidRDefault="00E063CB">
            <w:pPr>
              <w:widowControl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2.</w:t>
            </w:r>
          </w:p>
        </w:tc>
        <w:tc>
          <w:tcPr>
            <w:tcW w:w="35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TxnRefNo</w:t>
            </w:r>
            <w:proofErr w:type="spellEnd"/>
          </w:p>
        </w:tc>
        <w:tc>
          <w:tcPr>
            <w:tcW w:w="4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150EB0" w:rsidRDefault="00E063CB">
            <w:pPr>
              <w:widowControl w:val="0"/>
              <w:autoSpaceDE w:val="0"/>
              <w:snapToGrid w:val="0"/>
              <w:ind w:left="0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 unique value created by the merchant</w:t>
            </w:r>
          </w:p>
        </w:tc>
      </w:tr>
      <w:tr w:rsidR="00150EB0"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5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150EB0" w:rsidRDefault="00150EB0">
            <w:pPr>
              <w:widowControl w:val="0"/>
              <w:autoSpaceDE w:val="0"/>
              <w:snapToGrid w:val="0"/>
              <w:spacing w:line="183" w:lineRule="exact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50EB0"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3.</w:t>
            </w:r>
          </w:p>
        </w:tc>
        <w:tc>
          <w:tcPr>
            <w:tcW w:w="35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MerchantId</w:t>
            </w:r>
            <w:proofErr w:type="spellEnd"/>
          </w:p>
        </w:tc>
        <w:tc>
          <w:tcPr>
            <w:tcW w:w="4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150EB0" w:rsidRDefault="00E063CB">
            <w:pPr>
              <w:widowControl w:val="0"/>
              <w:autoSpaceDE w:val="0"/>
              <w:spacing w:line="183" w:lineRule="exact"/>
              <w:ind w:left="0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The unique Merchant Id assigned to a merchant by the Payment Provider. The Merchant ID identifies the merchant account against which settlements will be made</w:t>
            </w:r>
          </w:p>
        </w:tc>
      </w:tr>
      <w:tr w:rsidR="00150EB0"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5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150EB0" w:rsidRDefault="00150EB0">
            <w:pPr>
              <w:widowControl w:val="0"/>
              <w:autoSpaceDE w:val="0"/>
              <w:snapToGrid w:val="0"/>
              <w:spacing w:line="183" w:lineRule="exact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50EB0"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4.</w:t>
            </w:r>
          </w:p>
        </w:tc>
        <w:tc>
          <w:tcPr>
            <w:tcW w:w="35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Amount</w:t>
            </w:r>
          </w:p>
        </w:tc>
        <w:tc>
          <w:tcPr>
            <w:tcW w:w="4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150EB0" w:rsidRDefault="00E063CB">
            <w:pPr>
              <w:widowControl w:val="0"/>
              <w:autoSpaceDE w:val="0"/>
              <w:spacing w:line="183" w:lineRule="exact"/>
              <w:ind w:left="0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The amount of the transaction, expressed in the smallest currency unit. </w:t>
            </w:r>
          </w:p>
        </w:tc>
      </w:tr>
      <w:tr w:rsidR="00150EB0"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5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150EB0" w:rsidRDefault="00150EB0">
            <w:pPr>
              <w:widowControl w:val="0"/>
              <w:autoSpaceDE w:val="0"/>
              <w:snapToGrid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50EB0"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5.</w:t>
            </w:r>
          </w:p>
        </w:tc>
        <w:tc>
          <w:tcPr>
            <w:tcW w:w="35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TerminalId</w:t>
            </w:r>
            <w:proofErr w:type="spellEnd"/>
          </w:p>
        </w:tc>
        <w:tc>
          <w:tcPr>
            <w:tcW w:w="4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150EB0" w:rsidRDefault="00E063CB">
            <w:pPr>
              <w:widowControl w:val="0"/>
              <w:autoSpaceDE w:val="0"/>
              <w:ind w:left="0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Card acceptor terminal identification</w:t>
            </w:r>
          </w:p>
        </w:tc>
      </w:tr>
      <w:tr w:rsidR="00150EB0"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5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150EB0" w:rsidRDefault="00150EB0">
            <w:pPr>
              <w:widowControl w:val="0"/>
              <w:autoSpaceDE w:val="0"/>
              <w:snapToGrid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50EB0"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6.</w:t>
            </w:r>
          </w:p>
        </w:tc>
        <w:tc>
          <w:tcPr>
            <w:tcW w:w="35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150EB0" w:rsidRDefault="00E063CB">
            <w:pPr>
              <w:pStyle w:val="TableContents"/>
              <w:rPr>
                <w:rFonts w:ascii="Times New Roman" w:eastAsia="MS Mincho" w:hAnsi="Times New Roman" w:cs="Times New Roman"/>
                <w:sz w:val="19"/>
                <w:szCs w:val="22"/>
                <w:lang w:eastAsia="ja-JP" w:bidi="hi-IN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ResponseCode</w:t>
            </w:r>
            <w:proofErr w:type="spellEnd"/>
          </w:p>
        </w:tc>
        <w:tc>
          <w:tcPr>
            <w:tcW w:w="4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150EB0" w:rsidRDefault="00E063CB" w:rsidP="00B432C7">
            <w:pPr>
              <w:widowControl w:val="0"/>
              <w:autoSpaceDE w:val="0"/>
              <w:ind w:left="0"/>
            </w:pPr>
            <w:r>
              <w:rPr>
                <w:rFonts w:ascii="Times New Roman" w:eastAsia="MS Mincho" w:hAnsi="Times New Roman" w:cs="Times New Roman"/>
                <w:sz w:val="19"/>
                <w:szCs w:val="22"/>
                <w:lang w:eastAsia="ja-JP" w:bidi="hi-IN"/>
              </w:rPr>
              <w:t xml:space="preserve">A response code that is generated by the Payment Server to indicate the status of the transaction. A </w:t>
            </w:r>
            <w:proofErr w:type="spellStart"/>
            <w:r>
              <w:rPr>
                <w:rFonts w:ascii="Times New Roman" w:eastAsia="MS Mincho" w:hAnsi="Times New Roman" w:cs="Times New Roman"/>
                <w:sz w:val="19"/>
                <w:szCs w:val="19"/>
                <w:lang w:eastAsia="ja-JP" w:bidi="hi-IN"/>
              </w:rPr>
              <w:t>ResponseCode</w:t>
            </w:r>
            <w:proofErr w:type="spellEnd"/>
            <w:r>
              <w:rPr>
                <w:rFonts w:ascii="Times New Roman" w:eastAsia="MS Mincho" w:hAnsi="Times New Roman" w:cs="Times New Roman"/>
                <w:sz w:val="19"/>
                <w:szCs w:val="22"/>
                <w:lang w:eastAsia="ja-JP" w:bidi="hi-IN"/>
              </w:rPr>
              <w:t xml:space="preserve"> of “0</w:t>
            </w:r>
            <w:r w:rsidR="00536D7C">
              <w:rPr>
                <w:rFonts w:ascii="Times New Roman" w:eastAsia="MS Mincho" w:hAnsi="Times New Roman" w:cs="Times New Roman"/>
                <w:sz w:val="19"/>
                <w:szCs w:val="22"/>
                <w:lang w:eastAsia="ja-JP" w:bidi="hi-IN"/>
              </w:rPr>
              <w:t>0</w:t>
            </w:r>
            <w:r>
              <w:rPr>
                <w:rFonts w:ascii="Times New Roman" w:eastAsia="MS Mincho" w:hAnsi="Times New Roman" w:cs="Times New Roman"/>
                <w:sz w:val="19"/>
                <w:szCs w:val="22"/>
                <w:lang w:eastAsia="ja-JP" w:bidi="hi-IN"/>
              </w:rPr>
              <w:t>” (</w:t>
            </w:r>
            <w:r w:rsidR="00536D7C">
              <w:rPr>
                <w:rFonts w:ascii="Times New Roman" w:eastAsia="MS Mincho" w:hAnsi="Times New Roman" w:cs="Times New Roman"/>
                <w:sz w:val="19"/>
                <w:szCs w:val="22"/>
                <w:lang w:eastAsia="ja-JP" w:bidi="hi-IN"/>
              </w:rPr>
              <w:t xml:space="preserve">Double </w:t>
            </w:r>
            <w:r>
              <w:rPr>
                <w:rFonts w:ascii="Times New Roman" w:eastAsia="MS Mincho" w:hAnsi="Times New Roman" w:cs="Times New Roman"/>
                <w:sz w:val="19"/>
                <w:szCs w:val="22"/>
                <w:lang w:eastAsia="ja-JP" w:bidi="hi-IN"/>
              </w:rPr>
              <w:t>zero) indicates that the transaction was processed successfully and approved by the acquiring bank. Please refer the sheet i.e. “</w:t>
            </w:r>
            <w:r>
              <w:rPr>
                <w:rFonts w:ascii="Times New Roman" w:eastAsia="MS Mincho" w:hAnsi="Times New Roman" w:cs="Times New Roman"/>
                <w:sz w:val="19"/>
                <w:szCs w:val="19"/>
                <w:lang w:eastAsia="ja-JP" w:bidi="hi-IN"/>
              </w:rPr>
              <w:t>RESPONSE CODES”</w:t>
            </w:r>
            <w:r>
              <w:rPr>
                <w:rFonts w:ascii="Times New Roman" w:eastAsia="MS Mincho" w:hAnsi="Times New Roman" w:cs="Times New Roman"/>
                <w:b/>
                <w:sz w:val="19"/>
                <w:szCs w:val="22"/>
                <w:lang w:eastAsia="ja-JP" w:bidi="hi-IN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19"/>
                <w:szCs w:val="22"/>
                <w:lang w:eastAsia="ja-JP" w:bidi="hi-IN"/>
              </w:rPr>
              <w:t xml:space="preserve">from page </w:t>
            </w:r>
            <w:r w:rsidR="00B432C7">
              <w:rPr>
                <w:rFonts w:ascii="Times New Roman" w:eastAsia="MS Mincho" w:hAnsi="Times New Roman" w:cs="Times New Roman"/>
                <w:b/>
                <w:bCs/>
                <w:sz w:val="19"/>
                <w:szCs w:val="22"/>
                <w:lang w:eastAsia="ja-JP" w:bidi="hi-IN"/>
              </w:rPr>
              <w:t>23</w:t>
            </w:r>
          </w:p>
        </w:tc>
      </w:tr>
      <w:tr w:rsidR="00150EB0"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5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150EB0" w:rsidRDefault="00150EB0">
            <w:pPr>
              <w:widowControl w:val="0"/>
              <w:autoSpaceDE w:val="0"/>
              <w:snapToGrid w:val="0"/>
              <w:spacing w:line="183" w:lineRule="exact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50EB0"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7.</w:t>
            </w:r>
          </w:p>
        </w:tc>
        <w:tc>
          <w:tcPr>
            <w:tcW w:w="35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Message</w:t>
            </w:r>
          </w:p>
        </w:tc>
        <w:tc>
          <w:tcPr>
            <w:tcW w:w="4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150EB0" w:rsidRDefault="00E063CB">
            <w:pPr>
              <w:widowControl w:val="0"/>
              <w:autoSpaceDE w:val="0"/>
              <w:spacing w:line="183" w:lineRule="exact"/>
              <w:ind w:left="0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This is a message to indicate what sort of error, if any, the transaction encountered</w:t>
            </w:r>
          </w:p>
        </w:tc>
      </w:tr>
      <w:tr w:rsidR="00150EB0"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5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150EB0" w:rsidRDefault="00150EB0">
            <w:pPr>
              <w:widowControl w:val="0"/>
              <w:autoSpaceDE w:val="0"/>
              <w:snapToGrid w:val="0"/>
              <w:spacing w:line="183" w:lineRule="exact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50EB0"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8.</w:t>
            </w:r>
          </w:p>
        </w:tc>
        <w:tc>
          <w:tcPr>
            <w:tcW w:w="35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RetRefNo</w:t>
            </w:r>
            <w:proofErr w:type="spellEnd"/>
          </w:p>
        </w:tc>
        <w:tc>
          <w:tcPr>
            <w:tcW w:w="4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150EB0" w:rsidRDefault="00E063CB">
            <w:pPr>
              <w:widowControl w:val="0"/>
              <w:autoSpaceDE w:val="0"/>
              <w:spacing w:line="183" w:lineRule="exact"/>
              <w:ind w:left="0"/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9"/>
                <w:szCs w:val="19"/>
              </w:rPr>
              <w:t>RetRefNo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9"/>
                <w:szCs w:val="19"/>
              </w:rPr>
              <w:t>Reference Retrieval Number or RRN)is a unique identifier that is passed back to the cardholder for their records if the merchant application does not generate its own receipt number.</w:t>
            </w:r>
          </w:p>
        </w:tc>
      </w:tr>
      <w:tr w:rsidR="00150EB0"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5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150EB0" w:rsidRDefault="00150EB0">
            <w:pPr>
              <w:widowControl w:val="0"/>
              <w:autoSpaceDE w:val="0"/>
              <w:snapToGrid w:val="0"/>
              <w:spacing w:line="183" w:lineRule="exact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50EB0"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9.</w:t>
            </w:r>
          </w:p>
        </w:tc>
        <w:tc>
          <w:tcPr>
            <w:tcW w:w="35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AuthCode</w:t>
            </w:r>
            <w:proofErr w:type="spellEnd"/>
          </w:p>
        </w:tc>
        <w:tc>
          <w:tcPr>
            <w:tcW w:w="4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150EB0" w:rsidRDefault="00E063CB">
            <w:pPr>
              <w:widowControl w:val="0"/>
              <w:autoSpaceDE w:val="0"/>
              <w:spacing w:line="183" w:lineRule="exact"/>
              <w:ind w:left="0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Authorization Code assigned by Card Issuer upon approval of transaction</w:t>
            </w:r>
          </w:p>
        </w:tc>
      </w:tr>
      <w:tr w:rsidR="00150EB0"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5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50EB0"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10.</w:t>
            </w:r>
          </w:p>
        </w:tc>
        <w:tc>
          <w:tcPr>
            <w:tcW w:w="35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FirstName</w:t>
            </w:r>
            <w:proofErr w:type="spellEnd"/>
          </w:p>
        </w:tc>
        <w:tc>
          <w:tcPr>
            <w:tcW w:w="4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150EB0" w:rsidRDefault="00E063CB">
            <w:pPr>
              <w:pStyle w:val="TableContents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First name of the customer</w:t>
            </w:r>
          </w:p>
        </w:tc>
      </w:tr>
      <w:tr w:rsidR="00150EB0">
        <w:trPr>
          <w:trHeight w:val="389"/>
        </w:trPr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5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50EB0"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11.</w:t>
            </w:r>
          </w:p>
        </w:tc>
        <w:tc>
          <w:tcPr>
            <w:tcW w:w="35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LastName</w:t>
            </w:r>
            <w:proofErr w:type="spellEnd"/>
          </w:p>
        </w:tc>
        <w:tc>
          <w:tcPr>
            <w:tcW w:w="4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150EB0" w:rsidRDefault="00E063CB">
            <w:pPr>
              <w:pStyle w:val="TableContents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Last name of the customer</w:t>
            </w:r>
          </w:p>
        </w:tc>
      </w:tr>
      <w:tr w:rsidR="00150EB0"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5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50EB0" w:rsidTr="002C48F2">
        <w:trPr>
          <w:trHeight w:val="171"/>
        </w:trPr>
        <w:tc>
          <w:tcPr>
            <w:tcW w:w="1349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FFFFFF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12.</w:t>
            </w:r>
          </w:p>
        </w:tc>
        <w:tc>
          <w:tcPr>
            <w:tcW w:w="3509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FFFFFF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AddressZip</w:t>
            </w:r>
            <w:proofErr w:type="spellEnd"/>
          </w:p>
        </w:tc>
        <w:tc>
          <w:tcPr>
            <w:tcW w:w="4892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150EB0" w:rsidRDefault="00E063CB">
            <w:pPr>
              <w:pStyle w:val="TableContents"/>
              <w:snapToGrid w:val="0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Address of customer</w:t>
            </w:r>
          </w:p>
        </w:tc>
      </w:tr>
      <w:tr w:rsidR="002C48F2" w:rsidTr="002C48F2">
        <w:trPr>
          <w:trHeight w:val="17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8F2" w:rsidRDefault="002C48F2" w:rsidP="002C48F2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13.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8F2" w:rsidRDefault="00761BD1" w:rsidP="00761BD1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UDF01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8F2" w:rsidRDefault="00ED3AC0" w:rsidP="002C48F2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User Defined Field</w:t>
            </w:r>
          </w:p>
        </w:tc>
      </w:tr>
      <w:tr w:rsidR="002C48F2" w:rsidTr="002C48F2">
        <w:trPr>
          <w:trHeight w:val="17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8F2" w:rsidRDefault="002C48F2" w:rsidP="002C48F2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14.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8F2" w:rsidRDefault="00761BD1" w:rsidP="002C48F2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UDF02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8F2" w:rsidRDefault="00ED3AC0" w:rsidP="002C48F2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User Defined Field</w:t>
            </w:r>
          </w:p>
        </w:tc>
      </w:tr>
      <w:tr w:rsidR="002C48F2" w:rsidTr="002C48F2">
        <w:trPr>
          <w:trHeight w:val="17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8F2" w:rsidRDefault="002C48F2" w:rsidP="002C48F2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15.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8F2" w:rsidRDefault="002C48F2" w:rsidP="00761BD1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UDF0</w:t>
            </w:r>
            <w:r w:rsidR="00761BD1"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8F2" w:rsidRDefault="00ED3AC0" w:rsidP="002C48F2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User Defined Field</w:t>
            </w:r>
          </w:p>
        </w:tc>
      </w:tr>
      <w:tr w:rsidR="002C48F2" w:rsidTr="002C48F2">
        <w:trPr>
          <w:trHeight w:val="17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8F2" w:rsidRDefault="002C48F2" w:rsidP="002C48F2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16.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8F2" w:rsidRDefault="002C48F2" w:rsidP="00761BD1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UDF0</w:t>
            </w:r>
            <w:r w:rsidR="00761BD1">
              <w:rPr>
                <w:rFonts w:ascii="Times New Roman" w:hAnsi="Times New Roman" w:cs="Times New Roman"/>
                <w:sz w:val="19"/>
                <w:szCs w:val="19"/>
              </w:rPr>
              <w:t>4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8F2" w:rsidRDefault="00ED3AC0" w:rsidP="002C48F2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User Defined Field</w:t>
            </w:r>
          </w:p>
        </w:tc>
      </w:tr>
      <w:tr w:rsidR="002C48F2" w:rsidTr="002C48F2">
        <w:trPr>
          <w:trHeight w:val="17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8F2" w:rsidRDefault="002C48F2" w:rsidP="002C48F2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17.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8F2" w:rsidRDefault="002C48F2" w:rsidP="00761BD1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UDF0</w:t>
            </w:r>
            <w:r w:rsidR="00761BD1">
              <w:rPr>
                <w:rFonts w:ascii="Times New Roman" w:hAnsi="Times New Roman" w:cs="Times New Roman"/>
                <w:sz w:val="19"/>
                <w:szCs w:val="19"/>
              </w:rPr>
              <w:t>5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8F2" w:rsidRDefault="00ED3AC0" w:rsidP="002C48F2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User Defined Field</w:t>
            </w:r>
          </w:p>
        </w:tc>
      </w:tr>
      <w:tr w:rsidR="002C48F2" w:rsidTr="002C48F2">
        <w:trPr>
          <w:trHeight w:val="17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8F2" w:rsidRDefault="002C48F2" w:rsidP="002C48F2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18.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8F2" w:rsidRDefault="002C48F2" w:rsidP="00761BD1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UDF0</w:t>
            </w:r>
            <w:r w:rsidR="00761BD1">
              <w:rPr>
                <w:rFonts w:ascii="Times New Roman" w:hAnsi="Times New Roman" w:cs="Times New Roman"/>
                <w:sz w:val="19"/>
                <w:szCs w:val="19"/>
              </w:rPr>
              <w:t>6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8F2" w:rsidRDefault="002C48F2" w:rsidP="002C48F2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U</w:t>
            </w:r>
            <w:r w:rsidR="00ED3AC0">
              <w:rPr>
                <w:rFonts w:ascii="Times New Roman" w:hAnsi="Times New Roman" w:cs="Times New Roman"/>
                <w:sz w:val="19"/>
                <w:szCs w:val="19"/>
              </w:rPr>
              <w:t>ser Defined Field</w:t>
            </w:r>
          </w:p>
        </w:tc>
      </w:tr>
      <w:tr w:rsidR="002C48F2" w:rsidTr="002C48F2">
        <w:trPr>
          <w:trHeight w:val="17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8F2" w:rsidRDefault="002C48F2" w:rsidP="002C48F2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19.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8F2" w:rsidRDefault="00761BD1" w:rsidP="00761BD1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UDF07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8F2" w:rsidRDefault="00ED3AC0" w:rsidP="002C48F2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User Defined Field</w:t>
            </w:r>
          </w:p>
        </w:tc>
      </w:tr>
      <w:tr w:rsidR="002C48F2" w:rsidTr="002C48F2">
        <w:trPr>
          <w:trHeight w:val="17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8F2" w:rsidRDefault="002C48F2" w:rsidP="002C48F2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20.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8F2" w:rsidRDefault="00761BD1" w:rsidP="00761BD1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UDF08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8F2" w:rsidRDefault="00ED3AC0" w:rsidP="002C48F2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User Defined Field</w:t>
            </w:r>
          </w:p>
        </w:tc>
      </w:tr>
      <w:tr w:rsidR="002C48F2" w:rsidTr="002C48F2">
        <w:trPr>
          <w:trHeight w:val="17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8F2" w:rsidRDefault="002C48F2" w:rsidP="002C48F2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21.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8F2" w:rsidRDefault="00761BD1" w:rsidP="00761BD1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UDF09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8F2" w:rsidRDefault="00ED3AC0" w:rsidP="002C48F2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User Defined Field</w:t>
            </w:r>
          </w:p>
        </w:tc>
      </w:tr>
      <w:tr w:rsidR="002C48F2" w:rsidTr="002C48F2">
        <w:trPr>
          <w:trHeight w:val="17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8F2" w:rsidRDefault="002C48F2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22.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8F2" w:rsidRDefault="00761BD1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UDF10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8F2" w:rsidRDefault="00ED3AC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User Defined Field</w:t>
            </w:r>
          </w:p>
        </w:tc>
      </w:tr>
    </w:tbl>
    <w:p w:rsidR="00150EB0" w:rsidRDefault="00150EB0">
      <w:pPr>
        <w:autoSpaceDE w:val="0"/>
        <w:ind w:left="0"/>
      </w:pPr>
    </w:p>
    <w:p w:rsidR="00150EB0" w:rsidRDefault="00150EB0">
      <w:pPr>
        <w:autoSpaceDE w:val="0"/>
        <w:ind w:left="0"/>
      </w:pPr>
    </w:p>
    <w:p w:rsidR="002C48F2" w:rsidRDefault="002C48F2">
      <w:pPr>
        <w:suppressAutoHyphens w:val="0"/>
        <w:ind w:left="0"/>
        <w:rPr>
          <w:rFonts w:ascii="Times New Roman" w:hAnsi="Times New Roman" w:cs="Times New Roman"/>
          <w:b/>
          <w:bCs/>
          <w:w w:val="98"/>
          <w:sz w:val="23"/>
          <w:szCs w:val="23"/>
        </w:rPr>
      </w:pPr>
    </w:p>
    <w:p w:rsidR="000438C4" w:rsidRDefault="000438C4">
      <w:pPr>
        <w:suppressAutoHyphens w:val="0"/>
        <w:ind w:left="0"/>
        <w:rPr>
          <w:rFonts w:ascii="Times New Roman" w:hAnsi="Times New Roman" w:cs="Times New Roman"/>
          <w:b/>
          <w:bCs/>
          <w:w w:val="98"/>
          <w:sz w:val="23"/>
          <w:szCs w:val="23"/>
        </w:rPr>
      </w:pPr>
    </w:p>
    <w:p w:rsidR="00150EB0" w:rsidRDefault="00E21035">
      <w:pPr>
        <w:autoSpaceDE w:val="0"/>
        <w:ind w:left="0"/>
        <w:rPr>
          <w:rFonts w:ascii="Times New Roman" w:hAnsi="Times New Roman" w:cs="Times New Roman"/>
          <w:b/>
          <w:bCs/>
          <w:sz w:val="23"/>
          <w:szCs w:val="23"/>
        </w:rPr>
      </w:pPr>
      <w:r w:rsidRPr="00E21035">
        <w:rPr>
          <w:noProof/>
          <w:lang w:eastAsia="en-US"/>
        </w:rPr>
        <w:pict>
          <v:rect id="Rectangle 5" o:spid="_x0000_s1035" style="position:absolute;margin-left:.05pt;margin-top:0;width:448.85pt;height:16.25pt;z-index:-251661824;visibility:visible;mso-wrap-style:no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" fillcolor="silver" stroked="f" strokecolor="#3465a4">
            <v:stroke joinstyle="round"/>
          </v:rect>
        </w:pict>
      </w:r>
      <w:r w:rsidR="00E063CB">
        <w:rPr>
          <w:rFonts w:ascii="Times New Roman" w:hAnsi="Times New Roman" w:cs="Times New Roman"/>
          <w:b/>
          <w:bCs/>
          <w:w w:val="98"/>
          <w:sz w:val="23"/>
          <w:szCs w:val="23"/>
        </w:rPr>
        <w:t>2.4</w:t>
      </w:r>
      <w:r w:rsidR="00E063CB">
        <w:rPr>
          <w:rFonts w:ascii="Trebuchet MS" w:hAnsi="Trebuchet MS" w:cs="Trebuchet MS"/>
          <w:w w:val="98"/>
          <w:sz w:val="24"/>
        </w:rPr>
        <w:t xml:space="preserve"> </w:t>
      </w:r>
      <w:r w:rsidR="00E063CB">
        <w:rPr>
          <w:rFonts w:ascii="Times New Roman" w:eastAsia="MS Mincho" w:hAnsi="Times New Roman" w:cs="Times New Roman"/>
          <w:b/>
          <w:bCs/>
          <w:w w:val="98"/>
          <w:lang w:eastAsia="ja-JP" w:bidi="hi-IN"/>
        </w:rPr>
        <w:t>DETAILS OF TRANSACTION RESPONSE FIELDS</w:t>
      </w:r>
    </w:p>
    <w:p w:rsidR="00150EB0" w:rsidRDefault="00150EB0">
      <w:pPr>
        <w:autoSpaceDE w:val="0"/>
        <w:ind w:left="0"/>
        <w:rPr>
          <w:rFonts w:ascii="Times New Roman" w:hAnsi="Times New Roman" w:cs="Times New Roman"/>
          <w:b/>
          <w:bCs/>
          <w:sz w:val="23"/>
          <w:szCs w:val="23"/>
        </w:rPr>
      </w:pPr>
    </w:p>
    <w:p w:rsidR="00150EB0" w:rsidRDefault="00E063CB">
      <w:pPr>
        <w:autoSpaceDE w:val="0"/>
        <w:ind w:left="0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Table 4</w:t>
      </w:r>
    </w:p>
    <w:p w:rsidR="00150EB0" w:rsidRDefault="00150EB0">
      <w:pPr>
        <w:autoSpaceDE w:val="0"/>
        <w:ind w:left="0"/>
        <w:rPr>
          <w:rFonts w:ascii="Times New Roman" w:hAnsi="Times New Roman" w:cs="Times New Roman"/>
          <w:b/>
          <w:bCs/>
          <w:sz w:val="23"/>
          <w:szCs w:val="23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170"/>
        <w:gridCol w:w="1800"/>
        <w:gridCol w:w="1800"/>
        <w:gridCol w:w="1635"/>
        <w:gridCol w:w="1425"/>
        <w:gridCol w:w="1932"/>
      </w:tblGrid>
      <w:tr w:rsidR="00150EB0">
        <w:tc>
          <w:tcPr>
            <w:tcW w:w="11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spacing w:line="183" w:lineRule="exact"/>
              <w:ind w:left="100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Sr. No.</w:t>
            </w:r>
          </w:p>
        </w:tc>
        <w:tc>
          <w:tcPr>
            <w:tcW w:w="18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Field Name</w:t>
            </w:r>
          </w:p>
        </w:tc>
        <w:tc>
          <w:tcPr>
            <w:tcW w:w="18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Required / Optional</w:t>
            </w:r>
          </w:p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 xml:space="preserve"> / Conditional</w:t>
            </w:r>
          </w:p>
        </w:tc>
        <w:tc>
          <w:tcPr>
            <w:tcW w:w="16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100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Data Type</w:t>
            </w:r>
          </w:p>
        </w:tc>
        <w:tc>
          <w:tcPr>
            <w:tcW w:w="14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Length</w:t>
            </w:r>
          </w:p>
        </w:tc>
        <w:tc>
          <w:tcPr>
            <w:tcW w:w="19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80"/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Sample Data</w:t>
            </w:r>
          </w:p>
        </w:tc>
      </w:tr>
      <w:tr w:rsidR="00150EB0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1.</w:t>
            </w: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BankId</w:t>
            </w:r>
            <w:proofErr w:type="spellEnd"/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suppressLineNumbers/>
              <w:autoSpaceDE w:val="0"/>
              <w:snapToGrid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M</w:t>
            </w:r>
          </w:p>
        </w:tc>
        <w:tc>
          <w:tcPr>
            <w:tcW w:w="16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Alphanumeric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</w:t>
            </w: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ISG027</w:t>
            </w:r>
          </w:p>
        </w:tc>
      </w:tr>
      <w:tr w:rsidR="00150EB0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snapToGrid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50EB0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2.</w:t>
            </w: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TxnRefNo</w:t>
            </w:r>
            <w:proofErr w:type="spellEnd"/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M</w:t>
            </w:r>
          </w:p>
        </w:tc>
        <w:tc>
          <w:tcPr>
            <w:tcW w:w="16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Alphanumeric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1-40</w:t>
            </w: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</w:pPr>
            <w:bookmarkStart w:id="3" w:name="__DdeLink__20848_69407453"/>
            <w:r>
              <w:rPr>
                <w:rFonts w:ascii="Times New Roman" w:hAnsi="Times New Roman" w:cs="Times New Roman"/>
                <w:sz w:val="19"/>
                <w:szCs w:val="19"/>
              </w:rPr>
              <w:t>TEST-160816111226</w:t>
            </w:r>
            <w:bookmarkEnd w:id="3"/>
          </w:p>
        </w:tc>
      </w:tr>
      <w:tr w:rsidR="00150EB0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50EB0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3.</w:t>
            </w: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MerchantId</w:t>
            </w:r>
            <w:proofErr w:type="spellEnd"/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M</w:t>
            </w:r>
          </w:p>
        </w:tc>
        <w:tc>
          <w:tcPr>
            <w:tcW w:w="16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Alphanumeric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1-16</w:t>
            </w: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TESTMERCHANT001</w:t>
            </w:r>
          </w:p>
        </w:tc>
      </w:tr>
      <w:tr w:rsidR="00150EB0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50EB0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4.</w:t>
            </w: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Amount</w:t>
            </w: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M</w:t>
            </w:r>
          </w:p>
        </w:tc>
        <w:tc>
          <w:tcPr>
            <w:tcW w:w="16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Numeric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1-12</w:t>
            </w: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2995</w:t>
            </w:r>
          </w:p>
        </w:tc>
      </w:tr>
      <w:tr w:rsidR="00150EB0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50EB0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5.</w:t>
            </w: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TerminalId</w:t>
            </w:r>
            <w:proofErr w:type="spellEnd"/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M</w:t>
            </w:r>
          </w:p>
        </w:tc>
        <w:tc>
          <w:tcPr>
            <w:tcW w:w="16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Alphanumeric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8</w:t>
            </w: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20001562</w:t>
            </w:r>
          </w:p>
        </w:tc>
      </w:tr>
      <w:tr w:rsidR="00150EB0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50EB0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6.</w:t>
            </w: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ResponseCode</w:t>
            </w:r>
            <w:proofErr w:type="spellEnd"/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M</w:t>
            </w:r>
          </w:p>
        </w:tc>
        <w:tc>
          <w:tcPr>
            <w:tcW w:w="16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Numeric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0</w:t>
            </w:r>
            <w:r w:rsidR="00536D7C">
              <w:rPr>
                <w:rFonts w:ascii="Times New Roman" w:hAnsi="Times New Roman" w:cs="Times New Roman"/>
                <w:sz w:val="19"/>
                <w:szCs w:val="19"/>
              </w:rPr>
              <w:t>0</w:t>
            </w:r>
          </w:p>
        </w:tc>
      </w:tr>
      <w:tr w:rsidR="00150EB0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50EB0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7.</w:t>
            </w: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Message</w:t>
            </w: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M</w:t>
            </w:r>
          </w:p>
        </w:tc>
        <w:tc>
          <w:tcPr>
            <w:tcW w:w="16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Alphanumeric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1-255</w:t>
            </w: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SUCCESS</w:t>
            </w:r>
          </w:p>
        </w:tc>
      </w:tr>
      <w:tr w:rsidR="00150EB0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50EB0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8.</w:t>
            </w: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RetRefNo</w:t>
            </w:r>
            <w:proofErr w:type="spellEnd"/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C</w:t>
            </w:r>
          </w:p>
        </w:tc>
        <w:tc>
          <w:tcPr>
            <w:tcW w:w="16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Numeric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12</w:t>
            </w: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</w:pPr>
            <w:bookmarkStart w:id="4" w:name="__DdeLink__20850_69407453"/>
            <w:r>
              <w:rPr>
                <w:rFonts w:ascii="Times New Roman" w:hAnsi="Times New Roman" w:cs="Times New Roman"/>
                <w:sz w:val="19"/>
                <w:szCs w:val="19"/>
              </w:rPr>
              <w:t>622966334257</w:t>
            </w:r>
            <w:bookmarkEnd w:id="4"/>
          </w:p>
        </w:tc>
      </w:tr>
      <w:tr w:rsidR="00150EB0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50EB0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9.</w:t>
            </w: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AuthCode</w:t>
            </w:r>
            <w:proofErr w:type="spellEnd"/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C</w:t>
            </w:r>
          </w:p>
        </w:tc>
        <w:tc>
          <w:tcPr>
            <w:tcW w:w="16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Alphanumeric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</w:t>
            </w: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</w:tr>
      <w:tr w:rsidR="00150EB0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suppressLineNumbers/>
              <w:autoSpaceDE w:val="0"/>
              <w:snapToGrid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50EB0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10.</w:t>
            </w: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FirstName</w:t>
            </w:r>
            <w:proofErr w:type="spellEnd"/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C</w:t>
            </w:r>
          </w:p>
        </w:tc>
        <w:tc>
          <w:tcPr>
            <w:tcW w:w="16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suppressLineNumbers/>
              <w:autoSpaceDE w:val="0"/>
              <w:snapToGrid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1-25</w:t>
            </w: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JOHN</w:t>
            </w:r>
          </w:p>
        </w:tc>
      </w:tr>
      <w:tr w:rsidR="00150EB0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suppressLineNumbers/>
              <w:autoSpaceDE w:val="0"/>
              <w:snapToGrid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50EB0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11.</w:t>
            </w: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LastName</w:t>
            </w:r>
            <w:proofErr w:type="spellEnd"/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C</w:t>
            </w:r>
          </w:p>
        </w:tc>
        <w:tc>
          <w:tcPr>
            <w:tcW w:w="16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suppressLineNumbers/>
              <w:autoSpaceDE w:val="0"/>
              <w:snapToGrid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1-25</w:t>
            </w: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WILLIAMS</w:t>
            </w:r>
          </w:p>
        </w:tc>
      </w:tr>
      <w:tr w:rsidR="00150EB0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suppressLineNumbers/>
              <w:autoSpaceDE w:val="0"/>
              <w:snapToGrid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50EB0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12.</w:t>
            </w: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AddressZip</w:t>
            </w:r>
            <w:proofErr w:type="spellEnd"/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C</w:t>
            </w:r>
          </w:p>
        </w:tc>
        <w:tc>
          <w:tcPr>
            <w:tcW w:w="16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Alphanumeric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suppressLineNumbers/>
              <w:autoSpaceDE w:val="0"/>
              <w:snapToGrid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1-25</w:t>
            </w: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400001</w:t>
            </w:r>
          </w:p>
        </w:tc>
      </w:tr>
    </w:tbl>
    <w:p w:rsidR="00150EB0" w:rsidRDefault="00150EB0">
      <w:pPr>
        <w:autoSpaceDE w:val="0"/>
        <w:ind w:left="0"/>
      </w:pPr>
    </w:p>
    <w:p w:rsidR="00150EB0" w:rsidRDefault="00150EB0">
      <w:pPr>
        <w:autoSpaceDE w:val="0"/>
        <w:ind w:left="0"/>
      </w:pPr>
    </w:p>
    <w:p w:rsidR="00150EB0" w:rsidRDefault="00150EB0">
      <w:pPr>
        <w:autoSpaceDE w:val="0"/>
        <w:ind w:left="0"/>
      </w:pPr>
    </w:p>
    <w:p w:rsidR="0011254A" w:rsidRDefault="0011254A">
      <w:pPr>
        <w:suppressAutoHyphens w:val="0"/>
        <w:ind w:left="0"/>
        <w:rPr>
          <w:rFonts w:ascii="Times New Roman" w:hAnsi="Times New Roman" w:cs="Times New Roman"/>
          <w:b/>
          <w:bCs/>
          <w:w w:val="98"/>
          <w:sz w:val="23"/>
          <w:szCs w:val="23"/>
        </w:rPr>
      </w:pPr>
      <w:r>
        <w:rPr>
          <w:rFonts w:ascii="Times New Roman" w:hAnsi="Times New Roman" w:cs="Times New Roman"/>
          <w:b/>
          <w:bCs/>
          <w:w w:val="98"/>
          <w:sz w:val="23"/>
          <w:szCs w:val="23"/>
        </w:rPr>
        <w:br w:type="page"/>
      </w:r>
    </w:p>
    <w:p w:rsidR="00150EB0" w:rsidRDefault="00E063CB">
      <w:pPr>
        <w:autoSpaceDE w:val="0"/>
        <w:ind w:left="0"/>
      </w:pPr>
      <w:r>
        <w:rPr>
          <w:rFonts w:ascii="Times New Roman" w:hAnsi="Times New Roman" w:cs="Times New Roman"/>
          <w:b/>
          <w:bCs/>
          <w:w w:val="98"/>
          <w:sz w:val="23"/>
          <w:szCs w:val="23"/>
        </w:rPr>
        <w:lastRenderedPageBreak/>
        <w:t>2.5</w:t>
      </w:r>
      <w:r>
        <w:rPr>
          <w:rFonts w:ascii="Trebuchet MS" w:hAnsi="Trebuchet MS" w:cs="Trebuchet MS"/>
          <w:w w:val="98"/>
          <w:sz w:val="24"/>
        </w:rPr>
        <w:t xml:space="preserve"> </w:t>
      </w:r>
      <w:r>
        <w:rPr>
          <w:rFonts w:ascii="Times New Roman" w:eastAsia="MS Mincho" w:hAnsi="Times New Roman" w:cs="Times New Roman"/>
          <w:b/>
          <w:bCs/>
          <w:w w:val="98"/>
          <w:lang w:eastAsia="ja-JP" w:bidi="hi-IN"/>
        </w:rPr>
        <w:t>DATA TRANSMISSION PROTOCOL</w:t>
      </w:r>
    </w:p>
    <w:p w:rsidR="00150EB0" w:rsidRDefault="00E21035">
      <w:pPr>
        <w:autoSpaceDE w:val="0"/>
        <w:ind w:left="0"/>
        <w:rPr>
          <w:rFonts w:ascii="Times New Roman" w:hAnsi="Times New Roman" w:cs="Times New Roman"/>
        </w:rPr>
      </w:pPr>
      <w:r w:rsidRPr="00E21035">
        <w:rPr>
          <w:noProof/>
          <w:lang w:eastAsia="en-US"/>
        </w:rPr>
        <w:pict>
          <v:rect id="Rectangle 8" o:spid="_x0000_s1034" style="position:absolute;margin-left:-.45pt;margin-top:-13.75pt;width:464.35pt;height:16.25pt;z-index:-251658752;visibility:visible;mso-wrap-style:no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" fillcolor="silver" stroked="f" strokecolor="#3465a4">
            <v:stroke joinstyle="round"/>
          </v:rect>
        </w:pict>
      </w:r>
    </w:p>
    <w:p w:rsidR="00150EB0" w:rsidRPr="00ED3AC0" w:rsidRDefault="00E063CB">
      <w:pPr>
        <w:numPr>
          <w:ilvl w:val="0"/>
          <w:numId w:val="7"/>
        </w:numPr>
        <w:autoSpaceDE w:val="0"/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</w:pPr>
      <w:r w:rsidRPr="00ED3AC0"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Data is sent via a form POST to https://URL/</w:t>
      </w:r>
    </w:p>
    <w:p w:rsidR="00150EB0" w:rsidRPr="00ED3AC0" w:rsidRDefault="00E063CB">
      <w:pPr>
        <w:numPr>
          <w:ilvl w:val="0"/>
          <w:numId w:val="7"/>
        </w:numPr>
        <w:autoSpaceDE w:val="0"/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</w:pPr>
      <w:r w:rsidRPr="00ED3AC0"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Does not support GET data transfer. The request will be rejected</w:t>
      </w:r>
    </w:p>
    <w:p w:rsidR="00150EB0" w:rsidRDefault="00150EB0">
      <w:pPr>
        <w:autoSpaceDE w:val="0"/>
        <w:ind w:left="0"/>
      </w:pPr>
    </w:p>
    <w:p w:rsidR="00150EB0" w:rsidRDefault="00E063CB">
      <w:pPr>
        <w:autoSpaceDE w:val="0"/>
        <w:ind w:left="0"/>
      </w:pPr>
      <w:r>
        <w:rPr>
          <w:rFonts w:ascii="Times New Roman" w:hAnsi="Times New Roman" w:cs="Times New Roman"/>
          <w:b/>
          <w:bCs/>
          <w:w w:val="98"/>
          <w:sz w:val="23"/>
          <w:szCs w:val="23"/>
        </w:rPr>
        <w:t>2.6</w:t>
      </w:r>
      <w:r>
        <w:rPr>
          <w:rFonts w:ascii="Trebuchet MS" w:hAnsi="Trebuchet MS" w:cs="Trebuchet MS"/>
          <w:w w:val="98"/>
          <w:sz w:val="24"/>
        </w:rPr>
        <w:t xml:space="preserve"> </w:t>
      </w:r>
      <w:r>
        <w:rPr>
          <w:rFonts w:ascii="Times New Roman" w:eastAsia="MS Mincho" w:hAnsi="Times New Roman" w:cs="Times New Roman"/>
          <w:b/>
          <w:bCs/>
          <w:w w:val="98"/>
          <w:lang w:eastAsia="ja-JP" w:bidi="hi-IN"/>
        </w:rPr>
        <w:t>CREATING</w:t>
      </w:r>
      <w:r>
        <w:rPr>
          <w:rFonts w:ascii="Times New Roman" w:eastAsia="Arial" w:hAnsi="Times New Roman" w:cs="Times New Roman"/>
          <w:b/>
          <w:bCs/>
          <w:w w:val="98"/>
          <w:lang w:eastAsia="ja-JP" w:bidi="hi-IN"/>
        </w:rPr>
        <w:t xml:space="preserve"> AN </w:t>
      </w:r>
      <w:r>
        <w:rPr>
          <w:rFonts w:ascii="Times New Roman" w:eastAsia="MS Mincho" w:hAnsi="Times New Roman" w:cs="Times New Roman"/>
          <w:b/>
          <w:bCs/>
          <w:w w:val="98"/>
          <w:lang w:eastAsia="ja-JP" w:bidi="hi-IN"/>
        </w:rPr>
        <w:t>SHA-256</w:t>
      </w:r>
      <w:r>
        <w:rPr>
          <w:rFonts w:ascii="Times New Roman" w:eastAsia="Arial" w:hAnsi="Times New Roman" w:cs="Times New Roman"/>
          <w:b/>
          <w:bCs/>
          <w:w w:val="98"/>
          <w:lang w:eastAsia="ja-JP" w:bidi="hi-IN"/>
        </w:rPr>
        <w:t xml:space="preserve"> SIGNATURE FOR TRANSACTIONS</w:t>
      </w:r>
    </w:p>
    <w:p w:rsidR="00150EB0" w:rsidRDefault="00E21035">
      <w:pPr>
        <w:autoSpaceDE w:val="0"/>
        <w:ind w:left="0"/>
      </w:pPr>
      <w:r>
        <w:rPr>
          <w:noProof/>
          <w:lang w:eastAsia="en-US"/>
        </w:rPr>
        <w:pict>
          <v:rect id="Rectangle 7" o:spid="_x0000_s1033" style="position:absolute;margin-left:-.45pt;margin-top:-13.75pt;width:464.35pt;height:16.25pt;z-index:-251659776;visibility:visible;mso-wrap-style:no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" fillcolor="silver" stroked="f" strokecolor="#3465a4">
            <v:stroke joinstyle="round"/>
          </v:rect>
        </w:pict>
      </w:r>
    </w:p>
    <w:p w:rsidR="00150EB0" w:rsidRDefault="00150EB0">
      <w:pPr>
        <w:widowControl w:val="0"/>
        <w:tabs>
          <w:tab w:val="left" w:pos="742"/>
        </w:tabs>
        <w:overflowPunct w:val="0"/>
        <w:autoSpaceDE w:val="0"/>
        <w:ind w:left="0"/>
        <w:jc w:val="both"/>
        <w:rPr>
          <w:rFonts w:ascii="Times New Roman" w:eastAsia="MS Mincho" w:hAnsi="Times New Roman" w:cs="Times New Roman"/>
          <w:spacing w:val="0"/>
          <w:sz w:val="22"/>
          <w:szCs w:val="22"/>
          <w:lang w:eastAsia="ja-JP" w:bidi="hi-IN"/>
        </w:rPr>
      </w:pPr>
    </w:p>
    <w:p w:rsidR="00150EB0" w:rsidRDefault="00E063CB">
      <w:pPr>
        <w:autoSpaceDE w:val="0"/>
        <w:ind w:left="0"/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</w:pPr>
      <w:r>
        <w:rPr>
          <w:rFonts w:ascii="Times New Roman" w:eastAsia="MS Mincho" w:hAnsi="Times New Roman" w:cs="Times New Roman"/>
          <w:spacing w:val="0"/>
          <w:sz w:val="22"/>
          <w:szCs w:val="22"/>
          <w:lang w:eastAsia="ja-JP" w:bidi="hi-IN"/>
        </w:rPr>
        <w:t>The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merchant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code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creates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eastAsia="MS Mincho" w:hAnsi="Times New Roman" w:cs="Times New Roman"/>
          <w:spacing w:val="0"/>
          <w:sz w:val="22"/>
          <w:szCs w:val="22"/>
          <w:lang w:eastAsia="ja-JP" w:bidi="hi-IN"/>
        </w:rPr>
        <w:t>SHA-256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Secure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Hash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value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on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Transaction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Request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data.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Payment Gateway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creates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another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eastAsia="MS Mincho" w:hAnsi="Times New Roman" w:cs="Times New Roman"/>
          <w:spacing w:val="0"/>
          <w:sz w:val="22"/>
          <w:szCs w:val="22"/>
          <w:lang w:eastAsia="ja-JP" w:bidi="hi-IN"/>
        </w:rPr>
        <w:t>SHA-256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Secure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Hash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value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and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sends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it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back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to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merchant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in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Transaction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Response.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</w:p>
    <w:p w:rsidR="00150EB0" w:rsidRDefault="00150EB0">
      <w:pPr>
        <w:autoSpaceDE w:val="0"/>
        <w:ind w:left="0"/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</w:pPr>
    </w:p>
    <w:p w:rsidR="00150EB0" w:rsidRDefault="00E063CB">
      <w:pPr>
        <w:autoSpaceDE w:val="0"/>
        <w:ind w:left="0"/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</w:pP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Secure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Hash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is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a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Hex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encoded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eastAsia="MS Mincho" w:hAnsi="Times New Roman" w:cs="Times New Roman"/>
          <w:spacing w:val="0"/>
          <w:sz w:val="22"/>
          <w:szCs w:val="22"/>
          <w:lang w:eastAsia="ja-JP" w:bidi="hi-IN"/>
        </w:rPr>
        <w:t>SHA-256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output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of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a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concatenation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of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all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data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parameters.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order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that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data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parameters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are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hashed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in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is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e</w:t>
      </w:r>
      <w:r>
        <w:rPr>
          <w:rFonts w:ascii="Times New Roman" w:eastAsia="MS Mincho" w:hAnsi="Times New Roman" w:cs="Times New Roman"/>
          <w:spacing w:val="0"/>
          <w:sz w:val="22"/>
          <w:szCs w:val="22"/>
          <w:lang w:eastAsia="ja-JP" w:bidi="hi-IN"/>
        </w:rPr>
        <w:t>xtremely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important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as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different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eastAsia="MS Mincho" w:hAnsi="Times New Roman" w:cs="Times New Roman"/>
          <w:spacing w:val="0"/>
          <w:sz w:val="22"/>
          <w:szCs w:val="22"/>
          <w:lang w:eastAsia="ja-JP" w:bidi="hi-IN"/>
        </w:rPr>
        <w:t>transactions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contain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different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data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fields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so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rather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than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giving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explicit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order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for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each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parameter,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order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that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parameters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are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hashed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in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should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follow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following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rules:</w:t>
      </w:r>
    </w:p>
    <w:p w:rsidR="00150EB0" w:rsidRDefault="00150EB0">
      <w:pPr>
        <w:autoSpaceDE w:val="0"/>
        <w:ind w:left="0"/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</w:pPr>
    </w:p>
    <w:p w:rsidR="00150EB0" w:rsidRDefault="00E063CB">
      <w:pPr>
        <w:numPr>
          <w:ilvl w:val="0"/>
          <w:numId w:val="3"/>
        </w:numPr>
        <w:autoSpaceDE w:val="0"/>
        <w:rPr>
          <w:rFonts w:ascii="Calibri" w:hAnsi="Calibri" w:cs="Calibri"/>
          <w:spacing w:val="0"/>
          <w:sz w:val="23"/>
          <w:szCs w:val="23"/>
          <w:lang w:eastAsia="ja-JP" w:bidi="hi-IN"/>
        </w:rPr>
      </w:pP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Secure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Hash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Secret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is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always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first.</w:t>
      </w:r>
    </w:p>
    <w:p w:rsidR="00150EB0" w:rsidRDefault="00150EB0">
      <w:pPr>
        <w:autoSpaceDE w:val="0"/>
        <w:ind w:left="0"/>
        <w:rPr>
          <w:rFonts w:ascii="Calibri" w:hAnsi="Calibri" w:cs="Calibri"/>
          <w:spacing w:val="0"/>
          <w:sz w:val="23"/>
          <w:szCs w:val="23"/>
          <w:lang w:eastAsia="ja-JP" w:bidi="hi-IN"/>
        </w:rPr>
      </w:pPr>
    </w:p>
    <w:p w:rsidR="00150EB0" w:rsidRDefault="00E063CB">
      <w:pPr>
        <w:numPr>
          <w:ilvl w:val="0"/>
          <w:numId w:val="3"/>
        </w:numPr>
        <w:autoSpaceDE w:val="0"/>
        <w:rPr>
          <w:rFonts w:ascii="Times New Roman" w:eastAsia="MS Mincho" w:hAnsi="Times New Roman" w:cs="Times New Roman"/>
          <w:spacing w:val="0"/>
          <w:sz w:val="22"/>
          <w:szCs w:val="22"/>
          <w:lang w:eastAsia="ja-JP" w:bidi="hi-IN"/>
        </w:rPr>
      </w:pP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Then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all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parameters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are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concatenated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to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secret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in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alphabetical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order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of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parameter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name.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More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specifically,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data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sort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should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be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in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ascending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order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of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ASCII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value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of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each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parameter's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name,</w:t>
      </w:r>
      <w:r>
        <w:rPr>
          <w:rFonts w:ascii="Calibri" w:eastAsia="TTE1BA0660t00" w:hAnsi="Calibri" w:cs="Calibri"/>
          <w:spacing w:val="0"/>
          <w:sz w:val="23"/>
          <w:szCs w:val="23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for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example,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'</w:t>
      </w:r>
      <w:r>
        <w:rPr>
          <w:rFonts w:ascii="Times New Roman" w:eastAsia="MS Mincho" w:hAnsi="Times New Roman" w:cs="Times New Roman"/>
          <w:spacing w:val="0"/>
          <w:sz w:val="22"/>
          <w:szCs w:val="22"/>
          <w:lang w:eastAsia="ja-JP" w:bidi="hi-IN"/>
        </w:rPr>
        <w:t>Card'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comes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before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'</w:t>
      </w:r>
      <w:r>
        <w:rPr>
          <w:rFonts w:ascii="Times New Roman" w:eastAsia="MS Mincho" w:hAnsi="Times New Roman" w:cs="Times New Roman"/>
          <w:spacing w:val="0"/>
          <w:sz w:val="22"/>
          <w:szCs w:val="22"/>
          <w:lang w:eastAsia="ja-JP" w:bidi="hi-IN"/>
        </w:rPr>
        <w:t>card'.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Where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one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string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is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an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exact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substring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of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another,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smaller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string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should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be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ordered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before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longer,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for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example,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'</w:t>
      </w:r>
      <w:r>
        <w:rPr>
          <w:rFonts w:ascii="Times New Roman" w:eastAsia="MS Mincho" w:hAnsi="Times New Roman" w:cs="Times New Roman"/>
          <w:spacing w:val="0"/>
          <w:sz w:val="22"/>
          <w:szCs w:val="22"/>
          <w:lang w:eastAsia="ja-JP" w:bidi="hi-IN"/>
        </w:rPr>
        <w:t>Card'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should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come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before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'</w:t>
      </w:r>
      <w:proofErr w:type="spellStart"/>
      <w:r>
        <w:rPr>
          <w:rFonts w:ascii="Times New Roman" w:eastAsia="MS Mincho" w:hAnsi="Times New Roman" w:cs="Times New Roman"/>
          <w:spacing w:val="0"/>
          <w:sz w:val="22"/>
          <w:szCs w:val="22"/>
          <w:lang w:eastAsia="ja-JP" w:bidi="hi-IN"/>
        </w:rPr>
        <w:t>CardNum</w:t>
      </w:r>
      <w:proofErr w:type="spellEnd"/>
      <w:r>
        <w:rPr>
          <w:rFonts w:ascii="Times New Roman" w:eastAsia="MS Mincho" w:hAnsi="Times New Roman" w:cs="Times New Roman"/>
          <w:spacing w:val="0"/>
          <w:sz w:val="22"/>
          <w:szCs w:val="22"/>
          <w:lang w:eastAsia="ja-JP" w:bidi="hi-IN"/>
        </w:rPr>
        <w:t>'.</w:t>
      </w:r>
    </w:p>
    <w:p w:rsidR="00150EB0" w:rsidRDefault="00150EB0">
      <w:pPr>
        <w:autoSpaceDE w:val="0"/>
        <w:ind w:left="0"/>
        <w:rPr>
          <w:rFonts w:ascii="Times New Roman" w:eastAsia="MS Mincho" w:hAnsi="Times New Roman" w:cs="Times New Roman"/>
          <w:spacing w:val="0"/>
          <w:sz w:val="22"/>
          <w:szCs w:val="22"/>
          <w:lang w:eastAsia="ja-JP" w:bidi="hi-IN"/>
        </w:rPr>
      </w:pPr>
    </w:p>
    <w:p w:rsidR="00150EB0" w:rsidRDefault="00E063CB">
      <w:pPr>
        <w:numPr>
          <w:ilvl w:val="0"/>
          <w:numId w:val="3"/>
        </w:numPr>
        <w:autoSpaceDE w:val="0"/>
        <w:rPr>
          <w:rFonts w:ascii="Times New Roman" w:eastAsia="MS Mincho" w:hAnsi="Times New Roman" w:cs="Times New Roman"/>
          <w:color w:val="000000"/>
          <w:spacing w:val="0"/>
          <w:sz w:val="22"/>
          <w:szCs w:val="22"/>
          <w:lang w:eastAsia="ja-JP" w:bidi="hi-IN"/>
        </w:rPr>
      </w:pPr>
      <w:r>
        <w:rPr>
          <w:rFonts w:ascii="Times New Roman" w:eastAsia="MS Mincho" w:hAnsi="Times New Roman" w:cs="Times New Roman"/>
          <w:spacing w:val="0"/>
          <w:sz w:val="22"/>
          <w:szCs w:val="22"/>
          <w:lang w:eastAsia="ja-JP" w:bidi="hi-IN"/>
        </w:rPr>
        <w:t>Fields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must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not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have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any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separators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between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them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and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must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not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include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any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null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terminating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characters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or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like.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For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example,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if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secret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is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DEC2BEE8967AF2911BE26727A3C6D69B</w:t>
      </w:r>
      <w:r>
        <w:rPr>
          <w:rFonts w:ascii="Times New Roman" w:eastAsia="MS Mincho" w:hAnsi="Times New Roman" w:cs="Times New Roman"/>
          <w:spacing w:val="0"/>
          <w:sz w:val="22"/>
          <w:szCs w:val="22"/>
          <w:lang w:eastAsia="ja-JP" w:bidi="hi-IN"/>
        </w:rPr>
        <w:t>,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and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Transaction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Request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includes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only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following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parameters:</w:t>
      </w:r>
    </w:p>
    <w:p w:rsidR="00150EB0" w:rsidRDefault="00E063CB">
      <w:pPr>
        <w:autoSpaceDE w:val="0"/>
        <w:ind w:left="0"/>
        <w:rPr>
          <w:rFonts w:ascii="Times New Roman" w:eastAsia="MS Mincho" w:hAnsi="Times New Roman" w:cs="Times New Roman"/>
          <w:b/>
          <w:bCs/>
          <w:spacing w:val="0"/>
          <w:sz w:val="22"/>
          <w:szCs w:val="22"/>
          <w:lang w:eastAsia="ja-JP" w:bidi="hi-IN"/>
        </w:rPr>
      </w:pPr>
      <w:r>
        <w:rPr>
          <w:rFonts w:ascii="Times New Roman" w:eastAsia="MS Mincho" w:hAnsi="Times New Roman" w:cs="Times New Roman"/>
          <w:color w:val="000000"/>
          <w:spacing w:val="0"/>
          <w:sz w:val="22"/>
          <w:szCs w:val="22"/>
          <w:lang w:eastAsia="ja-JP" w:bidi="hi-IN"/>
        </w:rPr>
        <w:tab/>
      </w:r>
    </w:p>
    <w:tbl>
      <w:tblPr>
        <w:tblW w:w="0" w:type="auto"/>
        <w:tblInd w:w="61" w:type="dxa"/>
        <w:tblLayout w:type="fixed"/>
        <w:tblLook w:val="0000"/>
      </w:tblPr>
      <w:tblGrid>
        <w:gridCol w:w="4200"/>
        <w:gridCol w:w="3970"/>
      </w:tblGrid>
      <w:tr w:rsidR="00150EB0">
        <w:trPr>
          <w:trHeight w:val="203"/>
        </w:trPr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0EB0" w:rsidRDefault="00E063CB">
            <w:pPr>
              <w:autoSpaceDE w:val="0"/>
              <w:snapToGrid w:val="0"/>
              <w:ind w:left="0"/>
              <w:rPr>
                <w:rFonts w:ascii="Times New Roman" w:hAnsi="Times New Roman" w:cs="Times New Roman"/>
                <w:b/>
                <w:bCs/>
                <w:spacing w:val="0"/>
                <w:sz w:val="22"/>
                <w:szCs w:val="22"/>
                <w:lang w:eastAsia="ja-JP" w:bidi="hi-IN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pacing w:val="0"/>
                <w:sz w:val="22"/>
                <w:szCs w:val="22"/>
                <w:lang w:eastAsia="ja-JP" w:bidi="hi-IN"/>
              </w:rPr>
              <w:t>Field</w:t>
            </w:r>
            <w:r>
              <w:rPr>
                <w:rFonts w:ascii="Times New Roman" w:eastAsia="TTE1BA0660t00" w:hAnsi="Times New Roman" w:cs="Times New Roman"/>
                <w:b/>
                <w:bCs/>
                <w:spacing w:val="0"/>
                <w:sz w:val="22"/>
                <w:szCs w:val="22"/>
                <w:lang w:eastAsia="ja-JP" w:bidi="hi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0"/>
                <w:sz w:val="22"/>
                <w:szCs w:val="22"/>
                <w:lang w:eastAsia="ja-JP" w:bidi="hi-IN"/>
              </w:rPr>
              <w:t>Name</w:t>
            </w:r>
            <w:r>
              <w:rPr>
                <w:rFonts w:ascii="Times New Roman" w:eastAsia="TTE1BA0660t00" w:hAnsi="Times New Roman" w:cs="Times New Roman"/>
                <w:b/>
                <w:bCs/>
                <w:spacing w:val="0"/>
                <w:sz w:val="22"/>
                <w:szCs w:val="22"/>
                <w:lang w:eastAsia="ja-JP" w:bidi="hi-IN"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0EB0" w:rsidRDefault="00E063CB">
            <w:pPr>
              <w:autoSpaceDE w:val="0"/>
              <w:snapToGrid w:val="0"/>
              <w:ind w:left="0"/>
            </w:pPr>
            <w:r>
              <w:rPr>
                <w:rFonts w:ascii="Times New Roman" w:hAnsi="Times New Roman" w:cs="Times New Roman"/>
                <w:b/>
                <w:bCs/>
                <w:spacing w:val="0"/>
                <w:sz w:val="22"/>
                <w:szCs w:val="22"/>
                <w:lang w:eastAsia="ja-JP" w:bidi="hi-IN"/>
              </w:rPr>
              <w:t>Example</w:t>
            </w:r>
            <w:r>
              <w:rPr>
                <w:rFonts w:ascii="Times New Roman" w:eastAsia="TTE1BA0660t00" w:hAnsi="Times New Roman" w:cs="Times New Roman"/>
                <w:b/>
                <w:bCs/>
                <w:spacing w:val="0"/>
                <w:sz w:val="22"/>
                <w:szCs w:val="22"/>
                <w:lang w:eastAsia="ja-JP" w:bidi="hi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0"/>
                <w:sz w:val="22"/>
                <w:szCs w:val="22"/>
                <w:lang w:eastAsia="ja-JP" w:bidi="hi-IN"/>
              </w:rPr>
              <w:t>Value</w:t>
            </w:r>
            <w:r>
              <w:rPr>
                <w:rFonts w:ascii="Times New Roman" w:eastAsia="TTE1BA0660t00" w:hAnsi="Times New Roman" w:cs="Times New Roman"/>
                <w:b/>
                <w:bCs/>
                <w:spacing w:val="0"/>
                <w:sz w:val="22"/>
                <w:szCs w:val="22"/>
                <w:lang w:eastAsia="ja-JP" w:bidi="hi-IN"/>
              </w:rPr>
              <w:t xml:space="preserve"> </w:t>
            </w:r>
          </w:p>
        </w:tc>
      </w:tr>
      <w:tr w:rsidR="00150EB0">
        <w:trPr>
          <w:trHeight w:val="328"/>
        </w:trPr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0EB0" w:rsidRDefault="00E063CB">
            <w:pPr>
              <w:pStyle w:val="TableContents"/>
              <w:autoSpaceDE w:val="0"/>
              <w:snapToGrid w:val="0"/>
              <w:rPr>
                <w:rFonts w:ascii="Times New Roman" w:eastAsia="TTE1BA0660t00" w:hAnsi="Times New Roman" w:cs="Times New Roman"/>
                <w:sz w:val="19"/>
                <w:szCs w:val="19"/>
                <w:lang w:eastAsia="ja-JP" w:bidi="hi-IN"/>
              </w:rPr>
            </w:pPr>
            <w:proofErr w:type="spellStart"/>
            <w:r>
              <w:rPr>
                <w:rFonts w:ascii="Times New Roman" w:eastAsia="TTE1BA0660t00" w:hAnsi="Times New Roman" w:cs="Times New Roman"/>
                <w:sz w:val="19"/>
                <w:szCs w:val="19"/>
                <w:lang w:eastAsia="ja-JP" w:bidi="hi-IN"/>
              </w:rPr>
              <w:t>MerchantId</w:t>
            </w:r>
            <w:proofErr w:type="spellEnd"/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0EB0" w:rsidRDefault="00E063CB">
            <w:pPr>
              <w:pStyle w:val="TableContents"/>
              <w:autoSpaceDE w:val="0"/>
              <w:snapToGrid w:val="0"/>
            </w:pPr>
            <w:r>
              <w:rPr>
                <w:rFonts w:ascii="Times New Roman" w:eastAsia="TTE1BA0660t00" w:hAnsi="Times New Roman" w:cs="Times New Roman"/>
                <w:sz w:val="19"/>
                <w:szCs w:val="19"/>
                <w:lang w:eastAsia="ja-JP" w:bidi="hi-IN"/>
              </w:rPr>
              <w:t>TESTMERCHANT001</w:t>
            </w:r>
          </w:p>
        </w:tc>
      </w:tr>
      <w:tr w:rsidR="00150EB0">
        <w:trPr>
          <w:trHeight w:val="330"/>
        </w:trPr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0EB0" w:rsidRDefault="00E063CB">
            <w:pPr>
              <w:pStyle w:val="TableContents"/>
              <w:autoSpaceDE w:val="0"/>
              <w:snapToGrid w:val="0"/>
              <w:rPr>
                <w:rFonts w:ascii="Times New Roman" w:eastAsia="TTE1BA0660t00" w:hAnsi="Times New Roman" w:cs="Times New Roman"/>
                <w:sz w:val="19"/>
                <w:szCs w:val="19"/>
                <w:lang w:eastAsia="ja-JP" w:bidi="hi-IN"/>
              </w:rPr>
            </w:pPr>
            <w:proofErr w:type="spellStart"/>
            <w:r>
              <w:rPr>
                <w:rFonts w:ascii="Times New Roman" w:eastAsia="TTE1BA0660t00" w:hAnsi="Times New Roman" w:cs="Times New Roman"/>
                <w:sz w:val="19"/>
                <w:szCs w:val="19"/>
                <w:lang w:eastAsia="ja-JP" w:bidi="hi-IN"/>
              </w:rPr>
              <w:t>TxnRefNo</w:t>
            </w:r>
            <w:proofErr w:type="spellEnd"/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0EB0" w:rsidRDefault="00E063CB">
            <w:pPr>
              <w:pStyle w:val="TableContents"/>
              <w:autoSpaceDE w:val="0"/>
              <w:snapToGrid w:val="0"/>
            </w:pPr>
            <w:r>
              <w:rPr>
                <w:rFonts w:ascii="Times New Roman" w:eastAsia="TTE1BA0660t00" w:hAnsi="Times New Roman" w:cs="Times New Roman"/>
                <w:sz w:val="19"/>
                <w:szCs w:val="19"/>
                <w:lang w:eastAsia="ja-JP" w:bidi="hi-IN"/>
              </w:rPr>
              <w:t>TEST-160816111226</w:t>
            </w:r>
          </w:p>
        </w:tc>
      </w:tr>
      <w:tr w:rsidR="00150EB0">
        <w:trPr>
          <w:trHeight w:val="248"/>
        </w:trPr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50EB0" w:rsidRDefault="00E063CB">
            <w:pPr>
              <w:pStyle w:val="TableContents"/>
              <w:autoSpaceDE w:val="0"/>
              <w:snapToGrid w:val="0"/>
              <w:rPr>
                <w:rFonts w:ascii="Times New Roman" w:eastAsia="TTE1BA0660t00" w:hAnsi="Times New Roman" w:cs="Times New Roman"/>
                <w:sz w:val="19"/>
                <w:szCs w:val="19"/>
                <w:lang w:eastAsia="ja-JP" w:bidi="hi-IN"/>
              </w:rPr>
            </w:pPr>
            <w:r>
              <w:rPr>
                <w:rFonts w:ascii="Times New Roman" w:eastAsia="TTE1BA0660t00" w:hAnsi="Times New Roman" w:cs="Times New Roman"/>
                <w:sz w:val="19"/>
                <w:szCs w:val="19"/>
                <w:lang w:eastAsia="ja-JP" w:bidi="hi-IN"/>
              </w:rPr>
              <w:t>Amount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50EB0" w:rsidRDefault="00E063CB">
            <w:pPr>
              <w:pStyle w:val="TableContents"/>
              <w:autoSpaceDE w:val="0"/>
              <w:snapToGrid w:val="0"/>
            </w:pPr>
            <w:r>
              <w:rPr>
                <w:rFonts w:ascii="Times New Roman" w:eastAsia="TTE1BA0660t00" w:hAnsi="Times New Roman" w:cs="Times New Roman"/>
                <w:sz w:val="19"/>
                <w:szCs w:val="19"/>
                <w:lang w:eastAsia="ja-JP" w:bidi="hi-IN"/>
              </w:rPr>
              <w:t>2995</w:t>
            </w:r>
          </w:p>
        </w:tc>
      </w:tr>
    </w:tbl>
    <w:p w:rsidR="00150EB0" w:rsidRDefault="00150EB0">
      <w:pPr>
        <w:autoSpaceDE w:val="0"/>
        <w:ind w:left="0"/>
        <w:rPr>
          <w:rFonts w:ascii="Times New Roman" w:eastAsia="MS Mincho" w:hAnsi="Times New Roman" w:cs="Times New Roman"/>
          <w:spacing w:val="0"/>
          <w:sz w:val="22"/>
          <w:szCs w:val="22"/>
          <w:lang w:eastAsia="ja-JP" w:bidi="hi-IN"/>
        </w:rPr>
      </w:pPr>
    </w:p>
    <w:p w:rsidR="00150EB0" w:rsidRDefault="00E063CB">
      <w:pPr>
        <w:autoSpaceDE w:val="0"/>
        <w:ind w:left="0"/>
        <w:rPr>
          <w:rFonts w:ascii="Times New Roman" w:eastAsia="MS Mincho" w:hAnsi="Times New Roman" w:cs="Times New Roman"/>
          <w:spacing w:val="0"/>
          <w:sz w:val="22"/>
          <w:szCs w:val="22"/>
          <w:lang w:eastAsia="ja-JP" w:bidi="hi-IN"/>
        </w:rPr>
      </w:pPr>
      <w:r>
        <w:rPr>
          <w:rFonts w:ascii="Times New Roman" w:eastAsia="MS Mincho" w:hAnsi="Times New Roman" w:cs="Times New Roman"/>
          <w:spacing w:val="0"/>
          <w:sz w:val="22"/>
          <w:szCs w:val="22"/>
          <w:lang w:eastAsia="ja-JP" w:bidi="hi-IN"/>
        </w:rPr>
        <w:t>In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ascending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alphabetical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order,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input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to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eastAsia="MS Mincho" w:hAnsi="Times New Roman" w:cs="Times New Roman"/>
          <w:spacing w:val="0"/>
          <w:sz w:val="22"/>
          <w:szCs w:val="22"/>
          <w:lang w:eastAsia="ja-JP" w:bidi="hi-IN"/>
        </w:rPr>
        <w:t>SHA-256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Secure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Hash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creation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routine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would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be:</w:t>
      </w:r>
    </w:p>
    <w:p w:rsidR="00150EB0" w:rsidRDefault="00150EB0">
      <w:pPr>
        <w:autoSpaceDE w:val="0"/>
        <w:ind w:left="0"/>
        <w:rPr>
          <w:rFonts w:ascii="Times New Roman" w:eastAsia="MS Mincho" w:hAnsi="Times New Roman" w:cs="Times New Roman"/>
          <w:spacing w:val="0"/>
          <w:sz w:val="22"/>
          <w:szCs w:val="22"/>
          <w:lang w:eastAsia="ja-JP" w:bidi="hi-IN"/>
        </w:rPr>
      </w:pPr>
    </w:p>
    <w:p w:rsidR="00150EB0" w:rsidRDefault="00E063CB">
      <w:pPr>
        <w:autoSpaceDE w:val="0"/>
        <w:ind w:left="0"/>
        <w:rPr>
          <w:rFonts w:ascii="Times New Roman" w:eastAsia="MS Mincho" w:hAnsi="Times New Roman" w:cs="Times New Roman"/>
          <w:spacing w:val="0"/>
          <w:sz w:val="22"/>
          <w:szCs w:val="22"/>
          <w:lang w:eastAsia="ja-JP" w:bidi="hi-IN"/>
        </w:rPr>
      </w:pPr>
      <w:r>
        <w:rPr>
          <w:rFonts w:ascii="Times New Roman" w:eastAsia="TTE1BA0660t00" w:hAnsi="Times New Roman" w:cs="Times New Roman"/>
          <w:b/>
          <w:bCs/>
          <w:spacing w:val="0"/>
          <w:sz w:val="22"/>
          <w:szCs w:val="22"/>
          <w:shd w:val="clear" w:color="auto" w:fill="C0C0C0"/>
          <w:lang w:eastAsia="ja-JP" w:bidi="hi-IN"/>
        </w:rPr>
        <w:t>DEC2BEE8967AF2911BE26727A3C6D69B</w:t>
      </w:r>
      <w:r>
        <w:rPr>
          <w:rFonts w:ascii="Times New Roman" w:eastAsia="MS Mincho" w:hAnsi="Times New Roman" w:cs="Times New Roman"/>
          <w:b/>
          <w:bCs/>
          <w:spacing w:val="0"/>
          <w:sz w:val="22"/>
          <w:szCs w:val="22"/>
          <w:shd w:val="clear" w:color="auto" w:fill="C0C0C0"/>
          <w:lang w:eastAsia="ja-JP" w:bidi="hi-IN"/>
        </w:rPr>
        <w:t>2995</w:t>
      </w:r>
      <w:r>
        <w:rPr>
          <w:rFonts w:ascii="Times New Roman" w:eastAsia="TTE1BA0660t00" w:hAnsi="Times New Roman" w:cs="Times New Roman"/>
          <w:b/>
          <w:bCs/>
          <w:spacing w:val="0"/>
          <w:sz w:val="22"/>
          <w:szCs w:val="22"/>
          <w:shd w:val="clear" w:color="auto" w:fill="C0C0C0"/>
          <w:lang w:eastAsia="ja-JP" w:bidi="hi-IN"/>
        </w:rPr>
        <w:t>TESTMERCHANT001TEST-160816111226</w:t>
      </w:r>
    </w:p>
    <w:p w:rsidR="00150EB0" w:rsidRDefault="00150EB0">
      <w:pPr>
        <w:autoSpaceDE w:val="0"/>
        <w:ind w:left="0"/>
        <w:rPr>
          <w:rFonts w:ascii="Times New Roman" w:eastAsia="MS Mincho" w:hAnsi="Times New Roman" w:cs="Times New Roman"/>
          <w:spacing w:val="0"/>
          <w:sz w:val="22"/>
          <w:szCs w:val="22"/>
          <w:lang w:eastAsia="ja-JP" w:bidi="hi-IN"/>
        </w:rPr>
      </w:pPr>
    </w:p>
    <w:p w:rsidR="00150EB0" w:rsidRDefault="00E063CB">
      <w:pPr>
        <w:autoSpaceDE w:val="0"/>
        <w:ind w:left="0"/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</w:pPr>
      <w:r>
        <w:rPr>
          <w:rFonts w:ascii="Times New Roman" w:eastAsia="MS Mincho" w:hAnsi="Times New Roman" w:cs="Times New Roman"/>
          <w:spacing w:val="0"/>
          <w:sz w:val="22"/>
          <w:szCs w:val="22"/>
          <w:lang w:eastAsia="ja-JP" w:bidi="hi-IN"/>
        </w:rPr>
        <w:t>This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string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is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then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Hex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encoded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and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then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passed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through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merchant's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eastAsia="MS Mincho" w:hAnsi="Times New Roman" w:cs="Times New Roman"/>
          <w:spacing w:val="0"/>
          <w:sz w:val="22"/>
          <w:szCs w:val="22"/>
          <w:lang w:eastAsia="ja-JP" w:bidi="hi-IN"/>
        </w:rPr>
        <w:t>SHA-256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Secure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Hash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generator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in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programming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language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merchant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is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using.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This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output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(for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example,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a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value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of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4ec7fdf28fb8da74bebb2edf8f79920e12302d56b3e0a8a2c4fc2a2a53d0901a</w:t>
      </w:r>
      <w:r>
        <w:rPr>
          <w:rFonts w:ascii="Times New Roman" w:eastAsia="MS Mincho" w:hAnsi="Times New Roman" w:cs="Times New Roman"/>
          <w:spacing w:val="0"/>
          <w:sz w:val="22"/>
          <w:szCs w:val="22"/>
          <w:lang w:eastAsia="ja-JP" w:bidi="hi-IN"/>
        </w:rPr>
        <w:t>)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is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then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included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in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Transaction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Request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using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proofErr w:type="spellStart"/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SecureHash</w:t>
      </w:r>
      <w:proofErr w:type="spellEnd"/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field.</w:t>
      </w:r>
    </w:p>
    <w:p w:rsidR="00150EB0" w:rsidRDefault="00150EB0">
      <w:pPr>
        <w:autoSpaceDE w:val="0"/>
        <w:ind w:left="0"/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</w:pPr>
    </w:p>
    <w:p w:rsidR="00150EB0" w:rsidRDefault="00E063CB">
      <w:pPr>
        <w:autoSpaceDE w:val="0"/>
        <w:ind w:left="0"/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</w:pP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Virtual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Payment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Client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also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includes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proofErr w:type="spellStart"/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SecureHash</w:t>
      </w:r>
      <w:proofErr w:type="spellEnd"/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in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Transaction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Response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so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merchant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can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check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security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of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receipt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data.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This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is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performed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by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first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stripping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off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proofErr w:type="spellStart"/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SecureHash</w:t>
      </w:r>
      <w:proofErr w:type="spellEnd"/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,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and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then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performing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same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steps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as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creating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an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eastAsia="MS Mincho" w:hAnsi="Times New Roman" w:cs="Times New Roman"/>
          <w:spacing w:val="0"/>
          <w:sz w:val="22"/>
          <w:szCs w:val="22"/>
          <w:lang w:eastAsia="ja-JP" w:bidi="hi-IN"/>
        </w:rPr>
        <w:t>SHA-256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Secure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Hash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for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Transaction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Request,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but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using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received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Transaction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Response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data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fields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instead.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received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proofErr w:type="spellStart"/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SecureHash</w:t>
      </w:r>
      <w:proofErr w:type="spellEnd"/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is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then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compared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with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eastAsia="MS Mincho" w:hAnsi="Times New Roman" w:cs="Times New Roman"/>
          <w:spacing w:val="0"/>
          <w:sz w:val="22"/>
          <w:szCs w:val="22"/>
          <w:lang w:eastAsia="ja-JP" w:bidi="hi-IN"/>
        </w:rPr>
        <w:t>SHA-256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Secure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Hash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calculated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from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Transaction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Response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data.</w:t>
      </w:r>
    </w:p>
    <w:p w:rsidR="00150EB0" w:rsidRDefault="00150EB0">
      <w:pPr>
        <w:autoSpaceDE w:val="0"/>
        <w:ind w:left="0"/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</w:pPr>
    </w:p>
    <w:p w:rsidR="00150EB0" w:rsidRDefault="00E063CB">
      <w:pPr>
        <w:autoSpaceDE w:val="0"/>
        <w:ind w:left="0"/>
        <w:rPr>
          <w:rFonts w:ascii="TTE1BA0660t00" w:eastAsia="MS Mincho" w:hAnsi="TTE1BA0660t00" w:cs="TTE1BA0660t00" w:hint="eastAsia"/>
          <w:spacing w:val="0"/>
          <w:sz w:val="23"/>
          <w:szCs w:val="23"/>
          <w:lang w:eastAsia="ja-JP" w:bidi="hi-IN"/>
        </w:rPr>
      </w:pP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If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both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eastAsia="MS Mincho" w:hAnsi="Times New Roman" w:cs="Times New Roman"/>
          <w:spacing w:val="0"/>
          <w:sz w:val="22"/>
          <w:szCs w:val="22"/>
          <w:lang w:eastAsia="ja-JP" w:bidi="hi-IN"/>
        </w:rPr>
        <w:t>SHA-256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signatures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are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same,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data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has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not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been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changed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in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transit.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If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they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are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different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data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needs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to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be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doubled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checked.</w:t>
      </w:r>
    </w:p>
    <w:p w:rsidR="00150EB0" w:rsidRDefault="00150EB0">
      <w:pPr>
        <w:autoSpaceDE w:val="0"/>
        <w:ind w:left="0"/>
        <w:rPr>
          <w:rFonts w:ascii="TTE1BA0660t00" w:eastAsia="MS Mincho" w:hAnsi="TTE1BA0660t00" w:cs="TTE1BA0660t00" w:hint="eastAsia"/>
          <w:spacing w:val="0"/>
          <w:sz w:val="23"/>
          <w:szCs w:val="23"/>
          <w:lang w:eastAsia="ja-JP" w:bidi="hi-IN"/>
        </w:rPr>
      </w:pPr>
    </w:p>
    <w:p w:rsidR="00150EB0" w:rsidRDefault="00E063CB">
      <w:pPr>
        <w:autoSpaceDE w:val="0"/>
        <w:ind w:left="0"/>
      </w:pPr>
      <w:r>
        <w:rPr>
          <w:rFonts w:ascii="Times New Roman" w:hAnsi="Times New Roman" w:cs="Times New Roman"/>
          <w:b/>
          <w:bCs/>
          <w:w w:val="98"/>
          <w:sz w:val="23"/>
          <w:szCs w:val="23"/>
        </w:rPr>
        <w:lastRenderedPageBreak/>
        <w:t>2.7</w:t>
      </w:r>
      <w:r>
        <w:rPr>
          <w:rFonts w:ascii="Trebuchet MS" w:hAnsi="Trebuchet MS" w:cs="Trebuchet MS"/>
          <w:w w:val="98"/>
          <w:sz w:val="24"/>
        </w:rPr>
        <w:t xml:space="preserve"> </w:t>
      </w:r>
      <w:r>
        <w:rPr>
          <w:rFonts w:ascii="Times New Roman" w:hAnsi="Times New Roman" w:cs="Times New Roman"/>
          <w:b/>
          <w:bCs/>
          <w:w w:val="98"/>
        </w:rPr>
        <w:t>CREATING AN ENCRYPTED VALUE FOR TRANSACTIONS</w:t>
      </w:r>
    </w:p>
    <w:p w:rsidR="00150EB0" w:rsidRDefault="00E21035">
      <w:pPr>
        <w:autoSpaceDE w:val="0"/>
        <w:ind w:left="0"/>
      </w:pPr>
      <w:r>
        <w:rPr>
          <w:noProof/>
          <w:lang w:eastAsia="en-US"/>
        </w:rPr>
        <w:pict>
          <v:rect id="Rectangle 6" o:spid="_x0000_s1032" style="position:absolute;margin-left:-.45pt;margin-top:-13.75pt;width:464.35pt;height:16.25pt;z-index:-251660800;visibility:visible;mso-wrap-style:no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" fillcolor="silver" stroked="f" strokecolor="#3465a4">
            <v:stroke joinstyle="round"/>
          </v:rect>
        </w:pict>
      </w:r>
    </w:p>
    <w:p w:rsidR="00150EB0" w:rsidRDefault="00E063CB">
      <w:pPr>
        <w:widowControl w:val="0"/>
        <w:overflowPunct w:val="0"/>
        <w:autoSpaceDE w:val="0"/>
        <w:jc w:val="both"/>
        <w:rPr>
          <w:rFonts w:ascii="Times New Roman" w:eastAsia="MS Mincho" w:hAnsi="Times New Roman" w:cs="Times New Roman"/>
          <w:spacing w:val="0"/>
          <w:sz w:val="22"/>
          <w:szCs w:val="22"/>
          <w:lang w:eastAsia="ja-JP" w:bidi="hi-IN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:rsidR="00150EB0" w:rsidRDefault="00E063CB">
      <w:pPr>
        <w:widowControl w:val="0"/>
        <w:autoSpaceDE w:val="0"/>
        <w:spacing w:line="352" w:lineRule="exact"/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pacing w:val="0"/>
          <w:sz w:val="22"/>
          <w:szCs w:val="22"/>
          <w:lang w:eastAsia="ja-JP" w:bidi="hi-IN"/>
        </w:rPr>
        <w:t>The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merchant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code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encrypts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Transaction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Request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data.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Payment Gateway also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sends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back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Transaction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Response to the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 xml:space="preserve">merchant in encrypted form. 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The following request parameters are encrypted using the industry approved AES-256 algorithm. </w:t>
      </w:r>
    </w:p>
    <w:p w:rsidR="00150EB0" w:rsidRDefault="00E063CB">
      <w:pPr>
        <w:pStyle w:val="TableContents"/>
        <w:numPr>
          <w:ilvl w:val="0"/>
          <w:numId w:val="14"/>
        </w:numPr>
        <w:autoSpaceDE w:val="0"/>
        <w:spacing w:line="352" w:lineRule="ex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Amount</w:t>
      </w:r>
    </w:p>
    <w:p w:rsidR="00150EB0" w:rsidRDefault="00E063CB">
      <w:pPr>
        <w:pStyle w:val="TableContents"/>
        <w:numPr>
          <w:ilvl w:val="0"/>
          <w:numId w:val="14"/>
        </w:numPr>
        <w:autoSpaceDE w:val="0"/>
        <w:spacing w:line="352" w:lineRule="exact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PassCode</w:t>
      </w:r>
      <w:proofErr w:type="spellEnd"/>
    </w:p>
    <w:p w:rsidR="00150EB0" w:rsidRDefault="00E063CB">
      <w:pPr>
        <w:pStyle w:val="TableContents"/>
        <w:numPr>
          <w:ilvl w:val="0"/>
          <w:numId w:val="14"/>
        </w:numPr>
        <w:autoSpaceDE w:val="0"/>
        <w:spacing w:line="352" w:lineRule="exact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CardNumber</w:t>
      </w:r>
      <w:proofErr w:type="spellEnd"/>
    </w:p>
    <w:p w:rsidR="00150EB0" w:rsidRDefault="00E063CB">
      <w:pPr>
        <w:pStyle w:val="TableContents"/>
        <w:numPr>
          <w:ilvl w:val="0"/>
          <w:numId w:val="14"/>
        </w:numPr>
        <w:autoSpaceDE w:val="0"/>
        <w:spacing w:line="352" w:lineRule="exact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ExpiryDate</w:t>
      </w:r>
      <w:proofErr w:type="spellEnd"/>
    </w:p>
    <w:p w:rsidR="00150EB0" w:rsidRDefault="00E063CB">
      <w:pPr>
        <w:pStyle w:val="TableContents"/>
        <w:numPr>
          <w:ilvl w:val="0"/>
          <w:numId w:val="14"/>
        </w:numPr>
        <w:autoSpaceDE w:val="0"/>
        <w:spacing w:line="352" w:lineRule="exact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CardSecurityCode</w:t>
      </w:r>
      <w:proofErr w:type="spellEnd"/>
    </w:p>
    <w:p w:rsidR="00150EB0" w:rsidRDefault="00E063CB">
      <w:pPr>
        <w:widowControl w:val="0"/>
        <w:autoSpaceDE w:val="0"/>
        <w:spacing w:line="352" w:lineRule="exact"/>
        <w:ind w:left="0"/>
        <w:rPr>
          <w:rFonts w:ascii="Times New Roman" w:eastAsia="MS Mincho" w:hAnsi="Times New Roman" w:cs="Times New Roman"/>
          <w:color w:val="000000"/>
          <w:spacing w:val="0"/>
          <w:sz w:val="22"/>
          <w:szCs w:val="22"/>
          <w:lang w:eastAsia="ja-JP" w:bidi="hi-IN"/>
        </w:rPr>
      </w:pPr>
      <w:r>
        <w:rPr>
          <w:rFonts w:ascii="Times New Roman" w:hAnsi="Times New Roman" w:cs="Times New Roman"/>
          <w:sz w:val="22"/>
          <w:szCs w:val="22"/>
        </w:rPr>
        <w:t xml:space="preserve">The encrypted value is generated creating the string of the above the request parameters with the parameters separated by </w:t>
      </w:r>
      <w:proofErr w:type="gramStart"/>
      <w:r>
        <w:rPr>
          <w:rFonts w:ascii="Times New Roman" w:hAnsi="Times New Roman" w:cs="Times New Roman"/>
          <w:sz w:val="22"/>
          <w:szCs w:val="22"/>
        </w:rPr>
        <w:t>“ :</w:t>
      </w:r>
      <w:proofErr w:type="gramEnd"/>
      <w:r>
        <w:rPr>
          <w:rFonts w:ascii="Times New Roman" w:hAnsi="Times New Roman" w:cs="Times New Roman"/>
          <w:sz w:val="22"/>
          <w:szCs w:val="22"/>
        </w:rPr>
        <w:t>: (double colon)” .The Parameter nam</w:t>
      </w:r>
      <w:r w:rsidR="00031123">
        <w:rPr>
          <w:rFonts w:ascii="Times New Roman" w:hAnsi="Times New Roman" w:cs="Times New Roman"/>
          <w:sz w:val="22"/>
          <w:szCs w:val="22"/>
        </w:rPr>
        <w:t>e and value separated are by “||</w:t>
      </w:r>
      <w:r>
        <w:rPr>
          <w:rFonts w:ascii="Times New Roman" w:hAnsi="Times New Roman" w:cs="Times New Roman"/>
          <w:sz w:val="22"/>
          <w:szCs w:val="22"/>
        </w:rPr>
        <w:t>(</w:t>
      </w:r>
      <w:r w:rsidR="00031123">
        <w:rPr>
          <w:rFonts w:ascii="Times New Roman" w:hAnsi="Times New Roman" w:cs="Times New Roman"/>
          <w:sz w:val="22"/>
          <w:szCs w:val="22"/>
        </w:rPr>
        <w:t>double pipes</w:t>
      </w:r>
      <w:r>
        <w:rPr>
          <w:rFonts w:ascii="Times New Roman" w:hAnsi="Times New Roman" w:cs="Times New Roman"/>
          <w:sz w:val="22"/>
          <w:szCs w:val="22"/>
        </w:rPr>
        <w:t>)” .</w:t>
      </w:r>
      <w:r>
        <w:rPr>
          <w:rFonts w:ascii="Times New Roman" w:eastAsia="MS Mincho" w:hAnsi="Times New Roman" w:cs="Times New Roman"/>
          <w:spacing w:val="0"/>
          <w:sz w:val="22"/>
          <w:szCs w:val="22"/>
          <w:lang w:eastAsia="ja-JP" w:bidi="hi-IN"/>
        </w:rPr>
        <w:t>Fields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must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not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have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any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separators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between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them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and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must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not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include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any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null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terminating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 w:rsidR="00031123"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characters</w:t>
      </w:r>
      <w:r w:rsidR="00031123">
        <w:rPr>
          <w:rFonts w:ascii="Times New Roman" w:hAnsi="Times New Roman" w:cs="Times New Roman"/>
          <w:sz w:val="22"/>
          <w:szCs w:val="22"/>
        </w:rPr>
        <w:t>.</w:t>
      </w:r>
      <w:r w:rsidR="00031123"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 xml:space="preserve"> For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example,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consider </w:t>
      </w:r>
      <w:r w:rsidR="00031123"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>the following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parameters:</w:t>
      </w:r>
    </w:p>
    <w:p w:rsidR="00150EB0" w:rsidRDefault="00150EB0">
      <w:pPr>
        <w:widowControl w:val="0"/>
        <w:autoSpaceDE w:val="0"/>
        <w:spacing w:line="200" w:lineRule="exact"/>
        <w:rPr>
          <w:rFonts w:ascii="Times New Roman" w:eastAsia="MS Mincho" w:hAnsi="Times New Roman" w:cs="Times New Roman"/>
          <w:color w:val="000000"/>
          <w:spacing w:val="0"/>
          <w:sz w:val="22"/>
          <w:szCs w:val="22"/>
          <w:lang w:eastAsia="ja-JP" w:bidi="hi-IN"/>
        </w:rPr>
      </w:pPr>
    </w:p>
    <w:tbl>
      <w:tblPr>
        <w:tblW w:w="0" w:type="auto"/>
        <w:tblInd w:w="61" w:type="dxa"/>
        <w:tblLayout w:type="fixed"/>
        <w:tblLook w:val="0000"/>
      </w:tblPr>
      <w:tblGrid>
        <w:gridCol w:w="4200"/>
        <w:gridCol w:w="3970"/>
      </w:tblGrid>
      <w:tr w:rsidR="00150EB0">
        <w:trPr>
          <w:trHeight w:val="203"/>
        </w:trPr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0EB0" w:rsidRDefault="00E063CB">
            <w:pPr>
              <w:autoSpaceDE w:val="0"/>
              <w:snapToGrid w:val="0"/>
              <w:ind w:left="0"/>
              <w:rPr>
                <w:rFonts w:ascii="Times New Roman" w:hAnsi="Times New Roman" w:cs="Times New Roman"/>
                <w:b/>
                <w:bCs/>
                <w:spacing w:val="0"/>
                <w:sz w:val="22"/>
                <w:szCs w:val="22"/>
                <w:lang w:eastAsia="ja-JP" w:bidi="hi-IN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pacing w:val="0"/>
                <w:sz w:val="22"/>
                <w:szCs w:val="22"/>
                <w:lang w:eastAsia="ja-JP" w:bidi="hi-IN"/>
              </w:rPr>
              <w:t>Field</w:t>
            </w:r>
            <w:r>
              <w:rPr>
                <w:rFonts w:ascii="Times New Roman" w:eastAsia="TTE1BA0660t00" w:hAnsi="Times New Roman" w:cs="Times New Roman"/>
                <w:b/>
                <w:bCs/>
                <w:spacing w:val="0"/>
                <w:sz w:val="22"/>
                <w:szCs w:val="22"/>
                <w:lang w:eastAsia="ja-JP" w:bidi="hi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0"/>
                <w:sz w:val="22"/>
                <w:szCs w:val="22"/>
                <w:lang w:eastAsia="ja-JP" w:bidi="hi-IN"/>
              </w:rPr>
              <w:t>Name</w:t>
            </w:r>
            <w:r>
              <w:rPr>
                <w:rFonts w:ascii="Times New Roman" w:eastAsia="TTE1BA0660t00" w:hAnsi="Times New Roman" w:cs="Times New Roman"/>
                <w:b/>
                <w:bCs/>
                <w:spacing w:val="0"/>
                <w:sz w:val="22"/>
                <w:szCs w:val="22"/>
                <w:lang w:eastAsia="ja-JP" w:bidi="hi-IN"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0EB0" w:rsidRDefault="00E063CB">
            <w:pPr>
              <w:autoSpaceDE w:val="0"/>
              <w:snapToGrid w:val="0"/>
              <w:ind w:left="0"/>
            </w:pPr>
            <w:r>
              <w:rPr>
                <w:rFonts w:ascii="Times New Roman" w:hAnsi="Times New Roman" w:cs="Times New Roman"/>
                <w:b/>
                <w:bCs/>
                <w:spacing w:val="0"/>
                <w:sz w:val="22"/>
                <w:szCs w:val="22"/>
                <w:lang w:eastAsia="ja-JP" w:bidi="hi-IN"/>
              </w:rPr>
              <w:t>Example</w:t>
            </w:r>
            <w:r>
              <w:rPr>
                <w:rFonts w:ascii="Times New Roman" w:eastAsia="TTE1BA0660t00" w:hAnsi="Times New Roman" w:cs="Times New Roman"/>
                <w:b/>
                <w:bCs/>
                <w:spacing w:val="0"/>
                <w:sz w:val="22"/>
                <w:szCs w:val="22"/>
                <w:lang w:eastAsia="ja-JP" w:bidi="hi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0"/>
                <w:sz w:val="22"/>
                <w:szCs w:val="22"/>
                <w:lang w:eastAsia="ja-JP" w:bidi="hi-IN"/>
              </w:rPr>
              <w:t>Value</w:t>
            </w:r>
            <w:r>
              <w:rPr>
                <w:rFonts w:ascii="Times New Roman" w:eastAsia="TTE1BA0660t00" w:hAnsi="Times New Roman" w:cs="Times New Roman"/>
                <w:b/>
                <w:bCs/>
                <w:spacing w:val="0"/>
                <w:sz w:val="22"/>
                <w:szCs w:val="22"/>
                <w:lang w:eastAsia="ja-JP" w:bidi="hi-IN"/>
              </w:rPr>
              <w:t xml:space="preserve"> </w:t>
            </w:r>
          </w:p>
        </w:tc>
      </w:tr>
      <w:tr w:rsidR="00150EB0">
        <w:trPr>
          <w:trHeight w:val="328"/>
        </w:trPr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0EB0" w:rsidRDefault="00E063CB">
            <w:pPr>
              <w:pStyle w:val="TableContents"/>
              <w:autoSpaceDE w:val="0"/>
              <w:snapToGrid w:val="0"/>
              <w:spacing w:line="352" w:lineRule="exact"/>
              <w:rPr>
                <w:rFonts w:ascii="Times New Roman" w:eastAsia="TTE1BA0660t00" w:hAnsi="Times New Roman" w:cs="Times New Roman"/>
                <w:sz w:val="19"/>
                <w:szCs w:val="19"/>
                <w:lang w:eastAsia="ja-JP" w:bidi="hi-IN"/>
              </w:rPr>
            </w:pPr>
            <w:proofErr w:type="spellStart"/>
            <w:r>
              <w:rPr>
                <w:rFonts w:ascii="Times New Roman" w:eastAsia="TTE1BA0660t00" w:hAnsi="Times New Roman" w:cs="Times New Roman"/>
                <w:sz w:val="19"/>
                <w:szCs w:val="19"/>
                <w:lang w:eastAsia="ja-JP" w:bidi="hi-IN"/>
              </w:rPr>
              <w:t>PassCode</w:t>
            </w:r>
            <w:proofErr w:type="spellEnd"/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0EB0" w:rsidRDefault="00E063CB">
            <w:pPr>
              <w:pStyle w:val="TableContents"/>
              <w:autoSpaceDE w:val="0"/>
              <w:snapToGrid w:val="0"/>
            </w:pPr>
            <w:r>
              <w:rPr>
                <w:rFonts w:ascii="Times New Roman" w:eastAsia="TTE1BA0660t00" w:hAnsi="Times New Roman" w:cs="Times New Roman"/>
                <w:sz w:val="19"/>
                <w:szCs w:val="19"/>
                <w:lang w:eastAsia="ja-JP" w:bidi="hi-IN"/>
              </w:rPr>
              <w:t>JJRS7608</w:t>
            </w:r>
          </w:p>
        </w:tc>
      </w:tr>
      <w:tr w:rsidR="00150EB0">
        <w:trPr>
          <w:trHeight w:val="330"/>
        </w:trPr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0EB0" w:rsidRDefault="00E063CB">
            <w:pPr>
              <w:pStyle w:val="TableContents"/>
              <w:autoSpaceDE w:val="0"/>
              <w:snapToGrid w:val="0"/>
              <w:spacing w:line="352" w:lineRule="exact"/>
              <w:rPr>
                <w:rFonts w:ascii="Times New Roman" w:eastAsia="TTE1BA0660t00" w:hAnsi="Times New Roman" w:cs="Times New Roman"/>
                <w:sz w:val="19"/>
                <w:szCs w:val="19"/>
                <w:lang w:eastAsia="ja-JP" w:bidi="hi-IN"/>
              </w:rPr>
            </w:pPr>
            <w:r>
              <w:rPr>
                <w:rFonts w:ascii="Times New Roman" w:eastAsia="TTE1BA0660t00" w:hAnsi="Times New Roman" w:cs="Times New Roman"/>
                <w:sz w:val="19"/>
                <w:szCs w:val="19"/>
                <w:lang w:eastAsia="ja-JP" w:bidi="hi-IN"/>
              </w:rPr>
              <w:t>Amount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0EB0" w:rsidRDefault="00E063CB">
            <w:pPr>
              <w:pStyle w:val="TableContents"/>
              <w:autoSpaceDE w:val="0"/>
              <w:snapToGrid w:val="0"/>
            </w:pPr>
            <w:r>
              <w:rPr>
                <w:rFonts w:ascii="Times New Roman" w:eastAsia="TTE1BA0660t00" w:hAnsi="Times New Roman" w:cs="Times New Roman"/>
                <w:sz w:val="19"/>
                <w:szCs w:val="19"/>
                <w:lang w:eastAsia="ja-JP" w:bidi="hi-IN"/>
              </w:rPr>
              <w:t>2995</w:t>
            </w:r>
          </w:p>
        </w:tc>
      </w:tr>
      <w:tr w:rsidR="00150EB0">
        <w:trPr>
          <w:trHeight w:val="248"/>
        </w:trPr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50EB0" w:rsidRDefault="00E063CB">
            <w:pPr>
              <w:pStyle w:val="TableContents"/>
              <w:autoSpaceDE w:val="0"/>
              <w:snapToGrid w:val="0"/>
              <w:spacing w:line="352" w:lineRule="exact"/>
              <w:rPr>
                <w:rFonts w:ascii="Times New Roman" w:eastAsia="TTE1BA0660t00" w:hAnsi="Times New Roman" w:cs="Times New Roman"/>
                <w:sz w:val="19"/>
                <w:szCs w:val="19"/>
                <w:lang w:eastAsia="ja-JP" w:bidi="hi-IN"/>
              </w:rPr>
            </w:pPr>
            <w:proofErr w:type="spellStart"/>
            <w:r>
              <w:rPr>
                <w:rFonts w:ascii="Times New Roman" w:eastAsia="TTE1BA0660t00" w:hAnsi="Times New Roman" w:cs="Times New Roman"/>
                <w:sz w:val="19"/>
                <w:szCs w:val="19"/>
                <w:lang w:eastAsia="ja-JP" w:bidi="hi-IN"/>
              </w:rPr>
              <w:t>CardNumber</w:t>
            </w:r>
            <w:proofErr w:type="spellEnd"/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50EB0" w:rsidRDefault="00E063CB">
            <w:pPr>
              <w:pStyle w:val="TableContents"/>
              <w:autoSpaceDE w:val="0"/>
              <w:snapToGrid w:val="0"/>
            </w:pPr>
            <w:r>
              <w:rPr>
                <w:rFonts w:ascii="Times New Roman" w:eastAsia="TTE1BA0660t00" w:hAnsi="Times New Roman" w:cs="Times New Roman"/>
                <w:sz w:val="19"/>
                <w:szCs w:val="19"/>
                <w:lang w:eastAsia="ja-JP" w:bidi="hi-IN"/>
              </w:rPr>
              <w:t>4012001037141112</w:t>
            </w:r>
          </w:p>
        </w:tc>
      </w:tr>
      <w:tr w:rsidR="00150EB0">
        <w:trPr>
          <w:trHeight w:val="248"/>
        </w:trPr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50EB0" w:rsidRDefault="00E063CB">
            <w:pPr>
              <w:pStyle w:val="TableContents"/>
              <w:autoSpaceDE w:val="0"/>
              <w:snapToGrid w:val="0"/>
              <w:spacing w:line="352" w:lineRule="exact"/>
              <w:rPr>
                <w:rFonts w:ascii="Times New Roman" w:eastAsia="TTE1BA0660t00" w:hAnsi="Times New Roman" w:cs="Times New Roman"/>
                <w:sz w:val="19"/>
                <w:szCs w:val="19"/>
                <w:lang w:eastAsia="ja-JP" w:bidi="hi-IN"/>
              </w:rPr>
            </w:pPr>
            <w:proofErr w:type="spellStart"/>
            <w:r>
              <w:rPr>
                <w:rFonts w:ascii="Times New Roman" w:eastAsia="TTE1BA0660t00" w:hAnsi="Times New Roman" w:cs="Times New Roman"/>
                <w:sz w:val="19"/>
                <w:szCs w:val="19"/>
                <w:lang w:eastAsia="ja-JP" w:bidi="hi-IN"/>
              </w:rPr>
              <w:t>ExpiryDate</w:t>
            </w:r>
            <w:proofErr w:type="spellEnd"/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50EB0" w:rsidRDefault="00E063CB">
            <w:pPr>
              <w:pStyle w:val="TableContents"/>
              <w:autoSpaceDE w:val="0"/>
              <w:snapToGrid w:val="0"/>
            </w:pPr>
            <w:r>
              <w:rPr>
                <w:rFonts w:ascii="Times New Roman" w:eastAsia="TTE1BA0660t00" w:hAnsi="Times New Roman" w:cs="Times New Roman"/>
                <w:sz w:val="19"/>
                <w:szCs w:val="19"/>
                <w:lang w:eastAsia="ja-JP" w:bidi="hi-IN"/>
              </w:rPr>
              <w:t>012020</w:t>
            </w:r>
          </w:p>
        </w:tc>
      </w:tr>
      <w:tr w:rsidR="00150EB0">
        <w:trPr>
          <w:trHeight w:val="248"/>
        </w:trPr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50EB0" w:rsidRDefault="00E063CB">
            <w:pPr>
              <w:pStyle w:val="TableContents"/>
              <w:autoSpaceDE w:val="0"/>
              <w:snapToGrid w:val="0"/>
              <w:spacing w:line="352" w:lineRule="exact"/>
              <w:rPr>
                <w:rFonts w:ascii="Times New Roman" w:eastAsia="TTE1BA0660t00" w:hAnsi="Times New Roman" w:cs="Times New Roman"/>
                <w:sz w:val="19"/>
                <w:szCs w:val="19"/>
                <w:lang w:eastAsia="ja-JP" w:bidi="hi-IN"/>
              </w:rPr>
            </w:pPr>
            <w:proofErr w:type="spellStart"/>
            <w:r>
              <w:rPr>
                <w:rFonts w:ascii="Times New Roman" w:eastAsia="TTE1BA0660t00" w:hAnsi="Times New Roman" w:cs="Times New Roman"/>
                <w:sz w:val="19"/>
                <w:szCs w:val="19"/>
                <w:lang w:eastAsia="ja-JP" w:bidi="hi-IN"/>
              </w:rPr>
              <w:t>CardSecurityCode</w:t>
            </w:r>
            <w:proofErr w:type="spellEnd"/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50EB0" w:rsidRDefault="00E063CB">
            <w:pPr>
              <w:pStyle w:val="TableContents"/>
              <w:autoSpaceDE w:val="0"/>
              <w:snapToGrid w:val="0"/>
            </w:pPr>
            <w:r>
              <w:rPr>
                <w:rFonts w:ascii="Times New Roman" w:eastAsia="TTE1BA0660t00" w:hAnsi="Times New Roman" w:cs="Times New Roman"/>
                <w:sz w:val="19"/>
                <w:szCs w:val="19"/>
                <w:lang w:eastAsia="ja-JP" w:bidi="hi-IN"/>
              </w:rPr>
              <w:t>123</w:t>
            </w:r>
          </w:p>
        </w:tc>
      </w:tr>
    </w:tbl>
    <w:p w:rsidR="00150EB0" w:rsidRDefault="00150EB0">
      <w:pPr>
        <w:autoSpaceDE w:val="0"/>
        <w:ind w:left="0"/>
        <w:rPr>
          <w:rFonts w:ascii="Times New Roman" w:eastAsia="MS Mincho" w:hAnsi="Times New Roman" w:cs="Times New Roman"/>
          <w:spacing w:val="0"/>
          <w:sz w:val="22"/>
          <w:szCs w:val="22"/>
          <w:lang w:eastAsia="ja-JP" w:bidi="hi-IN"/>
        </w:rPr>
      </w:pPr>
    </w:p>
    <w:p w:rsidR="00150EB0" w:rsidRDefault="00E063CB">
      <w:pPr>
        <w:autoSpaceDE w:val="0"/>
        <w:ind w:left="0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</w:t>
      </w:r>
      <w:proofErr w:type="gramEnd"/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input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to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AES</w:t>
      </w:r>
      <w:r>
        <w:rPr>
          <w:rFonts w:ascii="Times New Roman" w:eastAsia="MS Mincho" w:hAnsi="Times New Roman" w:cs="Times New Roman"/>
          <w:spacing w:val="0"/>
          <w:sz w:val="22"/>
          <w:szCs w:val="22"/>
          <w:lang w:eastAsia="ja-JP" w:bidi="hi-IN"/>
        </w:rPr>
        <w:t>-256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Encryption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would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be:</w:t>
      </w:r>
    </w:p>
    <w:p w:rsidR="00150EB0" w:rsidRDefault="00150EB0">
      <w:pPr>
        <w:autoSpaceDE w:val="0"/>
        <w:ind w:left="0"/>
        <w:rPr>
          <w:rFonts w:ascii="Times New Roman" w:hAnsi="Times New Roman" w:cs="Times New Roman"/>
          <w:sz w:val="22"/>
          <w:szCs w:val="22"/>
        </w:rPr>
      </w:pPr>
    </w:p>
    <w:p w:rsidR="00150EB0" w:rsidRDefault="00031123">
      <w:pPr>
        <w:autoSpaceDE w:val="0"/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TE1BA0660t00" w:hAnsi="Times New Roman" w:cs="Times New Roman"/>
          <w:b/>
          <w:bCs/>
          <w:spacing w:val="0"/>
          <w:sz w:val="22"/>
          <w:szCs w:val="22"/>
          <w:shd w:val="clear" w:color="auto" w:fill="C0C0C0"/>
          <w:lang w:eastAsia="ja-JP" w:bidi="hi-IN"/>
        </w:rPr>
        <w:t>PassCode||JJRS7608:</w:t>
      </w:r>
      <w:proofErr w:type="gramStart"/>
      <w:r>
        <w:rPr>
          <w:rFonts w:ascii="Times New Roman" w:eastAsia="TTE1BA0660t00" w:hAnsi="Times New Roman" w:cs="Times New Roman"/>
          <w:b/>
          <w:bCs/>
          <w:spacing w:val="0"/>
          <w:sz w:val="22"/>
          <w:szCs w:val="22"/>
          <w:shd w:val="clear" w:color="auto" w:fill="C0C0C0"/>
          <w:lang w:eastAsia="ja-JP" w:bidi="hi-IN"/>
        </w:rPr>
        <w:t>:Amount</w:t>
      </w:r>
      <w:proofErr w:type="gramEnd"/>
      <w:r>
        <w:rPr>
          <w:rFonts w:ascii="Times New Roman" w:eastAsia="TTE1BA0660t00" w:hAnsi="Times New Roman" w:cs="Times New Roman"/>
          <w:b/>
          <w:bCs/>
          <w:spacing w:val="0"/>
          <w:sz w:val="22"/>
          <w:szCs w:val="22"/>
          <w:shd w:val="clear" w:color="auto" w:fill="C0C0C0"/>
          <w:lang w:eastAsia="ja-JP" w:bidi="hi-IN"/>
        </w:rPr>
        <w:t>||100::CardNumber||4012001037141112::ExpiryDate||012020::CardSecurityCode||</w:t>
      </w:r>
      <w:r w:rsidR="00E063CB">
        <w:rPr>
          <w:rFonts w:ascii="Times New Roman" w:eastAsia="TTE1BA0660t00" w:hAnsi="Times New Roman" w:cs="Times New Roman"/>
          <w:b/>
          <w:bCs/>
          <w:spacing w:val="0"/>
          <w:sz w:val="22"/>
          <w:szCs w:val="22"/>
          <w:shd w:val="clear" w:color="auto" w:fill="C0C0C0"/>
          <w:lang w:eastAsia="ja-JP" w:bidi="hi-IN"/>
        </w:rPr>
        <w:t>123</w:t>
      </w:r>
    </w:p>
    <w:p w:rsidR="00150EB0" w:rsidRDefault="00150EB0">
      <w:pPr>
        <w:autoSpaceDE w:val="0"/>
        <w:ind w:left="0"/>
        <w:rPr>
          <w:rFonts w:ascii="Times New Roman" w:hAnsi="Times New Roman" w:cs="Times New Roman"/>
          <w:sz w:val="22"/>
          <w:szCs w:val="22"/>
        </w:rPr>
      </w:pPr>
    </w:p>
    <w:p w:rsidR="00150EB0" w:rsidRDefault="00E063CB">
      <w:pPr>
        <w:autoSpaceDE w:val="0"/>
        <w:ind w:left="0"/>
        <w:rPr>
          <w:rFonts w:ascii="Times New Roman" w:eastAsia="MS Mincho" w:hAnsi="Times New Roman" w:cs="Times New Roman"/>
          <w:b/>
          <w:bCs/>
          <w:spacing w:val="0"/>
          <w:sz w:val="22"/>
          <w:szCs w:val="22"/>
          <w:lang w:eastAsia="ja-JP" w:bidi="hi-IN"/>
        </w:rPr>
      </w:pPr>
      <w:r>
        <w:rPr>
          <w:rFonts w:ascii="Times New Roman" w:eastAsia="MS Mincho" w:hAnsi="Times New Roman" w:cs="Times New Roman"/>
          <w:spacing w:val="0"/>
          <w:sz w:val="22"/>
          <w:szCs w:val="22"/>
          <w:lang w:eastAsia="ja-JP" w:bidi="hi-IN"/>
        </w:rPr>
        <w:t>This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string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is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then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encrypted using AES-256 Encryption algorithm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in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programming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language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merchant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is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using.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output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(for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example,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a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value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of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eastAsia="MS Mincho" w:hAnsi="Times New Roman" w:cs="Times New Roman"/>
          <w:b/>
          <w:bCs/>
          <w:spacing w:val="0"/>
          <w:sz w:val="22"/>
          <w:szCs w:val="22"/>
          <w:lang w:eastAsia="ja-JP" w:bidi="hi-IN"/>
        </w:rPr>
        <w:t>KtEzii5R2N0SKG991tKoNSlHGpi80r21VQzhwFeiJc1lkujkUztxRZcfiO53S7OEuqJXXRzBM</w:t>
      </w:r>
    </w:p>
    <w:p w:rsidR="00150EB0" w:rsidRDefault="00E063CB">
      <w:pPr>
        <w:autoSpaceDE w:val="0"/>
        <w:ind w:left="0"/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</w:pPr>
      <w:r>
        <w:rPr>
          <w:rFonts w:ascii="Times New Roman" w:eastAsia="MS Mincho" w:hAnsi="Times New Roman" w:cs="Times New Roman"/>
          <w:b/>
          <w:bCs/>
          <w:spacing w:val="0"/>
          <w:sz w:val="22"/>
          <w:szCs w:val="22"/>
          <w:lang w:eastAsia="ja-JP" w:bidi="hi-IN"/>
        </w:rPr>
        <w:t>pk4p9hvges8SewP+47NIZiFJBG0AkOPMVF3JkrU40bw9Ivw4FOF+3MF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is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then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included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in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Transaction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Request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using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“</w:t>
      </w:r>
      <w:proofErr w:type="spellStart"/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>EncData</w:t>
      </w:r>
      <w:proofErr w:type="spellEnd"/>
      <w:proofErr w:type="gramStart"/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“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field</w:t>
      </w:r>
      <w:proofErr w:type="gramEnd"/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.</w:t>
      </w:r>
    </w:p>
    <w:p w:rsidR="00150EB0" w:rsidRDefault="00150EB0">
      <w:pPr>
        <w:autoSpaceDE w:val="0"/>
        <w:ind w:left="0"/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</w:pPr>
    </w:p>
    <w:p w:rsidR="00150EB0" w:rsidRDefault="00E063CB">
      <w:pPr>
        <w:widowControl w:val="0"/>
        <w:autoSpaceDE w:val="0"/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Note: </w:t>
      </w:r>
    </w:p>
    <w:p w:rsidR="00150EB0" w:rsidRDefault="00E063CB">
      <w:pPr>
        <w:widowControl w:val="0"/>
        <w:numPr>
          <w:ilvl w:val="0"/>
          <w:numId w:val="15"/>
        </w:numPr>
        <w:autoSpaceDE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encryption key is provided by the Payment Provider.</w:t>
      </w:r>
    </w:p>
    <w:p w:rsidR="00150EB0" w:rsidRDefault="00E063CB">
      <w:pPr>
        <w:widowControl w:val="0"/>
        <w:numPr>
          <w:ilvl w:val="0"/>
          <w:numId w:val="15"/>
        </w:numPr>
        <w:autoSpaceDE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Encryption is implemented only for purchase transactions. </w:t>
      </w:r>
    </w:p>
    <w:p w:rsidR="00A80D5F" w:rsidRPr="00ED3AC0" w:rsidRDefault="00A80D5F">
      <w:pPr>
        <w:widowControl w:val="0"/>
        <w:numPr>
          <w:ilvl w:val="0"/>
          <w:numId w:val="15"/>
        </w:numPr>
        <w:autoSpaceDE w:val="0"/>
        <w:rPr>
          <w:rFonts w:ascii="Times New Roman" w:hAnsi="Times New Roman" w:cs="Times New Roman"/>
          <w:b/>
          <w:i/>
          <w:sz w:val="22"/>
          <w:szCs w:val="22"/>
        </w:rPr>
      </w:pPr>
      <w:r w:rsidRPr="00ED3AC0">
        <w:rPr>
          <w:rFonts w:ascii="Times New Roman" w:hAnsi="Times New Roman" w:cs="Times New Roman"/>
          <w:b/>
          <w:i/>
          <w:sz w:val="22"/>
          <w:szCs w:val="22"/>
        </w:rPr>
        <w:t>You need to encrypt all the request parameter</w:t>
      </w:r>
      <w:r w:rsidR="00A72279" w:rsidRPr="00ED3AC0">
        <w:rPr>
          <w:rFonts w:ascii="Times New Roman" w:hAnsi="Times New Roman" w:cs="Times New Roman"/>
          <w:b/>
          <w:i/>
          <w:sz w:val="22"/>
          <w:szCs w:val="22"/>
        </w:rPr>
        <w:t>.</w:t>
      </w:r>
    </w:p>
    <w:p w:rsidR="00150EB0" w:rsidRDefault="00E063CB">
      <w:pPr>
        <w:widowControl w:val="0"/>
        <w:autoSpaceDE w:val="0"/>
        <w:ind w:left="0"/>
      </w:pPr>
      <w:r>
        <w:rPr>
          <w:rFonts w:ascii="Times New Roman" w:hAnsi="Times New Roman" w:cs="Times New Roman"/>
          <w:sz w:val="22"/>
          <w:szCs w:val="22"/>
        </w:rPr>
        <w:tab/>
      </w:r>
    </w:p>
    <w:p w:rsidR="00150EB0" w:rsidRDefault="00150EB0">
      <w:pPr>
        <w:autoSpaceDE w:val="0"/>
        <w:ind w:left="0"/>
      </w:pPr>
    </w:p>
    <w:p w:rsidR="00150EB0" w:rsidRDefault="00150EB0">
      <w:pPr>
        <w:autoSpaceDE w:val="0"/>
        <w:ind w:left="0"/>
      </w:pPr>
    </w:p>
    <w:p w:rsidR="00150EB0" w:rsidRDefault="00150EB0">
      <w:pPr>
        <w:autoSpaceDE w:val="0"/>
        <w:ind w:left="0"/>
      </w:pPr>
    </w:p>
    <w:p w:rsidR="00150EB0" w:rsidRDefault="00150EB0">
      <w:pPr>
        <w:autoSpaceDE w:val="0"/>
        <w:ind w:left="0"/>
      </w:pPr>
    </w:p>
    <w:p w:rsidR="00150EB0" w:rsidRDefault="00E063CB">
      <w:pPr>
        <w:autoSpaceDE w:val="0"/>
        <w:ind w:left="0"/>
      </w:pPr>
      <w:r>
        <w:rPr>
          <w:rFonts w:ascii="Times New Roman" w:hAnsi="Times New Roman" w:cs="Times New Roman"/>
          <w:b/>
          <w:bCs/>
          <w:w w:val="98"/>
          <w:sz w:val="23"/>
          <w:szCs w:val="23"/>
        </w:rPr>
        <w:t>2.8</w:t>
      </w:r>
      <w:r>
        <w:rPr>
          <w:rFonts w:ascii="Trebuchet MS" w:hAnsi="Trebuchet MS" w:cs="Trebuchet MS"/>
          <w:b/>
          <w:bCs/>
          <w:w w:val="98"/>
          <w:sz w:val="24"/>
        </w:rPr>
        <w:t xml:space="preserve"> </w:t>
      </w:r>
      <w:r>
        <w:rPr>
          <w:rFonts w:ascii="Times New Roman" w:eastAsia="MS Mincho" w:hAnsi="Times New Roman" w:cs="Times New Roman"/>
          <w:b/>
          <w:bCs/>
          <w:w w:val="98"/>
          <w:lang w:eastAsia="ja-JP" w:bidi="hi-IN"/>
        </w:rPr>
        <w:t>STORAGE OF SECURE HASH SECRET/ENCRYPTION KEY</w:t>
      </w:r>
      <w:r>
        <w:rPr>
          <w:rFonts w:ascii="Times New Roman" w:eastAsia="Arial" w:hAnsi="Times New Roman" w:cs="Times New Roman"/>
          <w:b/>
          <w:bCs/>
          <w:w w:val="98"/>
          <w:lang w:eastAsia="ja-JP" w:bidi="hi-IN"/>
        </w:rPr>
        <w:t xml:space="preserve"> SECURELY</w:t>
      </w:r>
    </w:p>
    <w:p w:rsidR="00150EB0" w:rsidRDefault="00E21035">
      <w:pPr>
        <w:autoSpaceDE w:val="0"/>
        <w:ind w:left="0"/>
      </w:pPr>
      <w:r>
        <w:rPr>
          <w:noProof/>
          <w:lang w:eastAsia="en-US"/>
        </w:rPr>
        <w:pict>
          <v:rect id="Rectangle 14" o:spid="_x0000_s1031" style="position:absolute;margin-left:-.45pt;margin-top:-13.75pt;width:464.35pt;height:16.25pt;z-index:-251652608;visibility:visible;mso-wrap-style:no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" fillcolor="silver" stroked="f" strokecolor="#3465a4">
            <v:stroke joinstyle="round"/>
          </v:rect>
        </w:pict>
      </w:r>
    </w:p>
    <w:p w:rsidR="00150EB0" w:rsidRDefault="00150EB0">
      <w:pPr>
        <w:widowControl w:val="0"/>
        <w:overflowPunct w:val="0"/>
        <w:autoSpaceDE w:val="0"/>
        <w:ind w:left="0"/>
        <w:jc w:val="both"/>
        <w:rPr>
          <w:rFonts w:ascii="TTE1BA0660t00" w:eastAsia="MS Mincho" w:hAnsi="TTE1BA0660t00" w:cs="TTE1BA0660t00" w:hint="eastAsia"/>
          <w:spacing w:val="0"/>
          <w:sz w:val="23"/>
          <w:szCs w:val="23"/>
          <w:lang w:eastAsia="ja-JP" w:bidi="hi-IN"/>
        </w:rPr>
      </w:pPr>
    </w:p>
    <w:p w:rsidR="00150EB0" w:rsidRDefault="00E063CB">
      <w:pPr>
        <w:autoSpaceDE w:val="0"/>
        <w:ind w:left="0"/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</w:pPr>
      <w:r>
        <w:rPr>
          <w:rFonts w:ascii="Times New Roman" w:eastAsia="MS Mincho" w:hAnsi="Times New Roman" w:cs="Times New Roman"/>
          <w:spacing w:val="0"/>
          <w:sz w:val="22"/>
          <w:szCs w:val="22"/>
          <w:lang w:eastAsia="ja-JP" w:bidi="hi-IN"/>
        </w:rPr>
        <w:t>You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must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keep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your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Secure Hash Secret/Encryption Key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stored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securely.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Do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not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store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i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within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source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code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of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an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ASP,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JSP,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or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other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website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page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as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it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is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common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for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web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server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vulnerabilities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to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be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discovered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where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source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code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of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such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pages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can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be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viewed.</w:t>
      </w:r>
    </w:p>
    <w:p w:rsidR="00150EB0" w:rsidRDefault="00150EB0">
      <w:pPr>
        <w:autoSpaceDE w:val="0"/>
        <w:ind w:left="0"/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</w:pPr>
    </w:p>
    <w:p w:rsidR="00150EB0" w:rsidRDefault="00E063CB">
      <w:pPr>
        <w:autoSpaceDE w:val="0"/>
        <w:ind w:left="0"/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</w:pP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You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should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store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it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in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a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secured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database,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or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in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a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file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that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is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not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directly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accessible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by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your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web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server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and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has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suitable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system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security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permissions.</w:t>
      </w:r>
    </w:p>
    <w:p w:rsidR="00150EB0" w:rsidRDefault="00150EB0">
      <w:pPr>
        <w:autoSpaceDE w:val="0"/>
        <w:ind w:left="0"/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</w:pPr>
    </w:p>
    <w:p w:rsidR="00150EB0" w:rsidRDefault="00E063CB">
      <w:pPr>
        <w:autoSpaceDE w:val="0"/>
        <w:ind w:left="0"/>
      </w:pP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You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should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change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your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Secure Hash Secret/Encryption Key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regularly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in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accordance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with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your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company's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security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policy,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and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any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time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when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you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believe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that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its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security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may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have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been</w:t>
      </w:r>
      <w:r>
        <w:rPr>
          <w:rFonts w:ascii="Times New Roman" w:eastAsia="TTE1BA0660t00" w:hAnsi="Times New Roman" w:cs="Times New Roman"/>
          <w:spacing w:val="0"/>
          <w:sz w:val="22"/>
          <w:szCs w:val="22"/>
          <w:lang w:eastAsia="ja-JP" w:bidi="hi-IN"/>
        </w:rPr>
        <w:t xml:space="preserve"> </w:t>
      </w:r>
      <w:r>
        <w:rPr>
          <w:rFonts w:ascii="Times New Roman" w:hAnsi="Times New Roman" w:cs="Times New Roman"/>
          <w:spacing w:val="0"/>
          <w:sz w:val="22"/>
          <w:szCs w:val="22"/>
          <w:lang w:eastAsia="ja-JP" w:bidi="hi-IN"/>
        </w:rPr>
        <w:t>compromised.</w:t>
      </w:r>
    </w:p>
    <w:p w:rsidR="00150EB0" w:rsidRDefault="00150EB0">
      <w:pPr>
        <w:autoSpaceDE w:val="0"/>
        <w:ind w:left="0"/>
      </w:pPr>
    </w:p>
    <w:p w:rsidR="00150EB0" w:rsidRDefault="00150EB0">
      <w:pPr>
        <w:autoSpaceDE w:val="0"/>
        <w:ind w:left="0"/>
      </w:pPr>
    </w:p>
    <w:p w:rsidR="00150EB0" w:rsidRDefault="00150EB0">
      <w:pPr>
        <w:autoSpaceDE w:val="0"/>
        <w:ind w:left="0"/>
      </w:pPr>
    </w:p>
    <w:p w:rsidR="00150EB0" w:rsidRDefault="00150EB0">
      <w:pPr>
        <w:autoSpaceDE w:val="0"/>
        <w:ind w:left="0"/>
      </w:pPr>
    </w:p>
    <w:p w:rsidR="00150EB0" w:rsidRDefault="00150EB0">
      <w:pPr>
        <w:autoSpaceDE w:val="0"/>
        <w:ind w:left="0"/>
      </w:pPr>
    </w:p>
    <w:p w:rsidR="00150EB0" w:rsidRDefault="00150EB0">
      <w:pPr>
        <w:autoSpaceDE w:val="0"/>
        <w:ind w:left="0"/>
      </w:pPr>
    </w:p>
    <w:p w:rsidR="00150EB0" w:rsidRDefault="00150EB0">
      <w:pPr>
        <w:autoSpaceDE w:val="0"/>
        <w:ind w:left="0"/>
      </w:pPr>
    </w:p>
    <w:p w:rsidR="00150EB0" w:rsidRDefault="00150EB0">
      <w:pPr>
        <w:autoSpaceDE w:val="0"/>
        <w:ind w:left="0"/>
      </w:pPr>
    </w:p>
    <w:p w:rsidR="00150EB0" w:rsidRDefault="00150EB0">
      <w:pPr>
        <w:autoSpaceDE w:val="0"/>
        <w:ind w:left="0"/>
      </w:pPr>
    </w:p>
    <w:p w:rsidR="00150EB0" w:rsidRDefault="00150EB0">
      <w:pPr>
        <w:autoSpaceDE w:val="0"/>
        <w:ind w:left="0"/>
      </w:pPr>
    </w:p>
    <w:p w:rsidR="00150EB0" w:rsidRDefault="00150EB0">
      <w:pPr>
        <w:autoSpaceDE w:val="0"/>
        <w:ind w:left="0"/>
      </w:pPr>
    </w:p>
    <w:p w:rsidR="00150EB0" w:rsidRDefault="00150EB0">
      <w:pPr>
        <w:autoSpaceDE w:val="0"/>
        <w:ind w:left="0"/>
      </w:pPr>
    </w:p>
    <w:p w:rsidR="00150EB0" w:rsidRDefault="00150EB0">
      <w:pPr>
        <w:autoSpaceDE w:val="0"/>
        <w:ind w:left="0"/>
      </w:pPr>
    </w:p>
    <w:p w:rsidR="00150EB0" w:rsidRDefault="00150EB0">
      <w:pPr>
        <w:autoSpaceDE w:val="0"/>
        <w:ind w:left="0"/>
      </w:pPr>
    </w:p>
    <w:p w:rsidR="00150EB0" w:rsidRDefault="00150EB0">
      <w:pPr>
        <w:autoSpaceDE w:val="0"/>
        <w:ind w:left="0"/>
      </w:pPr>
    </w:p>
    <w:p w:rsidR="00150EB0" w:rsidRDefault="00150EB0">
      <w:pPr>
        <w:autoSpaceDE w:val="0"/>
        <w:ind w:left="0"/>
      </w:pPr>
    </w:p>
    <w:p w:rsidR="00150EB0" w:rsidRDefault="00150EB0">
      <w:pPr>
        <w:autoSpaceDE w:val="0"/>
        <w:ind w:left="0"/>
      </w:pPr>
    </w:p>
    <w:p w:rsidR="00150EB0" w:rsidRDefault="00150EB0">
      <w:pPr>
        <w:autoSpaceDE w:val="0"/>
        <w:ind w:left="0"/>
      </w:pPr>
    </w:p>
    <w:p w:rsidR="00150EB0" w:rsidRDefault="00150EB0">
      <w:pPr>
        <w:autoSpaceDE w:val="0"/>
        <w:ind w:left="0"/>
      </w:pPr>
    </w:p>
    <w:p w:rsidR="00150EB0" w:rsidRDefault="00150EB0">
      <w:pPr>
        <w:autoSpaceDE w:val="0"/>
        <w:ind w:left="0"/>
      </w:pPr>
    </w:p>
    <w:p w:rsidR="00150EB0" w:rsidRDefault="00150EB0">
      <w:pPr>
        <w:autoSpaceDE w:val="0"/>
        <w:ind w:left="0"/>
      </w:pPr>
    </w:p>
    <w:p w:rsidR="00150EB0" w:rsidRDefault="00150EB0">
      <w:pPr>
        <w:autoSpaceDE w:val="0"/>
        <w:ind w:left="0"/>
      </w:pPr>
    </w:p>
    <w:p w:rsidR="00150EB0" w:rsidRDefault="00150EB0">
      <w:pPr>
        <w:autoSpaceDE w:val="0"/>
        <w:ind w:left="0"/>
      </w:pPr>
    </w:p>
    <w:p w:rsidR="00150EB0" w:rsidRDefault="00150EB0">
      <w:pPr>
        <w:autoSpaceDE w:val="0"/>
        <w:ind w:left="0"/>
      </w:pPr>
    </w:p>
    <w:p w:rsidR="00150EB0" w:rsidRDefault="00150EB0">
      <w:pPr>
        <w:autoSpaceDE w:val="0"/>
        <w:ind w:left="0"/>
      </w:pPr>
    </w:p>
    <w:p w:rsidR="00150EB0" w:rsidRDefault="00150EB0">
      <w:pPr>
        <w:autoSpaceDE w:val="0"/>
        <w:ind w:left="0"/>
      </w:pPr>
    </w:p>
    <w:p w:rsidR="00150EB0" w:rsidRDefault="00150EB0">
      <w:pPr>
        <w:autoSpaceDE w:val="0"/>
        <w:ind w:left="0"/>
      </w:pPr>
    </w:p>
    <w:p w:rsidR="00150EB0" w:rsidRDefault="00150EB0">
      <w:pPr>
        <w:autoSpaceDE w:val="0"/>
        <w:ind w:left="0"/>
      </w:pPr>
    </w:p>
    <w:p w:rsidR="00150EB0" w:rsidRDefault="00150EB0">
      <w:pPr>
        <w:autoSpaceDE w:val="0"/>
        <w:ind w:left="0"/>
      </w:pPr>
    </w:p>
    <w:p w:rsidR="00150EB0" w:rsidRDefault="00150EB0">
      <w:pPr>
        <w:autoSpaceDE w:val="0"/>
        <w:ind w:left="0"/>
      </w:pPr>
    </w:p>
    <w:p w:rsidR="00150EB0" w:rsidRDefault="00150EB0">
      <w:pPr>
        <w:autoSpaceDE w:val="0"/>
        <w:ind w:left="0"/>
      </w:pPr>
    </w:p>
    <w:p w:rsidR="00150EB0" w:rsidRDefault="00150EB0">
      <w:pPr>
        <w:autoSpaceDE w:val="0"/>
        <w:ind w:left="0"/>
      </w:pPr>
    </w:p>
    <w:p w:rsidR="00150EB0" w:rsidRDefault="00150EB0">
      <w:pPr>
        <w:autoSpaceDE w:val="0"/>
        <w:ind w:left="0"/>
      </w:pPr>
    </w:p>
    <w:p w:rsidR="00150EB0" w:rsidRDefault="00150EB0">
      <w:pPr>
        <w:autoSpaceDE w:val="0"/>
        <w:ind w:left="0"/>
      </w:pPr>
    </w:p>
    <w:p w:rsidR="00150EB0" w:rsidRDefault="00150EB0">
      <w:pPr>
        <w:autoSpaceDE w:val="0"/>
        <w:ind w:left="0"/>
      </w:pPr>
    </w:p>
    <w:p w:rsidR="00150EB0" w:rsidRDefault="00150EB0">
      <w:pPr>
        <w:autoSpaceDE w:val="0"/>
        <w:ind w:left="0"/>
      </w:pPr>
    </w:p>
    <w:p w:rsidR="00150EB0" w:rsidRDefault="00150EB0">
      <w:pPr>
        <w:autoSpaceDE w:val="0"/>
        <w:ind w:left="0"/>
      </w:pPr>
    </w:p>
    <w:p w:rsidR="00150EB0" w:rsidRDefault="00150EB0">
      <w:pPr>
        <w:autoSpaceDE w:val="0"/>
        <w:ind w:left="0"/>
      </w:pPr>
    </w:p>
    <w:p w:rsidR="00150EB0" w:rsidRDefault="00150EB0">
      <w:pPr>
        <w:autoSpaceDE w:val="0"/>
        <w:ind w:left="0"/>
      </w:pPr>
    </w:p>
    <w:p w:rsidR="0011254A" w:rsidRDefault="0011254A">
      <w:pPr>
        <w:suppressAutoHyphens w:val="0"/>
        <w:ind w:left="0"/>
        <w:rPr>
          <w:rFonts w:ascii="TTE1BA0660t00" w:eastAsia="MS Mincho" w:hAnsi="TTE1BA0660t00" w:cs="TTE1BA0660t00" w:hint="eastAsia"/>
          <w:color w:val="000000"/>
          <w:spacing w:val="0"/>
          <w:sz w:val="23"/>
          <w:szCs w:val="23"/>
          <w:lang w:eastAsia="ja-JP" w:bidi="hi-IN"/>
        </w:rPr>
      </w:pPr>
      <w:r>
        <w:rPr>
          <w:rFonts w:ascii="TTE1BA0660t00" w:eastAsia="MS Mincho" w:hAnsi="TTE1BA0660t00" w:cs="TTE1BA0660t00" w:hint="eastAsia"/>
          <w:color w:val="000000"/>
          <w:spacing w:val="0"/>
          <w:sz w:val="23"/>
          <w:szCs w:val="23"/>
          <w:lang w:eastAsia="ja-JP" w:bidi="hi-IN"/>
        </w:rPr>
        <w:br w:type="page"/>
      </w:r>
    </w:p>
    <w:p w:rsidR="0011254A" w:rsidRDefault="0011254A" w:rsidP="0011254A">
      <w:pPr>
        <w:autoSpaceDE w:val="0"/>
        <w:ind w:left="0"/>
      </w:pPr>
      <w:r>
        <w:rPr>
          <w:rFonts w:ascii="Times New Roman" w:hAnsi="Times New Roman" w:cs="Times New Roman"/>
          <w:b/>
          <w:bCs/>
          <w:w w:val="98"/>
          <w:sz w:val="23"/>
          <w:szCs w:val="23"/>
        </w:rPr>
        <w:lastRenderedPageBreak/>
        <w:t>2.9 SAMPLE CODE FOR JAVA INTEGRATION</w:t>
      </w:r>
    </w:p>
    <w:p w:rsidR="0011254A" w:rsidRDefault="00E21035" w:rsidP="0011254A">
      <w:pPr>
        <w:autoSpaceDE w:val="0"/>
        <w:ind w:left="0"/>
      </w:pPr>
      <w:r>
        <w:rPr>
          <w:noProof/>
          <w:lang w:eastAsia="en-US"/>
        </w:rPr>
        <w:pict>
          <v:rect id="Rectangle 16" o:spid="_x0000_s1030" style="position:absolute;margin-left:-.45pt;margin-top:-13.75pt;width:464.35pt;height:16.25pt;z-index:-251650560;visibility:visible;mso-wrap-style:no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" fillcolor="silver" stroked="f" strokecolor="#3465a4">
            <v:stroke joinstyle="round"/>
          </v:rect>
        </w:pict>
      </w:r>
    </w:p>
    <w:p w:rsidR="00150EB0" w:rsidRDefault="0011254A">
      <w:pPr>
        <w:autoSpaceDE w:val="0"/>
        <w:ind w:left="0"/>
        <w:rPr>
          <w:rFonts w:ascii="TTE1BA0660t00" w:eastAsia="MS Mincho" w:hAnsi="TTE1BA0660t00" w:cs="TTE1BA0660t00" w:hint="eastAsia"/>
          <w:color w:val="000000"/>
          <w:spacing w:val="0"/>
          <w:sz w:val="23"/>
          <w:szCs w:val="23"/>
          <w:lang w:eastAsia="ja-JP" w:bidi="hi-IN"/>
        </w:rPr>
      </w:pPr>
      <w:r>
        <w:rPr>
          <w:rFonts w:ascii="TTE1BA0660t00" w:eastAsia="MS Mincho" w:hAnsi="TTE1BA0660t00" w:cs="TTE1BA0660t00"/>
          <w:color w:val="000000"/>
          <w:spacing w:val="0"/>
          <w:sz w:val="23"/>
          <w:szCs w:val="23"/>
          <w:lang w:eastAsia="ja-JP" w:bidi="hi-IN"/>
        </w:rPr>
        <w:t xml:space="preserve">For Java-JSP integration, you will need </w:t>
      </w:r>
      <w:r w:rsidRPr="0011254A">
        <w:rPr>
          <w:rFonts w:ascii="TTE1BA0660t00" w:eastAsia="MS Mincho" w:hAnsi="TTE1BA0660t00" w:cs="TTE1BA0660t00"/>
          <w:color w:val="000000"/>
          <w:spacing w:val="0"/>
          <w:sz w:val="23"/>
          <w:szCs w:val="23"/>
          <w:lang w:eastAsia="ja-JP" w:bidi="hi-IN"/>
        </w:rPr>
        <w:t>ISGPayEncDec_v1.0</w:t>
      </w:r>
      <w:r>
        <w:rPr>
          <w:rFonts w:ascii="TTE1BA0660t00" w:eastAsia="MS Mincho" w:hAnsi="TTE1BA0660t00" w:cs="TTE1BA0660t00"/>
          <w:color w:val="000000"/>
          <w:spacing w:val="0"/>
          <w:sz w:val="23"/>
          <w:szCs w:val="23"/>
          <w:lang w:eastAsia="ja-JP" w:bidi="hi-IN"/>
        </w:rPr>
        <w:t>.jar file. This jar will do all encryption / decryption as well as hashing for you. There are different overloaded methods provided for encryption &amp; decryption. They are as follow:</w:t>
      </w:r>
    </w:p>
    <w:p w:rsidR="0011254A" w:rsidRDefault="0011254A">
      <w:pPr>
        <w:autoSpaceDE w:val="0"/>
        <w:ind w:left="0"/>
        <w:rPr>
          <w:rFonts w:ascii="TTE1BA0660t00" w:eastAsia="MS Mincho" w:hAnsi="TTE1BA0660t00" w:cs="TTE1BA0660t00" w:hint="eastAsia"/>
          <w:color w:val="000000"/>
          <w:spacing w:val="0"/>
          <w:sz w:val="23"/>
          <w:szCs w:val="23"/>
          <w:lang w:eastAsia="ja-JP" w:bidi="hi-IN"/>
        </w:rPr>
      </w:pPr>
    </w:p>
    <w:p w:rsidR="0011254A" w:rsidRDefault="0011254A" w:rsidP="0011254A">
      <w:pPr>
        <w:pStyle w:val="ListParagraph"/>
        <w:numPr>
          <w:ilvl w:val="0"/>
          <w:numId w:val="17"/>
        </w:numPr>
        <w:autoSpaceDE w:val="0"/>
        <w:rPr>
          <w:rFonts w:ascii="TTE1BA0660t00" w:eastAsia="MS Mincho" w:hAnsi="TTE1BA0660t00" w:cs="TTE1BA0660t00" w:hint="eastAsia"/>
          <w:color w:val="000000"/>
          <w:sz w:val="23"/>
          <w:szCs w:val="23"/>
          <w:lang w:eastAsia="ja-JP" w:bidi="hi-IN"/>
        </w:rPr>
      </w:pP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ENCRYPTION FOR REQUEST FROM MERCHANT TO </w:t>
      </w:r>
      <w:proofErr w:type="spellStart"/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ISGPay</w:t>
      </w:r>
      <w:proofErr w:type="spellEnd"/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 PAYMENT GATEWAY:</w:t>
      </w:r>
    </w:p>
    <w:p w:rsidR="0011254A" w:rsidRDefault="0011254A" w:rsidP="0011254A">
      <w:pPr>
        <w:pStyle w:val="ListParagraph"/>
        <w:autoSpaceDE w:val="0"/>
        <w:ind w:left="1440"/>
        <w:rPr>
          <w:rFonts w:ascii="TTE1BA0660t00" w:eastAsia="MS Mincho" w:hAnsi="TTE1BA0660t00" w:cs="TTE1BA0660t00" w:hint="eastAsia"/>
          <w:color w:val="000000"/>
          <w:sz w:val="23"/>
          <w:szCs w:val="23"/>
          <w:lang w:eastAsia="ja-JP" w:bidi="hi-IN"/>
        </w:rPr>
      </w:pPr>
    </w:p>
    <w:p w:rsidR="0011254A" w:rsidRDefault="0011254A" w:rsidP="0011254A">
      <w:pPr>
        <w:pStyle w:val="ListParagraph"/>
        <w:autoSpaceDE w:val="0"/>
        <w:ind w:left="1440"/>
        <w:rPr>
          <w:rFonts w:ascii="TTE1BA0660t00" w:eastAsia="MS Mincho" w:hAnsi="TTE1BA0660t00" w:cs="TTE1BA0660t00" w:hint="eastAsia"/>
          <w:color w:val="000000"/>
          <w:sz w:val="23"/>
          <w:szCs w:val="23"/>
          <w:lang w:eastAsia="ja-JP" w:bidi="hi-IN"/>
        </w:rPr>
      </w:pP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For sending request to PG, Jar provides </w:t>
      </w:r>
      <w:proofErr w:type="spellStart"/>
      <w:r w:rsidRPr="0011254A"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ISGPayEncryption</w:t>
      </w:r>
      <w:proofErr w:type="spellEnd"/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 class. This class’s method will do all your encryption &amp; hashing as per </w:t>
      </w:r>
      <w:proofErr w:type="spellStart"/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ISGPay</w:t>
      </w:r>
      <w:proofErr w:type="spellEnd"/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 PG accepts.</w:t>
      </w:r>
      <w:r w:rsidR="0025630C"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 There are 3-ways you can achiev</w:t>
      </w:r>
      <w:r w:rsidR="0025630C">
        <w:rPr>
          <w:rFonts w:ascii="TTE1BA0660t00" w:eastAsia="MS Mincho" w:hAnsi="TTE1BA0660t00" w:cs="TTE1BA0660t00" w:hint="eastAsia"/>
          <w:color w:val="000000"/>
          <w:sz w:val="23"/>
          <w:szCs w:val="23"/>
          <w:lang w:eastAsia="ja-JP" w:bidi="hi-IN"/>
        </w:rPr>
        <w:t>e</w:t>
      </w:r>
      <w:r w:rsidR="0025630C"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 encryption 1</w:t>
      </w:r>
      <w:r w:rsidR="0025630C" w:rsidRPr="0025630C">
        <w:rPr>
          <w:rFonts w:ascii="TTE1BA0660t00" w:eastAsia="MS Mincho" w:hAnsi="TTE1BA0660t00" w:cs="TTE1BA0660t00"/>
          <w:color w:val="000000"/>
          <w:sz w:val="23"/>
          <w:szCs w:val="23"/>
          <w:vertAlign w:val="superscript"/>
          <w:lang w:eastAsia="ja-JP" w:bidi="hi-IN"/>
        </w:rPr>
        <w:t>st</w:t>
      </w:r>
      <w:r w:rsidR="0025630C"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 you need to create object of </w:t>
      </w:r>
      <w:proofErr w:type="spellStart"/>
      <w:r w:rsidR="0025630C" w:rsidRPr="0025630C"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ISGPayEncryption</w:t>
      </w:r>
      <w:proofErr w:type="spellEnd"/>
      <w:r w:rsidR="0025630C"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 class:</w:t>
      </w:r>
      <w:r w:rsidR="0025630C"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br/>
      </w:r>
    </w:p>
    <w:p w:rsidR="0025630C" w:rsidRDefault="0025630C" w:rsidP="0025630C">
      <w:pPr>
        <w:pStyle w:val="ListParagraph"/>
        <w:numPr>
          <w:ilvl w:val="2"/>
          <w:numId w:val="17"/>
        </w:numPr>
        <w:autoSpaceDE w:val="0"/>
        <w:rPr>
          <w:rFonts w:ascii="TTE1BA0660t00" w:eastAsia="MS Mincho" w:hAnsi="TTE1BA0660t00" w:cs="TTE1BA0660t00" w:hint="eastAsia"/>
          <w:color w:val="000000"/>
          <w:sz w:val="23"/>
          <w:szCs w:val="23"/>
          <w:lang w:eastAsia="ja-JP" w:bidi="hi-IN"/>
        </w:rPr>
      </w:pP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Method 1</w:t>
      </w:r>
      <w:r w:rsidRPr="0025630C">
        <w:rPr>
          <w:rFonts w:ascii="TTE1BA0660t00" w:eastAsia="MS Mincho" w:hAnsi="TTE1BA0660t00" w:cs="TTE1BA0660t00"/>
          <w:color w:val="000000"/>
          <w:sz w:val="23"/>
          <w:szCs w:val="23"/>
          <w:vertAlign w:val="superscript"/>
          <w:lang w:eastAsia="ja-JP" w:bidi="hi-IN"/>
        </w:rPr>
        <w:t>st</w:t>
      </w: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: </w:t>
      </w:r>
      <w:proofErr w:type="gramStart"/>
      <w:r w:rsidRPr="0025630C">
        <w:rPr>
          <w:rFonts w:ascii="TTE1BA0660t00" w:eastAsia="MS Mincho" w:hAnsi="TTE1BA0660t00" w:cs="TTE1BA0660t00"/>
          <w:i/>
          <w:color w:val="000000"/>
          <w:sz w:val="23"/>
          <w:szCs w:val="23"/>
          <w:lang w:eastAsia="ja-JP" w:bidi="hi-IN"/>
        </w:rPr>
        <w:t>encrypt(</w:t>
      </w:r>
      <w:proofErr w:type="spellStart"/>
      <w:proofErr w:type="gramEnd"/>
      <w:r w:rsidR="00D04448">
        <w:rPr>
          <w:rFonts w:ascii="TTE1BA0660t00" w:eastAsia="MS Mincho" w:hAnsi="TTE1BA0660t00" w:cs="TTE1BA0660t00"/>
          <w:i/>
          <w:color w:val="000000"/>
          <w:sz w:val="23"/>
          <w:szCs w:val="23"/>
          <w:lang w:eastAsia="ja-JP" w:bidi="hi-IN"/>
        </w:rPr>
        <w:t>HttpServlet</w:t>
      </w:r>
      <w:r w:rsidRPr="0025630C">
        <w:rPr>
          <w:rFonts w:ascii="TTE1BA0660t00" w:eastAsia="MS Mincho" w:hAnsi="TTE1BA0660t00" w:cs="TTE1BA0660t00"/>
          <w:i/>
          <w:color w:val="000000"/>
          <w:sz w:val="23"/>
          <w:szCs w:val="23"/>
          <w:lang w:eastAsia="ja-JP" w:bidi="hi-IN"/>
        </w:rPr>
        <w:t>Request</w:t>
      </w:r>
      <w:proofErr w:type="spellEnd"/>
      <w:r w:rsidRPr="0025630C">
        <w:rPr>
          <w:rFonts w:ascii="TTE1BA0660t00" w:eastAsia="MS Mincho" w:hAnsi="TTE1BA0660t00" w:cs="TTE1BA0660t00"/>
          <w:i/>
          <w:color w:val="000000"/>
          <w:sz w:val="23"/>
          <w:szCs w:val="23"/>
          <w:lang w:eastAsia="ja-JP" w:bidi="hi-IN"/>
        </w:rPr>
        <w:t>, String, String)</w:t>
      </w: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 method.</w:t>
      </w:r>
    </w:p>
    <w:p w:rsidR="0025630C" w:rsidRDefault="0025630C" w:rsidP="0025630C">
      <w:pPr>
        <w:pStyle w:val="ListParagraph"/>
        <w:numPr>
          <w:ilvl w:val="3"/>
          <w:numId w:val="17"/>
        </w:numPr>
        <w:autoSpaceDE w:val="0"/>
        <w:rPr>
          <w:rFonts w:ascii="TTE1BA0660t00" w:eastAsia="MS Mincho" w:hAnsi="TTE1BA0660t00" w:cs="TTE1BA0660t00" w:hint="eastAsia"/>
          <w:color w:val="000000"/>
          <w:sz w:val="23"/>
          <w:szCs w:val="23"/>
          <w:lang w:eastAsia="ja-JP" w:bidi="hi-IN"/>
        </w:rPr>
      </w:pP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1</w:t>
      </w:r>
      <w:r w:rsidRPr="0025630C">
        <w:rPr>
          <w:rFonts w:ascii="TTE1BA0660t00" w:eastAsia="MS Mincho" w:hAnsi="TTE1BA0660t00" w:cs="TTE1BA0660t00"/>
          <w:color w:val="000000"/>
          <w:sz w:val="23"/>
          <w:szCs w:val="23"/>
          <w:vertAlign w:val="superscript"/>
          <w:lang w:eastAsia="ja-JP" w:bidi="hi-IN"/>
        </w:rPr>
        <w:t>st</w:t>
      </w: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 </w:t>
      </w:r>
      <w:r w:rsidR="00D04448"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parameter is </w:t>
      </w:r>
      <w:proofErr w:type="spellStart"/>
      <w:r w:rsidR="00D04448"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HttpServlet</w:t>
      </w: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Request</w:t>
      </w:r>
      <w:proofErr w:type="spellEnd"/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 object.</w:t>
      </w:r>
    </w:p>
    <w:p w:rsidR="0025630C" w:rsidRDefault="0025630C" w:rsidP="0025630C">
      <w:pPr>
        <w:pStyle w:val="ListParagraph"/>
        <w:numPr>
          <w:ilvl w:val="3"/>
          <w:numId w:val="17"/>
        </w:numPr>
        <w:autoSpaceDE w:val="0"/>
        <w:rPr>
          <w:rFonts w:ascii="TTE1BA0660t00" w:eastAsia="MS Mincho" w:hAnsi="TTE1BA0660t00" w:cs="TTE1BA0660t00" w:hint="eastAsia"/>
          <w:color w:val="000000"/>
          <w:sz w:val="23"/>
          <w:szCs w:val="23"/>
          <w:lang w:eastAsia="ja-JP" w:bidi="hi-IN"/>
        </w:rPr>
      </w:pP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2</w:t>
      </w:r>
      <w:r w:rsidRPr="0025630C">
        <w:rPr>
          <w:rFonts w:ascii="TTE1BA0660t00" w:eastAsia="MS Mincho" w:hAnsi="TTE1BA0660t00" w:cs="TTE1BA0660t00"/>
          <w:color w:val="000000"/>
          <w:sz w:val="23"/>
          <w:szCs w:val="23"/>
          <w:vertAlign w:val="superscript"/>
          <w:lang w:eastAsia="ja-JP" w:bidi="hi-IN"/>
        </w:rPr>
        <w:t>nd</w:t>
      </w: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 parameter is Encryption key provided by ISG for doing encryption.</w:t>
      </w:r>
    </w:p>
    <w:p w:rsidR="0025630C" w:rsidRDefault="0025630C" w:rsidP="0025630C">
      <w:pPr>
        <w:pStyle w:val="ListParagraph"/>
        <w:numPr>
          <w:ilvl w:val="3"/>
          <w:numId w:val="17"/>
        </w:numPr>
        <w:autoSpaceDE w:val="0"/>
        <w:rPr>
          <w:rFonts w:ascii="TTE1BA0660t00" w:eastAsia="MS Mincho" w:hAnsi="TTE1BA0660t00" w:cs="TTE1BA0660t00" w:hint="eastAsia"/>
          <w:color w:val="000000"/>
          <w:sz w:val="23"/>
          <w:szCs w:val="23"/>
          <w:lang w:eastAsia="ja-JP" w:bidi="hi-IN"/>
        </w:rPr>
      </w:pP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3</w:t>
      </w:r>
      <w:r w:rsidRPr="0025630C">
        <w:rPr>
          <w:rFonts w:ascii="TTE1BA0660t00" w:eastAsia="MS Mincho" w:hAnsi="TTE1BA0660t00" w:cs="TTE1BA0660t00"/>
          <w:color w:val="000000"/>
          <w:sz w:val="23"/>
          <w:szCs w:val="23"/>
          <w:vertAlign w:val="superscript"/>
          <w:lang w:eastAsia="ja-JP" w:bidi="hi-IN"/>
        </w:rPr>
        <w:t>rd</w:t>
      </w: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 parameter is </w:t>
      </w:r>
      <w:proofErr w:type="gramStart"/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SALT(</w:t>
      </w:r>
      <w:proofErr w:type="spellStart"/>
      <w:proofErr w:type="gramEnd"/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SecureSecret</w:t>
      </w:r>
      <w:proofErr w:type="spellEnd"/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) provided by ISG for hash value generation.</w:t>
      </w:r>
    </w:p>
    <w:p w:rsidR="0025630C" w:rsidRDefault="0025630C" w:rsidP="0025630C">
      <w:pPr>
        <w:pStyle w:val="ListParagraph"/>
        <w:autoSpaceDE w:val="0"/>
        <w:ind w:left="2880"/>
        <w:rPr>
          <w:rFonts w:ascii="TTE1BA0660t00" w:eastAsia="MS Mincho" w:hAnsi="TTE1BA0660t00" w:cs="TTE1BA0660t00" w:hint="eastAsia"/>
          <w:color w:val="000000"/>
          <w:sz w:val="23"/>
          <w:szCs w:val="23"/>
          <w:lang w:eastAsia="ja-JP" w:bidi="hi-IN"/>
        </w:rPr>
      </w:pPr>
    </w:p>
    <w:p w:rsidR="0025630C" w:rsidRPr="00FE6A31" w:rsidRDefault="0025630C" w:rsidP="0025630C">
      <w:pPr>
        <w:pStyle w:val="ListParagraph"/>
        <w:autoSpaceDE w:val="0"/>
        <w:ind w:left="2880"/>
        <w:rPr>
          <w:rFonts w:ascii="TTE1BA0660t00" w:eastAsia="MS Mincho" w:hAnsi="TTE1BA0660t00" w:cs="TTE1BA0660t00" w:hint="eastAsia"/>
          <w:i/>
          <w:color w:val="000000"/>
          <w:lang w:eastAsia="ja-JP" w:bidi="hi-IN"/>
        </w:rPr>
      </w:pP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Here is sample code for this method</w:t>
      </w:r>
      <w:proofErr w:type="gramStart"/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:</w:t>
      </w:r>
      <w:proofErr w:type="gramEnd"/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br/>
      </w: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br/>
      </w:r>
      <w:proofErr w:type="spellStart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ISGPayEncryption</w:t>
      </w:r>
      <w:proofErr w:type="spellEnd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 xml:space="preserve"> </w:t>
      </w:r>
      <w:proofErr w:type="spellStart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encObj</w:t>
      </w:r>
      <w:proofErr w:type="spellEnd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 xml:space="preserve"> = new </w:t>
      </w:r>
      <w:proofErr w:type="spellStart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ISGPayEncryption</w:t>
      </w:r>
      <w:proofErr w:type="spellEnd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();</w:t>
      </w:r>
    </w:p>
    <w:p w:rsidR="0025630C" w:rsidRPr="00FE6A31" w:rsidRDefault="0025630C" w:rsidP="0025630C">
      <w:pPr>
        <w:pStyle w:val="ListParagraph"/>
        <w:autoSpaceDE w:val="0"/>
        <w:ind w:left="2880"/>
        <w:rPr>
          <w:rFonts w:ascii="TTE1BA0660t00" w:eastAsia="MS Mincho" w:hAnsi="TTE1BA0660t00" w:cs="TTE1BA0660t00" w:hint="eastAsia"/>
          <w:i/>
          <w:color w:val="000000"/>
          <w:lang w:eastAsia="ja-JP" w:bidi="hi-IN"/>
        </w:rPr>
      </w:pPr>
      <w:proofErr w:type="spellStart"/>
      <w:proofErr w:type="gramStart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encObj.encrypt</w:t>
      </w:r>
      <w:proofErr w:type="spellEnd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(</w:t>
      </w:r>
      <w:proofErr w:type="gramEnd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 xml:space="preserve">request, </w:t>
      </w:r>
      <w:proofErr w:type="spellStart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sEncryptionKey</w:t>
      </w:r>
      <w:proofErr w:type="spellEnd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 xml:space="preserve">, </w:t>
      </w:r>
      <w:proofErr w:type="spellStart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sSecureSecret</w:t>
      </w:r>
      <w:proofErr w:type="spellEnd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);</w:t>
      </w:r>
    </w:p>
    <w:p w:rsidR="0025630C" w:rsidRDefault="0025630C" w:rsidP="0025630C">
      <w:pPr>
        <w:pStyle w:val="ListParagraph"/>
        <w:autoSpaceDE w:val="0"/>
        <w:ind w:left="2880"/>
        <w:rPr>
          <w:rFonts w:ascii="TTE1BA0660t00" w:eastAsia="MS Mincho" w:hAnsi="TTE1BA0660t00" w:cs="TTE1BA0660t00" w:hint="eastAsia"/>
          <w:i/>
          <w:color w:val="000000"/>
          <w:sz w:val="23"/>
          <w:szCs w:val="23"/>
          <w:lang w:eastAsia="ja-JP" w:bidi="hi-IN"/>
        </w:rPr>
      </w:pPr>
      <w:r>
        <w:rPr>
          <w:rFonts w:ascii="TTE1BA0660t00" w:eastAsia="MS Mincho" w:hAnsi="TTE1BA0660t00" w:cs="TTE1BA0660t00"/>
          <w:i/>
          <w:color w:val="000000"/>
          <w:sz w:val="23"/>
          <w:szCs w:val="23"/>
          <w:lang w:eastAsia="ja-JP" w:bidi="hi-IN"/>
        </w:rPr>
        <w:tab/>
      </w:r>
      <w:r>
        <w:rPr>
          <w:rFonts w:ascii="TTE1BA0660t00" w:eastAsia="MS Mincho" w:hAnsi="TTE1BA0660t00" w:cs="TTE1BA0660t00"/>
          <w:i/>
          <w:color w:val="000000"/>
          <w:sz w:val="23"/>
          <w:szCs w:val="23"/>
          <w:lang w:eastAsia="ja-JP" w:bidi="hi-IN"/>
        </w:rPr>
        <w:tab/>
      </w:r>
    </w:p>
    <w:p w:rsidR="0025630C" w:rsidRDefault="0025630C" w:rsidP="0025630C">
      <w:pPr>
        <w:pStyle w:val="ListParagraph"/>
        <w:numPr>
          <w:ilvl w:val="2"/>
          <w:numId w:val="17"/>
        </w:numPr>
        <w:autoSpaceDE w:val="0"/>
        <w:rPr>
          <w:rFonts w:ascii="TTE1BA0660t00" w:eastAsia="MS Mincho" w:hAnsi="TTE1BA0660t00" w:cs="TTE1BA0660t00" w:hint="eastAsia"/>
          <w:color w:val="000000"/>
          <w:sz w:val="23"/>
          <w:szCs w:val="23"/>
          <w:lang w:eastAsia="ja-JP" w:bidi="hi-IN"/>
        </w:rPr>
      </w:pP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Method 2</w:t>
      </w:r>
      <w:r w:rsidRPr="0025630C">
        <w:rPr>
          <w:rFonts w:ascii="TTE1BA0660t00" w:eastAsia="MS Mincho" w:hAnsi="TTE1BA0660t00" w:cs="TTE1BA0660t00"/>
          <w:color w:val="000000"/>
          <w:sz w:val="23"/>
          <w:szCs w:val="23"/>
          <w:vertAlign w:val="superscript"/>
          <w:lang w:eastAsia="ja-JP" w:bidi="hi-IN"/>
        </w:rPr>
        <w:t>nd</w:t>
      </w: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: </w:t>
      </w:r>
      <w:proofErr w:type="gramStart"/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e</w:t>
      </w:r>
      <w:r w:rsidRPr="00EF43A5">
        <w:rPr>
          <w:rFonts w:ascii="TTE1BA0660t00" w:eastAsia="MS Mincho" w:hAnsi="TTE1BA0660t00" w:cs="TTE1BA0660t00"/>
          <w:i/>
          <w:color w:val="000000"/>
          <w:sz w:val="23"/>
          <w:szCs w:val="23"/>
          <w:lang w:eastAsia="ja-JP" w:bidi="hi-IN"/>
        </w:rPr>
        <w:t>ncrypt(</w:t>
      </w:r>
      <w:proofErr w:type="spellStart"/>
      <w:proofErr w:type="gramEnd"/>
      <w:r w:rsidRPr="00EF43A5">
        <w:rPr>
          <w:rFonts w:ascii="TTE1BA0660t00" w:eastAsia="MS Mincho" w:hAnsi="TTE1BA0660t00" w:cs="TTE1BA0660t00"/>
          <w:i/>
          <w:color w:val="000000"/>
          <w:sz w:val="23"/>
          <w:szCs w:val="23"/>
          <w:lang w:eastAsia="ja-JP" w:bidi="hi-IN"/>
        </w:rPr>
        <w:t>LinkedHashMap</w:t>
      </w:r>
      <w:proofErr w:type="spellEnd"/>
      <w:r w:rsidRPr="00EF43A5">
        <w:rPr>
          <w:rFonts w:ascii="TTE1BA0660t00" w:eastAsia="MS Mincho" w:hAnsi="TTE1BA0660t00" w:cs="TTE1BA0660t00"/>
          <w:i/>
          <w:color w:val="000000"/>
          <w:sz w:val="23"/>
          <w:szCs w:val="23"/>
          <w:lang w:eastAsia="ja-JP" w:bidi="hi-IN"/>
        </w:rPr>
        <w:t xml:space="preserve">&lt;String, String&gt;, String, String) </w:t>
      </w: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method.</w:t>
      </w:r>
    </w:p>
    <w:p w:rsidR="0025630C" w:rsidRDefault="0025630C" w:rsidP="0025630C">
      <w:pPr>
        <w:pStyle w:val="ListParagraph"/>
        <w:numPr>
          <w:ilvl w:val="3"/>
          <w:numId w:val="17"/>
        </w:numPr>
        <w:autoSpaceDE w:val="0"/>
        <w:rPr>
          <w:rFonts w:ascii="TTE1BA0660t00" w:eastAsia="MS Mincho" w:hAnsi="TTE1BA0660t00" w:cs="TTE1BA0660t00" w:hint="eastAsia"/>
          <w:color w:val="000000"/>
          <w:sz w:val="23"/>
          <w:szCs w:val="23"/>
          <w:lang w:eastAsia="ja-JP" w:bidi="hi-IN"/>
        </w:rPr>
      </w:pP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1</w:t>
      </w:r>
      <w:r w:rsidRPr="0025630C">
        <w:rPr>
          <w:rFonts w:ascii="TTE1BA0660t00" w:eastAsia="MS Mincho" w:hAnsi="TTE1BA0660t00" w:cs="TTE1BA0660t00"/>
          <w:color w:val="000000"/>
          <w:sz w:val="23"/>
          <w:szCs w:val="23"/>
          <w:vertAlign w:val="superscript"/>
          <w:lang w:eastAsia="ja-JP" w:bidi="hi-IN"/>
        </w:rPr>
        <w:t>st</w:t>
      </w: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 parameter is Map object which have </w:t>
      </w:r>
      <w:proofErr w:type="gramStart"/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all your</w:t>
      </w:r>
      <w:proofErr w:type="gramEnd"/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 request parameter name as key and request values as value</w:t>
      </w:r>
      <w:r w:rsidR="00EF43A5"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 along with Merchant ID, Terminal ID, Bank ID, and Version Number</w:t>
      </w: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.</w:t>
      </w:r>
    </w:p>
    <w:p w:rsidR="0025630C" w:rsidRDefault="0025630C" w:rsidP="0025630C">
      <w:pPr>
        <w:pStyle w:val="ListParagraph"/>
        <w:numPr>
          <w:ilvl w:val="3"/>
          <w:numId w:val="17"/>
        </w:numPr>
        <w:autoSpaceDE w:val="0"/>
        <w:rPr>
          <w:rFonts w:ascii="TTE1BA0660t00" w:eastAsia="MS Mincho" w:hAnsi="TTE1BA0660t00" w:cs="TTE1BA0660t00" w:hint="eastAsia"/>
          <w:color w:val="000000"/>
          <w:sz w:val="23"/>
          <w:szCs w:val="23"/>
          <w:lang w:eastAsia="ja-JP" w:bidi="hi-IN"/>
        </w:rPr>
      </w:pP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2</w:t>
      </w:r>
      <w:r w:rsidRPr="0025630C">
        <w:rPr>
          <w:rFonts w:ascii="TTE1BA0660t00" w:eastAsia="MS Mincho" w:hAnsi="TTE1BA0660t00" w:cs="TTE1BA0660t00"/>
          <w:color w:val="000000"/>
          <w:sz w:val="23"/>
          <w:szCs w:val="23"/>
          <w:vertAlign w:val="superscript"/>
          <w:lang w:eastAsia="ja-JP" w:bidi="hi-IN"/>
        </w:rPr>
        <w:t>nd</w:t>
      </w: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 parameter i</w:t>
      </w:r>
      <w:r w:rsidR="00EF43A5"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s Encryption key provided by ISG</w:t>
      </w: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 for doing encryption.</w:t>
      </w:r>
    </w:p>
    <w:p w:rsidR="0025630C" w:rsidRDefault="0025630C" w:rsidP="0025630C">
      <w:pPr>
        <w:pStyle w:val="ListParagraph"/>
        <w:numPr>
          <w:ilvl w:val="3"/>
          <w:numId w:val="17"/>
        </w:numPr>
        <w:autoSpaceDE w:val="0"/>
        <w:rPr>
          <w:rFonts w:ascii="TTE1BA0660t00" w:eastAsia="MS Mincho" w:hAnsi="TTE1BA0660t00" w:cs="TTE1BA0660t00" w:hint="eastAsia"/>
          <w:color w:val="000000"/>
          <w:sz w:val="23"/>
          <w:szCs w:val="23"/>
          <w:lang w:eastAsia="ja-JP" w:bidi="hi-IN"/>
        </w:rPr>
      </w:pP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3</w:t>
      </w:r>
      <w:r w:rsidRPr="0025630C">
        <w:rPr>
          <w:rFonts w:ascii="TTE1BA0660t00" w:eastAsia="MS Mincho" w:hAnsi="TTE1BA0660t00" w:cs="TTE1BA0660t00"/>
          <w:color w:val="000000"/>
          <w:sz w:val="23"/>
          <w:szCs w:val="23"/>
          <w:vertAlign w:val="superscript"/>
          <w:lang w:eastAsia="ja-JP" w:bidi="hi-IN"/>
        </w:rPr>
        <w:t>rd</w:t>
      </w: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 parameter is </w:t>
      </w:r>
      <w:proofErr w:type="gramStart"/>
      <w:r w:rsidR="00EF43A5"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SALT(</w:t>
      </w:r>
      <w:proofErr w:type="spellStart"/>
      <w:proofErr w:type="gramEnd"/>
      <w:r w:rsidR="00EF43A5"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SecureSecret</w:t>
      </w:r>
      <w:proofErr w:type="spellEnd"/>
      <w:r w:rsidR="00EF43A5"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) provided by ISG for hash value generation.</w:t>
      </w:r>
    </w:p>
    <w:p w:rsidR="00EF43A5" w:rsidRDefault="00EF43A5" w:rsidP="00EF43A5">
      <w:pPr>
        <w:pStyle w:val="ListParagraph"/>
        <w:autoSpaceDE w:val="0"/>
        <w:ind w:left="2880"/>
        <w:rPr>
          <w:rFonts w:ascii="TTE1BA0660t00" w:eastAsia="MS Mincho" w:hAnsi="TTE1BA0660t00" w:cs="TTE1BA0660t00" w:hint="eastAsia"/>
          <w:color w:val="000000"/>
          <w:sz w:val="23"/>
          <w:szCs w:val="23"/>
          <w:lang w:eastAsia="ja-JP" w:bidi="hi-IN"/>
        </w:rPr>
      </w:pPr>
    </w:p>
    <w:p w:rsidR="00EF43A5" w:rsidRDefault="00EF43A5" w:rsidP="00EF43A5">
      <w:pPr>
        <w:pStyle w:val="ListParagraph"/>
        <w:autoSpaceDE w:val="0"/>
        <w:ind w:left="2880"/>
        <w:rPr>
          <w:rFonts w:ascii="TTE1BA0660t00" w:eastAsia="MS Mincho" w:hAnsi="TTE1BA0660t00" w:cs="TTE1BA0660t00" w:hint="eastAsia"/>
          <w:color w:val="000000"/>
          <w:sz w:val="23"/>
          <w:szCs w:val="23"/>
          <w:lang w:eastAsia="ja-JP" w:bidi="hi-IN"/>
        </w:rPr>
      </w:pP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Here is sample code for this method:</w:t>
      </w:r>
    </w:p>
    <w:p w:rsidR="00EF43A5" w:rsidRDefault="00EF43A5" w:rsidP="00EF43A5">
      <w:pPr>
        <w:pStyle w:val="ListParagraph"/>
        <w:autoSpaceDE w:val="0"/>
        <w:ind w:left="2880"/>
        <w:rPr>
          <w:rFonts w:ascii="TTE1BA0660t00" w:eastAsia="MS Mincho" w:hAnsi="TTE1BA0660t00" w:cs="TTE1BA0660t00" w:hint="eastAsia"/>
          <w:color w:val="000000"/>
          <w:sz w:val="23"/>
          <w:szCs w:val="23"/>
          <w:lang w:eastAsia="ja-JP" w:bidi="hi-IN"/>
        </w:rPr>
      </w:pPr>
    </w:p>
    <w:p w:rsidR="00EF43A5" w:rsidRPr="00FE6A31" w:rsidRDefault="00EF43A5" w:rsidP="00EF43A5">
      <w:pPr>
        <w:pStyle w:val="ListParagraph"/>
        <w:autoSpaceDE w:val="0"/>
        <w:ind w:left="2880"/>
        <w:rPr>
          <w:rFonts w:ascii="TTE1BA0660t00" w:eastAsia="MS Mincho" w:hAnsi="TTE1BA0660t00" w:cs="TTE1BA0660t00" w:hint="eastAsia"/>
          <w:i/>
          <w:color w:val="000000"/>
          <w:lang w:eastAsia="ja-JP" w:bidi="hi-IN"/>
        </w:rPr>
      </w:pPr>
      <w:proofErr w:type="spellStart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ISGPayEncryption</w:t>
      </w:r>
      <w:proofErr w:type="spellEnd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 xml:space="preserve"> </w:t>
      </w:r>
      <w:proofErr w:type="spellStart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encObj</w:t>
      </w:r>
      <w:proofErr w:type="spellEnd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 xml:space="preserve"> = new </w:t>
      </w:r>
      <w:proofErr w:type="spellStart"/>
      <w:proofErr w:type="gramStart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ISGPayEncryption</w:t>
      </w:r>
      <w:proofErr w:type="spellEnd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(</w:t>
      </w:r>
      <w:proofErr w:type="gramEnd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);</w:t>
      </w:r>
    </w:p>
    <w:p w:rsidR="00EF43A5" w:rsidRPr="00FE6A31" w:rsidRDefault="00EF43A5" w:rsidP="00EF43A5">
      <w:pPr>
        <w:pStyle w:val="ListParagraph"/>
        <w:autoSpaceDE w:val="0"/>
        <w:ind w:left="2880"/>
        <w:rPr>
          <w:rFonts w:ascii="TTE1BA0660t00" w:eastAsia="MS Mincho" w:hAnsi="TTE1BA0660t00" w:cs="TTE1BA0660t00" w:hint="eastAsia"/>
          <w:i/>
          <w:color w:val="000000"/>
          <w:lang w:eastAsia="ja-JP" w:bidi="hi-IN"/>
        </w:rPr>
      </w:pPr>
      <w:proofErr w:type="spellStart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LinkedHashMap</w:t>
      </w:r>
      <w:proofErr w:type="spellEnd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 xml:space="preserve">&lt;String, String&gt; </w:t>
      </w:r>
      <w:proofErr w:type="spellStart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hmReqFields</w:t>
      </w:r>
      <w:proofErr w:type="spellEnd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 xml:space="preserve"> = new </w:t>
      </w:r>
      <w:proofErr w:type="spellStart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LinkedHashMap</w:t>
      </w:r>
      <w:proofErr w:type="spellEnd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&lt;String, String</w:t>
      </w:r>
      <w:proofErr w:type="gramStart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&gt;(</w:t>
      </w:r>
      <w:proofErr w:type="gramEnd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);</w:t>
      </w:r>
    </w:p>
    <w:p w:rsidR="00EF43A5" w:rsidRPr="00FE6A31" w:rsidRDefault="00EF43A5" w:rsidP="00EF43A5">
      <w:pPr>
        <w:pStyle w:val="ListParagraph"/>
        <w:autoSpaceDE w:val="0"/>
        <w:ind w:left="2880"/>
        <w:rPr>
          <w:rFonts w:ascii="TTE1BA0660t00" w:eastAsia="MS Mincho" w:hAnsi="TTE1BA0660t00" w:cs="TTE1BA0660t00" w:hint="eastAsia"/>
          <w:i/>
          <w:color w:val="000000"/>
          <w:lang w:eastAsia="ja-JP" w:bidi="hi-IN"/>
        </w:rPr>
      </w:pPr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...</w:t>
      </w:r>
    </w:p>
    <w:p w:rsidR="00EF43A5" w:rsidRPr="00FE6A31" w:rsidRDefault="00EF43A5" w:rsidP="00EF43A5">
      <w:pPr>
        <w:pStyle w:val="ListParagraph"/>
        <w:autoSpaceDE w:val="0"/>
        <w:ind w:left="2880"/>
        <w:rPr>
          <w:rFonts w:ascii="TTE1BA0660t00" w:eastAsia="MS Mincho" w:hAnsi="TTE1BA0660t00" w:cs="TTE1BA0660t00" w:hint="eastAsia"/>
          <w:i/>
          <w:color w:val="000000"/>
          <w:lang w:eastAsia="ja-JP" w:bidi="hi-IN"/>
        </w:rPr>
      </w:pPr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...</w:t>
      </w:r>
    </w:p>
    <w:p w:rsidR="00EF43A5" w:rsidRPr="00FE6A31" w:rsidRDefault="00EF43A5" w:rsidP="00EF43A5">
      <w:pPr>
        <w:pStyle w:val="ListParagraph"/>
        <w:autoSpaceDE w:val="0"/>
        <w:ind w:left="2880"/>
        <w:rPr>
          <w:rFonts w:ascii="TTE1BA0660t00" w:eastAsia="MS Mincho" w:hAnsi="TTE1BA0660t00" w:cs="TTE1BA0660t00" w:hint="eastAsia"/>
          <w:i/>
          <w:color w:val="000000"/>
          <w:lang w:eastAsia="ja-JP" w:bidi="hi-IN"/>
        </w:rPr>
      </w:pPr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...</w:t>
      </w:r>
    </w:p>
    <w:p w:rsidR="00EF43A5" w:rsidRPr="00FE6A31" w:rsidRDefault="00EF43A5" w:rsidP="00EF43A5">
      <w:pPr>
        <w:pStyle w:val="ListParagraph"/>
        <w:autoSpaceDE w:val="0"/>
        <w:ind w:left="2880"/>
        <w:rPr>
          <w:rFonts w:ascii="TTE1BA0660t00" w:eastAsia="MS Mincho" w:hAnsi="TTE1BA0660t00" w:cs="TTE1BA0660t00" w:hint="eastAsia"/>
          <w:i/>
          <w:color w:val="000000"/>
          <w:lang w:eastAsia="ja-JP" w:bidi="hi-IN"/>
        </w:rPr>
      </w:pPr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...</w:t>
      </w:r>
    </w:p>
    <w:p w:rsidR="00EF43A5" w:rsidRPr="00FE6A31" w:rsidRDefault="00EF43A5" w:rsidP="00EF43A5">
      <w:pPr>
        <w:pStyle w:val="ListParagraph"/>
        <w:autoSpaceDE w:val="0"/>
        <w:ind w:left="2880"/>
        <w:rPr>
          <w:rFonts w:ascii="TTE1BA0660t00" w:eastAsia="MS Mincho" w:hAnsi="TTE1BA0660t00" w:cs="TTE1BA0660t00" w:hint="eastAsia"/>
          <w:i/>
          <w:color w:val="000000"/>
          <w:lang w:eastAsia="ja-JP" w:bidi="hi-IN"/>
        </w:rPr>
      </w:pPr>
      <w:proofErr w:type="spellStart"/>
      <w:proofErr w:type="gramStart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encObj.encrypt</w:t>
      </w:r>
      <w:proofErr w:type="spellEnd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(</w:t>
      </w:r>
      <w:proofErr w:type="spellStart"/>
      <w:proofErr w:type="gramEnd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hmReqFields</w:t>
      </w:r>
      <w:proofErr w:type="spellEnd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 xml:space="preserve">, </w:t>
      </w:r>
      <w:proofErr w:type="spellStart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sEncryptionKey</w:t>
      </w:r>
      <w:proofErr w:type="spellEnd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 xml:space="preserve">, </w:t>
      </w:r>
      <w:proofErr w:type="spellStart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sSecureSecret</w:t>
      </w:r>
      <w:proofErr w:type="spellEnd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);</w:t>
      </w:r>
    </w:p>
    <w:p w:rsidR="00EF43A5" w:rsidRDefault="00EF43A5" w:rsidP="00EF43A5">
      <w:pPr>
        <w:pStyle w:val="ListParagraph"/>
        <w:autoSpaceDE w:val="0"/>
        <w:ind w:left="2880"/>
        <w:rPr>
          <w:rFonts w:ascii="TTE1BA0660t00" w:eastAsia="MS Mincho" w:hAnsi="TTE1BA0660t00" w:cs="TTE1BA0660t00" w:hint="eastAsia"/>
          <w:i/>
          <w:color w:val="000000"/>
          <w:sz w:val="23"/>
          <w:szCs w:val="23"/>
          <w:lang w:eastAsia="ja-JP" w:bidi="hi-IN"/>
        </w:rPr>
      </w:pPr>
    </w:p>
    <w:p w:rsidR="00EF43A5" w:rsidRDefault="00EF43A5" w:rsidP="00EF43A5">
      <w:pPr>
        <w:pStyle w:val="ListParagraph"/>
        <w:numPr>
          <w:ilvl w:val="2"/>
          <w:numId w:val="17"/>
        </w:numPr>
        <w:autoSpaceDE w:val="0"/>
        <w:rPr>
          <w:rFonts w:ascii="TTE1BA0660t00" w:eastAsia="MS Mincho" w:hAnsi="TTE1BA0660t00" w:cs="TTE1BA0660t00" w:hint="eastAsia"/>
          <w:color w:val="000000"/>
          <w:sz w:val="23"/>
          <w:szCs w:val="23"/>
          <w:lang w:eastAsia="ja-JP" w:bidi="hi-IN"/>
        </w:rPr>
      </w:pP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Method 3</w:t>
      </w:r>
      <w:r w:rsidRPr="00EF43A5">
        <w:rPr>
          <w:rFonts w:ascii="TTE1BA0660t00" w:eastAsia="MS Mincho" w:hAnsi="TTE1BA0660t00" w:cs="TTE1BA0660t00"/>
          <w:color w:val="000000"/>
          <w:sz w:val="23"/>
          <w:szCs w:val="23"/>
          <w:vertAlign w:val="superscript"/>
          <w:lang w:eastAsia="ja-JP" w:bidi="hi-IN"/>
        </w:rPr>
        <w:t>rd</w:t>
      </w: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: </w:t>
      </w:r>
      <w:r w:rsidR="00FE6A31" w:rsidRPr="00FE6A31">
        <w:rPr>
          <w:rFonts w:ascii="TTE1BA0660t00" w:eastAsia="MS Mincho" w:hAnsi="TTE1BA0660t00" w:cs="TTE1BA0660t00"/>
          <w:i/>
          <w:color w:val="000000"/>
          <w:sz w:val="23"/>
          <w:szCs w:val="23"/>
          <w:lang w:eastAsia="ja-JP" w:bidi="hi-IN"/>
        </w:rPr>
        <w:t>encrypt</w:t>
      </w:r>
      <w:r w:rsidRPr="00FE6A31">
        <w:rPr>
          <w:rFonts w:ascii="TTE1BA0660t00" w:eastAsia="MS Mincho" w:hAnsi="TTE1BA0660t00" w:cs="TTE1BA0660t00"/>
          <w:i/>
          <w:color w:val="000000"/>
          <w:sz w:val="23"/>
          <w:szCs w:val="23"/>
          <w:lang w:eastAsia="ja-JP" w:bidi="hi-IN"/>
        </w:rPr>
        <w:t>(</w:t>
      </w:r>
      <w:proofErr w:type="spellStart"/>
      <w:r w:rsidRPr="00FE6A31">
        <w:rPr>
          <w:rFonts w:ascii="TTE1BA0660t00" w:eastAsia="MS Mincho" w:hAnsi="TTE1BA0660t00" w:cs="TTE1BA0660t00"/>
          <w:i/>
          <w:color w:val="000000"/>
          <w:sz w:val="23"/>
          <w:szCs w:val="23"/>
          <w:lang w:eastAsia="ja-JP" w:bidi="hi-IN"/>
        </w:rPr>
        <w:t>LinkedHashMap</w:t>
      </w:r>
      <w:proofErr w:type="spellEnd"/>
      <w:r w:rsidRPr="00FE6A31">
        <w:rPr>
          <w:rFonts w:ascii="TTE1BA0660t00" w:eastAsia="MS Mincho" w:hAnsi="TTE1BA0660t00" w:cs="TTE1BA0660t00"/>
          <w:i/>
          <w:color w:val="000000"/>
          <w:sz w:val="23"/>
          <w:szCs w:val="23"/>
          <w:lang w:eastAsia="ja-JP" w:bidi="hi-IN"/>
        </w:rPr>
        <w:t>&lt;</w:t>
      </w:r>
      <w:proofErr w:type="spellStart"/>
      <w:r w:rsidRPr="00FE6A31">
        <w:rPr>
          <w:rFonts w:ascii="TTE1BA0660t00" w:eastAsia="MS Mincho" w:hAnsi="TTE1BA0660t00" w:cs="TTE1BA0660t00"/>
          <w:i/>
          <w:color w:val="000000"/>
          <w:sz w:val="23"/>
          <w:szCs w:val="23"/>
          <w:lang w:eastAsia="ja-JP" w:bidi="hi-IN"/>
        </w:rPr>
        <w:t>String,String</w:t>
      </w:r>
      <w:proofErr w:type="spellEnd"/>
      <w:r w:rsidRPr="00FE6A31">
        <w:rPr>
          <w:rFonts w:ascii="TTE1BA0660t00" w:eastAsia="MS Mincho" w:hAnsi="TTE1BA0660t00" w:cs="TTE1BA0660t00"/>
          <w:i/>
          <w:color w:val="000000"/>
          <w:sz w:val="23"/>
          <w:szCs w:val="23"/>
          <w:lang w:eastAsia="ja-JP" w:bidi="hi-IN"/>
        </w:rPr>
        <w:t>&gt;, String, String, String, String, String, String)</w:t>
      </w: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 method:</w:t>
      </w:r>
    </w:p>
    <w:p w:rsidR="00EF43A5" w:rsidRDefault="00EF43A5" w:rsidP="00EF43A5">
      <w:pPr>
        <w:pStyle w:val="ListParagraph"/>
        <w:numPr>
          <w:ilvl w:val="3"/>
          <w:numId w:val="17"/>
        </w:numPr>
        <w:autoSpaceDE w:val="0"/>
        <w:rPr>
          <w:rFonts w:ascii="TTE1BA0660t00" w:eastAsia="MS Mincho" w:hAnsi="TTE1BA0660t00" w:cs="TTE1BA0660t00" w:hint="eastAsia"/>
          <w:color w:val="000000"/>
          <w:sz w:val="23"/>
          <w:szCs w:val="23"/>
          <w:lang w:eastAsia="ja-JP" w:bidi="hi-IN"/>
        </w:rPr>
      </w:pP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1</w:t>
      </w:r>
      <w:r w:rsidRPr="0025630C">
        <w:rPr>
          <w:rFonts w:ascii="TTE1BA0660t00" w:eastAsia="MS Mincho" w:hAnsi="TTE1BA0660t00" w:cs="TTE1BA0660t00"/>
          <w:color w:val="000000"/>
          <w:sz w:val="23"/>
          <w:szCs w:val="23"/>
          <w:vertAlign w:val="superscript"/>
          <w:lang w:eastAsia="ja-JP" w:bidi="hi-IN"/>
        </w:rPr>
        <w:t>st</w:t>
      </w: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 parameter is Map object which have </w:t>
      </w:r>
      <w:proofErr w:type="gramStart"/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all your</w:t>
      </w:r>
      <w:proofErr w:type="gramEnd"/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 request parameter name as key and request values as value along with Merchant ID, Terminal ID, Bank ID, and Version Number.</w:t>
      </w:r>
    </w:p>
    <w:p w:rsidR="00EF43A5" w:rsidRDefault="00EF43A5" w:rsidP="00EF43A5">
      <w:pPr>
        <w:pStyle w:val="ListParagraph"/>
        <w:numPr>
          <w:ilvl w:val="3"/>
          <w:numId w:val="17"/>
        </w:numPr>
        <w:autoSpaceDE w:val="0"/>
        <w:rPr>
          <w:rFonts w:ascii="TTE1BA0660t00" w:eastAsia="MS Mincho" w:hAnsi="TTE1BA0660t00" w:cs="TTE1BA0660t00" w:hint="eastAsia"/>
          <w:color w:val="000000"/>
          <w:sz w:val="23"/>
          <w:szCs w:val="23"/>
          <w:lang w:eastAsia="ja-JP" w:bidi="hi-IN"/>
        </w:rPr>
      </w:pP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2</w:t>
      </w:r>
      <w:r w:rsidRPr="00EF43A5">
        <w:rPr>
          <w:rFonts w:ascii="TTE1BA0660t00" w:eastAsia="MS Mincho" w:hAnsi="TTE1BA0660t00" w:cs="TTE1BA0660t00"/>
          <w:color w:val="000000"/>
          <w:sz w:val="23"/>
          <w:szCs w:val="23"/>
          <w:vertAlign w:val="superscript"/>
          <w:lang w:eastAsia="ja-JP" w:bidi="hi-IN"/>
        </w:rPr>
        <w:t>nd</w:t>
      </w: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 parameter is </w:t>
      </w:r>
      <w:r w:rsidR="00C82E82"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y</w:t>
      </w: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our Merchant ID</w:t>
      </w:r>
      <w:r w:rsidR="00C82E82"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.</w:t>
      </w:r>
    </w:p>
    <w:p w:rsidR="00C82E82" w:rsidRDefault="00C82E82" w:rsidP="00EF43A5">
      <w:pPr>
        <w:pStyle w:val="ListParagraph"/>
        <w:numPr>
          <w:ilvl w:val="3"/>
          <w:numId w:val="17"/>
        </w:numPr>
        <w:autoSpaceDE w:val="0"/>
        <w:rPr>
          <w:rFonts w:ascii="TTE1BA0660t00" w:eastAsia="MS Mincho" w:hAnsi="TTE1BA0660t00" w:cs="TTE1BA0660t00" w:hint="eastAsia"/>
          <w:color w:val="000000"/>
          <w:sz w:val="23"/>
          <w:szCs w:val="23"/>
          <w:lang w:eastAsia="ja-JP" w:bidi="hi-IN"/>
        </w:rPr>
      </w:pP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3</w:t>
      </w:r>
      <w:r w:rsidRPr="00C82E82">
        <w:rPr>
          <w:rFonts w:ascii="TTE1BA0660t00" w:eastAsia="MS Mincho" w:hAnsi="TTE1BA0660t00" w:cs="TTE1BA0660t00"/>
          <w:color w:val="000000"/>
          <w:sz w:val="23"/>
          <w:szCs w:val="23"/>
          <w:vertAlign w:val="superscript"/>
          <w:lang w:eastAsia="ja-JP" w:bidi="hi-IN"/>
        </w:rPr>
        <w:t>rd</w:t>
      </w: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 parameter is your Terminal ID.</w:t>
      </w:r>
    </w:p>
    <w:p w:rsidR="00C82E82" w:rsidRDefault="00C82E82" w:rsidP="00EF43A5">
      <w:pPr>
        <w:pStyle w:val="ListParagraph"/>
        <w:numPr>
          <w:ilvl w:val="3"/>
          <w:numId w:val="17"/>
        </w:numPr>
        <w:autoSpaceDE w:val="0"/>
        <w:rPr>
          <w:rFonts w:ascii="TTE1BA0660t00" w:eastAsia="MS Mincho" w:hAnsi="TTE1BA0660t00" w:cs="TTE1BA0660t00" w:hint="eastAsia"/>
          <w:color w:val="000000"/>
          <w:sz w:val="23"/>
          <w:szCs w:val="23"/>
          <w:lang w:eastAsia="ja-JP" w:bidi="hi-IN"/>
        </w:rPr>
      </w:pP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4</w:t>
      </w:r>
      <w:r w:rsidRPr="00C82E82">
        <w:rPr>
          <w:rFonts w:ascii="TTE1BA0660t00" w:eastAsia="MS Mincho" w:hAnsi="TTE1BA0660t00" w:cs="TTE1BA0660t00"/>
          <w:color w:val="000000"/>
          <w:sz w:val="23"/>
          <w:szCs w:val="23"/>
          <w:vertAlign w:val="superscript"/>
          <w:lang w:eastAsia="ja-JP" w:bidi="hi-IN"/>
        </w:rPr>
        <w:t>th</w:t>
      </w: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 parameter is your Bank ID.</w:t>
      </w:r>
    </w:p>
    <w:p w:rsidR="00C82E82" w:rsidRDefault="00C82E82" w:rsidP="00EF43A5">
      <w:pPr>
        <w:pStyle w:val="ListParagraph"/>
        <w:numPr>
          <w:ilvl w:val="3"/>
          <w:numId w:val="17"/>
        </w:numPr>
        <w:autoSpaceDE w:val="0"/>
        <w:rPr>
          <w:rFonts w:ascii="TTE1BA0660t00" w:eastAsia="MS Mincho" w:hAnsi="TTE1BA0660t00" w:cs="TTE1BA0660t00" w:hint="eastAsia"/>
          <w:color w:val="000000"/>
          <w:sz w:val="23"/>
          <w:szCs w:val="23"/>
          <w:lang w:eastAsia="ja-JP" w:bidi="hi-IN"/>
        </w:rPr>
      </w:pP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5</w:t>
      </w:r>
      <w:r w:rsidRPr="00C82E82">
        <w:rPr>
          <w:rFonts w:ascii="TTE1BA0660t00" w:eastAsia="MS Mincho" w:hAnsi="TTE1BA0660t00" w:cs="TTE1BA0660t00"/>
          <w:color w:val="000000"/>
          <w:sz w:val="23"/>
          <w:szCs w:val="23"/>
          <w:vertAlign w:val="superscript"/>
          <w:lang w:eastAsia="ja-JP" w:bidi="hi-IN"/>
        </w:rPr>
        <w:t>th</w:t>
      </w: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 parameter is kit version number which you are using.</w:t>
      </w:r>
    </w:p>
    <w:p w:rsidR="00FE6A31" w:rsidRDefault="00FE6A31" w:rsidP="00EF43A5">
      <w:pPr>
        <w:pStyle w:val="ListParagraph"/>
        <w:numPr>
          <w:ilvl w:val="3"/>
          <w:numId w:val="17"/>
        </w:numPr>
        <w:autoSpaceDE w:val="0"/>
        <w:rPr>
          <w:rFonts w:ascii="TTE1BA0660t00" w:eastAsia="MS Mincho" w:hAnsi="TTE1BA0660t00" w:cs="TTE1BA0660t00" w:hint="eastAsia"/>
          <w:color w:val="000000"/>
          <w:sz w:val="23"/>
          <w:szCs w:val="23"/>
          <w:lang w:eastAsia="ja-JP" w:bidi="hi-IN"/>
        </w:rPr>
      </w:pP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6</w:t>
      </w:r>
      <w:r w:rsidRPr="00FE6A31">
        <w:rPr>
          <w:rFonts w:ascii="TTE1BA0660t00" w:eastAsia="MS Mincho" w:hAnsi="TTE1BA0660t00" w:cs="TTE1BA0660t00"/>
          <w:color w:val="000000"/>
          <w:sz w:val="23"/>
          <w:szCs w:val="23"/>
          <w:vertAlign w:val="superscript"/>
          <w:lang w:eastAsia="ja-JP" w:bidi="hi-IN"/>
        </w:rPr>
        <w:t>th</w:t>
      </w: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 parameter is Encryption key provided by ISG for doing encryption.</w:t>
      </w:r>
    </w:p>
    <w:p w:rsidR="00FE6A31" w:rsidRDefault="00FE6A31" w:rsidP="00EF43A5">
      <w:pPr>
        <w:pStyle w:val="ListParagraph"/>
        <w:numPr>
          <w:ilvl w:val="3"/>
          <w:numId w:val="17"/>
        </w:numPr>
        <w:autoSpaceDE w:val="0"/>
        <w:rPr>
          <w:rFonts w:ascii="TTE1BA0660t00" w:eastAsia="MS Mincho" w:hAnsi="TTE1BA0660t00" w:cs="TTE1BA0660t00" w:hint="eastAsia"/>
          <w:color w:val="000000"/>
          <w:sz w:val="23"/>
          <w:szCs w:val="23"/>
          <w:lang w:eastAsia="ja-JP" w:bidi="hi-IN"/>
        </w:rPr>
      </w:pP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lastRenderedPageBreak/>
        <w:t>7</w:t>
      </w:r>
      <w:r w:rsidRPr="00FE6A31">
        <w:rPr>
          <w:rFonts w:ascii="TTE1BA0660t00" w:eastAsia="MS Mincho" w:hAnsi="TTE1BA0660t00" w:cs="TTE1BA0660t00"/>
          <w:color w:val="000000"/>
          <w:sz w:val="23"/>
          <w:szCs w:val="23"/>
          <w:vertAlign w:val="superscript"/>
          <w:lang w:eastAsia="ja-JP" w:bidi="hi-IN"/>
        </w:rPr>
        <w:t>th</w:t>
      </w: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 parameter is </w:t>
      </w:r>
      <w:proofErr w:type="gramStart"/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SALT(</w:t>
      </w:r>
      <w:proofErr w:type="spellStart"/>
      <w:proofErr w:type="gramEnd"/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SecureSecret</w:t>
      </w:r>
      <w:proofErr w:type="spellEnd"/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) provided by ISG for hash value generation.</w:t>
      </w:r>
    </w:p>
    <w:p w:rsidR="00FE6A31" w:rsidRDefault="00FE6A31" w:rsidP="00FE6A31">
      <w:pPr>
        <w:pStyle w:val="ListParagraph"/>
        <w:autoSpaceDE w:val="0"/>
        <w:ind w:left="2880"/>
        <w:rPr>
          <w:rFonts w:ascii="TTE1BA0660t00" w:eastAsia="MS Mincho" w:hAnsi="TTE1BA0660t00" w:cs="TTE1BA0660t00" w:hint="eastAsia"/>
          <w:color w:val="000000"/>
          <w:sz w:val="23"/>
          <w:szCs w:val="23"/>
          <w:lang w:eastAsia="ja-JP" w:bidi="hi-IN"/>
        </w:rPr>
      </w:pPr>
    </w:p>
    <w:p w:rsidR="00FE6A31" w:rsidRDefault="00FE6A31" w:rsidP="00FE6A31">
      <w:pPr>
        <w:pStyle w:val="ListParagraph"/>
        <w:autoSpaceDE w:val="0"/>
        <w:ind w:left="2880"/>
        <w:rPr>
          <w:rFonts w:ascii="TTE1BA0660t00" w:eastAsia="MS Mincho" w:hAnsi="TTE1BA0660t00" w:cs="TTE1BA0660t00" w:hint="eastAsia"/>
          <w:color w:val="000000"/>
          <w:sz w:val="23"/>
          <w:szCs w:val="23"/>
          <w:lang w:eastAsia="ja-JP" w:bidi="hi-IN"/>
        </w:rPr>
      </w:pP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Here is sample code for this method:</w:t>
      </w:r>
    </w:p>
    <w:p w:rsidR="00FE6A31" w:rsidRDefault="00FE6A31" w:rsidP="00FE6A31">
      <w:pPr>
        <w:pStyle w:val="ListParagraph"/>
        <w:autoSpaceDE w:val="0"/>
        <w:ind w:left="2880"/>
        <w:rPr>
          <w:rFonts w:ascii="TTE1BA0660t00" w:eastAsia="MS Mincho" w:hAnsi="TTE1BA0660t00" w:cs="TTE1BA0660t00" w:hint="eastAsia"/>
          <w:color w:val="000000"/>
          <w:sz w:val="23"/>
          <w:szCs w:val="23"/>
          <w:lang w:eastAsia="ja-JP" w:bidi="hi-IN"/>
        </w:rPr>
      </w:pPr>
    </w:p>
    <w:p w:rsidR="00FE6A31" w:rsidRPr="00FE6A31" w:rsidRDefault="00FE6A31" w:rsidP="00FE6A31">
      <w:pPr>
        <w:pStyle w:val="ListParagraph"/>
        <w:autoSpaceDE w:val="0"/>
        <w:ind w:left="2880"/>
        <w:rPr>
          <w:rFonts w:ascii="TTE1BA0660t00" w:eastAsia="MS Mincho" w:hAnsi="TTE1BA0660t00" w:cs="TTE1BA0660t00" w:hint="eastAsia"/>
          <w:i/>
          <w:color w:val="000000"/>
          <w:lang w:eastAsia="ja-JP" w:bidi="hi-IN"/>
        </w:rPr>
      </w:pPr>
      <w:proofErr w:type="spellStart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ISGPayEncryption</w:t>
      </w:r>
      <w:proofErr w:type="spellEnd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 xml:space="preserve"> </w:t>
      </w:r>
      <w:proofErr w:type="spellStart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encObj</w:t>
      </w:r>
      <w:proofErr w:type="spellEnd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 xml:space="preserve"> = new </w:t>
      </w:r>
      <w:proofErr w:type="spellStart"/>
      <w:proofErr w:type="gramStart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ISGPayEncryption</w:t>
      </w:r>
      <w:proofErr w:type="spellEnd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(</w:t>
      </w:r>
      <w:proofErr w:type="gramEnd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);</w:t>
      </w:r>
    </w:p>
    <w:p w:rsidR="00FE6A31" w:rsidRPr="00FE6A31" w:rsidRDefault="00FE6A31" w:rsidP="00FE6A31">
      <w:pPr>
        <w:pStyle w:val="ListParagraph"/>
        <w:autoSpaceDE w:val="0"/>
        <w:ind w:left="2880"/>
        <w:rPr>
          <w:rFonts w:ascii="TTE1BA0660t00" w:eastAsia="MS Mincho" w:hAnsi="TTE1BA0660t00" w:cs="TTE1BA0660t00" w:hint="eastAsia"/>
          <w:i/>
          <w:color w:val="000000"/>
          <w:lang w:eastAsia="ja-JP" w:bidi="hi-IN"/>
        </w:rPr>
      </w:pPr>
      <w:proofErr w:type="spellStart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LinkedHashMap</w:t>
      </w:r>
      <w:proofErr w:type="spellEnd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 xml:space="preserve">&lt;String, String&gt; </w:t>
      </w:r>
      <w:proofErr w:type="spellStart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hmReqFields</w:t>
      </w:r>
      <w:proofErr w:type="spellEnd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 xml:space="preserve"> = new </w:t>
      </w:r>
      <w:proofErr w:type="spellStart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LinkedHashMap</w:t>
      </w:r>
      <w:proofErr w:type="spellEnd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&lt;String, String</w:t>
      </w:r>
      <w:proofErr w:type="gramStart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&gt;(</w:t>
      </w:r>
      <w:proofErr w:type="gramEnd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);</w:t>
      </w:r>
    </w:p>
    <w:p w:rsidR="00FE6A31" w:rsidRPr="00FE6A31" w:rsidRDefault="00FE6A31" w:rsidP="00FE6A31">
      <w:pPr>
        <w:pStyle w:val="ListParagraph"/>
        <w:autoSpaceDE w:val="0"/>
        <w:ind w:left="2880"/>
        <w:rPr>
          <w:rFonts w:ascii="TTE1BA0660t00" w:eastAsia="MS Mincho" w:hAnsi="TTE1BA0660t00" w:cs="TTE1BA0660t00" w:hint="eastAsia"/>
          <w:i/>
          <w:color w:val="000000"/>
          <w:lang w:eastAsia="ja-JP" w:bidi="hi-IN"/>
        </w:rPr>
      </w:pPr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...</w:t>
      </w:r>
    </w:p>
    <w:p w:rsidR="00FE6A31" w:rsidRPr="00FE6A31" w:rsidRDefault="00FE6A31" w:rsidP="00FE6A31">
      <w:pPr>
        <w:pStyle w:val="ListParagraph"/>
        <w:autoSpaceDE w:val="0"/>
        <w:ind w:left="2880"/>
        <w:rPr>
          <w:rFonts w:ascii="TTE1BA0660t00" w:eastAsia="MS Mincho" w:hAnsi="TTE1BA0660t00" w:cs="TTE1BA0660t00" w:hint="eastAsia"/>
          <w:i/>
          <w:color w:val="000000"/>
          <w:lang w:eastAsia="ja-JP" w:bidi="hi-IN"/>
        </w:rPr>
      </w:pPr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...</w:t>
      </w:r>
    </w:p>
    <w:p w:rsidR="00FE6A31" w:rsidRPr="00FE6A31" w:rsidRDefault="00FE6A31" w:rsidP="00FE6A31">
      <w:pPr>
        <w:pStyle w:val="ListParagraph"/>
        <w:autoSpaceDE w:val="0"/>
        <w:ind w:left="2880"/>
        <w:rPr>
          <w:rFonts w:ascii="TTE1BA0660t00" w:eastAsia="MS Mincho" w:hAnsi="TTE1BA0660t00" w:cs="TTE1BA0660t00" w:hint="eastAsia"/>
          <w:i/>
          <w:color w:val="000000"/>
          <w:lang w:eastAsia="ja-JP" w:bidi="hi-IN"/>
        </w:rPr>
      </w:pPr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...</w:t>
      </w:r>
    </w:p>
    <w:p w:rsidR="00FE6A31" w:rsidRPr="00FE6A31" w:rsidRDefault="00FE6A31" w:rsidP="00FE6A31">
      <w:pPr>
        <w:pStyle w:val="ListParagraph"/>
        <w:autoSpaceDE w:val="0"/>
        <w:ind w:left="2880"/>
        <w:rPr>
          <w:rFonts w:ascii="TTE1BA0660t00" w:eastAsia="MS Mincho" w:hAnsi="TTE1BA0660t00" w:cs="TTE1BA0660t00" w:hint="eastAsia"/>
          <w:i/>
          <w:color w:val="000000"/>
          <w:lang w:eastAsia="ja-JP" w:bidi="hi-IN"/>
        </w:rPr>
      </w:pPr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...</w:t>
      </w:r>
    </w:p>
    <w:p w:rsidR="00FE6A31" w:rsidRDefault="00FE6A31" w:rsidP="00FE6A31">
      <w:pPr>
        <w:pStyle w:val="ListParagraph"/>
        <w:autoSpaceDE w:val="0"/>
        <w:ind w:left="2880"/>
        <w:rPr>
          <w:rFonts w:ascii="TTE1BA0660t00" w:eastAsia="MS Mincho" w:hAnsi="TTE1BA0660t00" w:cs="TTE1BA0660t00" w:hint="eastAsia"/>
          <w:color w:val="000000"/>
          <w:sz w:val="23"/>
          <w:szCs w:val="23"/>
          <w:lang w:eastAsia="ja-JP" w:bidi="hi-IN"/>
        </w:rPr>
      </w:pPr>
      <w:proofErr w:type="spellStart"/>
      <w:proofErr w:type="gramStart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encObj.encrypt</w:t>
      </w:r>
      <w:proofErr w:type="spellEnd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(</w:t>
      </w:r>
      <w:proofErr w:type="spellStart"/>
      <w:proofErr w:type="gramEnd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hmReqFields</w:t>
      </w:r>
      <w:proofErr w:type="spellEnd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 xml:space="preserve">, </w:t>
      </w:r>
      <w:proofErr w:type="spellStart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sMerchantId</w:t>
      </w:r>
      <w:proofErr w:type="spellEnd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 xml:space="preserve">, </w:t>
      </w:r>
      <w:proofErr w:type="spellStart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sTerminalID</w:t>
      </w:r>
      <w:proofErr w:type="spellEnd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 xml:space="preserve">, </w:t>
      </w:r>
      <w:proofErr w:type="spellStart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sBankID</w:t>
      </w:r>
      <w:proofErr w:type="spellEnd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 xml:space="preserve">, </w:t>
      </w:r>
      <w:proofErr w:type="spellStart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sVersion</w:t>
      </w:r>
      <w:proofErr w:type="spellEnd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 xml:space="preserve">, </w:t>
      </w:r>
      <w:proofErr w:type="spellStart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sEncryptionKey</w:t>
      </w:r>
      <w:proofErr w:type="spellEnd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 xml:space="preserve">, </w:t>
      </w:r>
      <w:proofErr w:type="spellStart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sSecureSecret</w:t>
      </w:r>
      <w:proofErr w:type="spellEnd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);</w:t>
      </w: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br/>
      </w:r>
    </w:p>
    <w:p w:rsidR="00FE6A31" w:rsidRDefault="00FE6A31" w:rsidP="00FE6A31">
      <w:pPr>
        <w:pStyle w:val="ListParagraph"/>
        <w:autoSpaceDE w:val="0"/>
        <w:rPr>
          <w:rFonts w:ascii="TTE1BA0660t00" w:eastAsia="MS Mincho" w:hAnsi="TTE1BA0660t00" w:cs="TTE1BA0660t00" w:hint="eastAsia"/>
          <w:color w:val="000000"/>
          <w:sz w:val="23"/>
          <w:szCs w:val="23"/>
          <w:lang w:eastAsia="ja-JP" w:bidi="hi-IN"/>
        </w:rPr>
      </w:pP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After calling any of the above method, you can get Merchant ID, Terminal ID, Bank ID, Version Number &amp; Encrypted data with hash included by calling </w:t>
      </w:r>
      <w:proofErr w:type="spellStart"/>
      <w:r w:rsidRPr="00FE6A31">
        <w:rPr>
          <w:rFonts w:ascii="TTE1BA0660t00" w:eastAsia="MS Mincho" w:hAnsi="TTE1BA0660t00" w:cs="TTE1BA0660t00"/>
          <w:i/>
          <w:color w:val="000000"/>
          <w:sz w:val="23"/>
          <w:szCs w:val="23"/>
          <w:lang w:eastAsia="ja-JP" w:bidi="hi-IN"/>
        </w:rPr>
        <w:t>getMERCHANT_ID</w:t>
      </w:r>
      <w:proofErr w:type="spellEnd"/>
      <w:r w:rsidRPr="00FE6A31">
        <w:rPr>
          <w:rFonts w:ascii="TTE1BA0660t00" w:eastAsia="MS Mincho" w:hAnsi="TTE1BA0660t00" w:cs="TTE1BA0660t00"/>
          <w:i/>
          <w:color w:val="000000"/>
          <w:sz w:val="23"/>
          <w:szCs w:val="23"/>
          <w:lang w:eastAsia="ja-JP" w:bidi="hi-IN"/>
        </w:rPr>
        <w:t>(),</w:t>
      </w:r>
      <w:proofErr w:type="spellStart"/>
      <w:r w:rsidRPr="00FE6A31">
        <w:rPr>
          <w:rFonts w:ascii="TTE1BA0660t00" w:eastAsia="MS Mincho" w:hAnsi="TTE1BA0660t00" w:cs="TTE1BA0660t00"/>
          <w:i/>
          <w:color w:val="000000"/>
          <w:sz w:val="23"/>
          <w:szCs w:val="23"/>
          <w:lang w:eastAsia="ja-JP" w:bidi="hi-IN"/>
        </w:rPr>
        <w:t>getTERMINAL_ID</w:t>
      </w:r>
      <w:proofErr w:type="spellEnd"/>
      <w:r w:rsidRPr="00FE6A31">
        <w:rPr>
          <w:rFonts w:ascii="TTE1BA0660t00" w:eastAsia="MS Mincho" w:hAnsi="TTE1BA0660t00" w:cs="TTE1BA0660t00"/>
          <w:i/>
          <w:color w:val="000000"/>
          <w:sz w:val="23"/>
          <w:szCs w:val="23"/>
          <w:lang w:eastAsia="ja-JP" w:bidi="hi-IN"/>
        </w:rPr>
        <w:t>(),</w:t>
      </w:r>
      <w:proofErr w:type="spellStart"/>
      <w:r w:rsidRPr="00FE6A31">
        <w:rPr>
          <w:rFonts w:ascii="TTE1BA0660t00" w:eastAsia="MS Mincho" w:hAnsi="TTE1BA0660t00" w:cs="TTE1BA0660t00"/>
          <w:i/>
          <w:color w:val="000000"/>
          <w:sz w:val="23"/>
          <w:szCs w:val="23"/>
          <w:lang w:eastAsia="ja-JP" w:bidi="hi-IN"/>
        </w:rPr>
        <w:t>getBANK_ID</w:t>
      </w:r>
      <w:proofErr w:type="spellEnd"/>
      <w:r w:rsidRPr="00FE6A31">
        <w:rPr>
          <w:rFonts w:ascii="TTE1BA0660t00" w:eastAsia="MS Mincho" w:hAnsi="TTE1BA0660t00" w:cs="TTE1BA0660t00"/>
          <w:i/>
          <w:color w:val="000000"/>
          <w:sz w:val="23"/>
          <w:szCs w:val="23"/>
          <w:lang w:eastAsia="ja-JP" w:bidi="hi-IN"/>
        </w:rPr>
        <w:t>(),</w:t>
      </w:r>
      <w:proofErr w:type="spellStart"/>
      <w:r w:rsidRPr="00FE6A31">
        <w:rPr>
          <w:rFonts w:ascii="TTE1BA0660t00" w:eastAsia="MS Mincho" w:hAnsi="TTE1BA0660t00" w:cs="TTE1BA0660t00"/>
          <w:i/>
          <w:color w:val="000000"/>
          <w:sz w:val="23"/>
          <w:szCs w:val="23"/>
          <w:lang w:eastAsia="ja-JP" w:bidi="hi-IN"/>
        </w:rPr>
        <w:t>getVERSION</w:t>
      </w:r>
      <w:proofErr w:type="spellEnd"/>
      <w:r w:rsidRPr="00FE6A31">
        <w:rPr>
          <w:rFonts w:ascii="TTE1BA0660t00" w:eastAsia="MS Mincho" w:hAnsi="TTE1BA0660t00" w:cs="TTE1BA0660t00"/>
          <w:i/>
          <w:color w:val="000000"/>
          <w:sz w:val="23"/>
          <w:szCs w:val="23"/>
          <w:lang w:eastAsia="ja-JP" w:bidi="hi-IN"/>
        </w:rPr>
        <w:t xml:space="preserve">() </w:t>
      </w:r>
      <w:r w:rsidRPr="00FE6A31"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and</w:t>
      </w:r>
      <w:r w:rsidRPr="00FE6A31">
        <w:rPr>
          <w:rFonts w:ascii="TTE1BA0660t00" w:eastAsia="MS Mincho" w:hAnsi="TTE1BA0660t00" w:cs="TTE1BA0660t00"/>
          <w:i/>
          <w:color w:val="000000"/>
          <w:sz w:val="23"/>
          <w:szCs w:val="23"/>
          <w:lang w:eastAsia="ja-JP" w:bidi="hi-IN"/>
        </w:rPr>
        <w:t xml:space="preserve"> </w:t>
      </w:r>
      <w:proofErr w:type="spellStart"/>
      <w:r w:rsidRPr="00FE6A31">
        <w:rPr>
          <w:rFonts w:ascii="TTE1BA0660t00" w:eastAsia="MS Mincho" w:hAnsi="TTE1BA0660t00" w:cs="TTE1BA0660t00"/>
          <w:i/>
          <w:color w:val="000000"/>
          <w:sz w:val="23"/>
          <w:szCs w:val="23"/>
          <w:lang w:eastAsia="ja-JP" w:bidi="hi-IN"/>
        </w:rPr>
        <w:t>getENC_DATA</w:t>
      </w:r>
      <w:proofErr w:type="spellEnd"/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() respectively. Here is sample code you can </w:t>
      </w:r>
      <w:proofErr w:type="gramStart"/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use :</w:t>
      </w:r>
      <w:proofErr w:type="gramEnd"/>
    </w:p>
    <w:p w:rsidR="00FE6A31" w:rsidRDefault="00FE6A31" w:rsidP="00FE6A31">
      <w:pPr>
        <w:pStyle w:val="ListParagraph"/>
        <w:autoSpaceDE w:val="0"/>
        <w:ind w:left="2160"/>
        <w:rPr>
          <w:rFonts w:ascii="TTE1BA0660t00" w:eastAsia="MS Mincho" w:hAnsi="TTE1BA0660t00" w:cs="TTE1BA0660t00" w:hint="eastAsia"/>
          <w:color w:val="000000"/>
          <w:sz w:val="23"/>
          <w:szCs w:val="23"/>
          <w:lang w:eastAsia="ja-JP" w:bidi="hi-IN"/>
        </w:rPr>
      </w:pPr>
    </w:p>
    <w:p w:rsidR="00FE6A31" w:rsidRPr="00FE6A31" w:rsidRDefault="00FE6A31" w:rsidP="00FE6A31">
      <w:pPr>
        <w:pStyle w:val="ListParagraph"/>
        <w:autoSpaceDE w:val="0"/>
        <w:ind w:left="0"/>
        <w:rPr>
          <w:rFonts w:ascii="TTE1BA0660t00" w:eastAsia="MS Mincho" w:hAnsi="TTE1BA0660t00" w:cs="TTE1BA0660t00" w:hint="eastAsia"/>
          <w:i/>
          <w:color w:val="000000"/>
          <w:lang w:eastAsia="ja-JP" w:bidi="hi-IN"/>
        </w:rPr>
      </w:pPr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&lt;input type="hidden" name="</w:t>
      </w:r>
      <w:proofErr w:type="spellStart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MerchantId</w:t>
      </w:r>
      <w:proofErr w:type="spellEnd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" id="</w:t>
      </w:r>
      <w:proofErr w:type="spellStart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MerchantId</w:t>
      </w:r>
      <w:proofErr w:type="spellEnd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" value="&lt;%=</w:t>
      </w:r>
      <w:proofErr w:type="spellStart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encObj.getMERCHANT_</w:t>
      </w:r>
      <w:proofErr w:type="gramStart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ID</w:t>
      </w:r>
      <w:proofErr w:type="spellEnd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(</w:t>
      </w:r>
      <w:proofErr w:type="gramEnd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)%&gt;"/&gt;</w:t>
      </w:r>
    </w:p>
    <w:p w:rsidR="00FE6A31" w:rsidRPr="00FE6A31" w:rsidRDefault="00FE6A31" w:rsidP="00FE6A31">
      <w:pPr>
        <w:pStyle w:val="ListParagraph"/>
        <w:autoSpaceDE w:val="0"/>
        <w:ind w:left="0"/>
        <w:rPr>
          <w:rFonts w:ascii="TTE1BA0660t00" w:eastAsia="MS Mincho" w:hAnsi="TTE1BA0660t00" w:cs="TTE1BA0660t00" w:hint="eastAsia"/>
          <w:i/>
          <w:color w:val="000000"/>
          <w:lang w:eastAsia="ja-JP" w:bidi="hi-IN"/>
        </w:rPr>
      </w:pPr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&lt;input type="hidden" name="</w:t>
      </w:r>
      <w:proofErr w:type="spellStart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TerminalId</w:t>
      </w:r>
      <w:proofErr w:type="spellEnd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" id="</w:t>
      </w:r>
      <w:proofErr w:type="spellStart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TerminalId</w:t>
      </w:r>
      <w:proofErr w:type="spellEnd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" value="&lt;%=</w:t>
      </w:r>
      <w:proofErr w:type="spellStart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encObj.getTERMINAL_</w:t>
      </w:r>
      <w:proofErr w:type="gramStart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ID</w:t>
      </w:r>
      <w:proofErr w:type="spellEnd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(</w:t>
      </w:r>
      <w:proofErr w:type="gramEnd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)%&gt;"/&gt;</w:t>
      </w:r>
    </w:p>
    <w:p w:rsidR="00FE6A31" w:rsidRPr="00FE6A31" w:rsidRDefault="00FE6A31" w:rsidP="00FE6A31">
      <w:pPr>
        <w:pStyle w:val="ListParagraph"/>
        <w:autoSpaceDE w:val="0"/>
        <w:ind w:left="0"/>
        <w:rPr>
          <w:rFonts w:ascii="TTE1BA0660t00" w:eastAsia="MS Mincho" w:hAnsi="TTE1BA0660t00" w:cs="TTE1BA0660t00" w:hint="eastAsia"/>
          <w:i/>
          <w:color w:val="000000"/>
          <w:lang w:eastAsia="ja-JP" w:bidi="hi-IN"/>
        </w:rPr>
      </w:pPr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&lt;input type="hidden" name="</w:t>
      </w:r>
      <w:proofErr w:type="spellStart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BankId</w:t>
      </w:r>
      <w:proofErr w:type="spellEnd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" id="</w:t>
      </w:r>
      <w:proofErr w:type="spellStart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BankId</w:t>
      </w:r>
      <w:proofErr w:type="spellEnd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" value="&lt;%=</w:t>
      </w:r>
      <w:proofErr w:type="spellStart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encObj.getBANK_</w:t>
      </w:r>
      <w:proofErr w:type="gramStart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ID</w:t>
      </w:r>
      <w:proofErr w:type="spellEnd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(</w:t>
      </w:r>
      <w:proofErr w:type="gramEnd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)%&gt;"/&gt;</w:t>
      </w:r>
    </w:p>
    <w:p w:rsidR="00FE6A31" w:rsidRPr="00FE6A31" w:rsidRDefault="00FE6A31" w:rsidP="00FE6A31">
      <w:pPr>
        <w:pStyle w:val="ListParagraph"/>
        <w:autoSpaceDE w:val="0"/>
        <w:ind w:left="0"/>
        <w:rPr>
          <w:rFonts w:ascii="TTE1BA0660t00" w:eastAsia="MS Mincho" w:hAnsi="TTE1BA0660t00" w:cs="TTE1BA0660t00" w:hint="eastAsia"/>
          <w:i/>
          <w:color w:val="000000"/>
          <w:lang w:eastAsia="ja-JP" w:bidi="hi-IN"/>
        </w:rPr>
      </w:pPr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&lt;input type="hidden" name="Version" id="Version" value="&lt;%=</w:t>
      </w:r>
      <w:proofErr w:type="spellStart"/>
      <w:proofErr w:type="gramStart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encObj.getVERSION</w:t>
      </w:r>
      <w:proofErr w:type="spellEnd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(</w:t>
      </w:r>
      <w:proofErr w:type="gramEnd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)%&gt;"/&gt;</w:t>
      </w:r>
    </w:p>
    <w:p w:rsidR="00FE6A31" w:rsidRDefault="00FE6A31" w:rsidP="00FE6A31">
      <w:pPr>
        <w:pStyle w:val="ListParagraph"/>
        <w:autoSpaceDE w:val="0"/>
        <w:ind w:left="0"/>
        <w:rPr>
          <w:rFonts w:ascii="TTE1BA0660t00" w:eastAsia="MS Mincho" w:hAnsi="TTE1BA0660t00" w:cs="TTE1BA0660t00" w:hint="eastAsia"/>
          <w:i/>
          <w:color w:val="000000"/>
          <w:lang w:eastAsia="ja-JP" w:bidi="hi-IN"/>
        </w:rPr>
      </w:pPr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&lt;input type="hidden" name="</w:t>
      </w:r>
      <w:proofErr w:type="spellStart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EncData</w:t>
      </w:r>
      <w:proofErr w:type="spellEnd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" id="</w:t>
      </w:r>
      <w:proofErr w:type="spellStart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EncData</w:t>
      </w:r>
      <w:proofErr w:type="spellEnd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" value="&lt;%=</w:t>
      </w:r>
      <w:proofErr w:type="spellStart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encObj.getENC_</w:t>
      </w:r>
      <w:proofErr w:type="gramStart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DATA</w:t>
      </w:r>
      <w:proofErr w:type="spellEnd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(</w:t>
      </w:r>
      <w:proofErr w:type="gramEnd"/>
      <w:r w:rsidRPr="00FE6A31">
        <w:rPr>
          <w:rFonts w:ascii="TTE1BA0660t00" w:eastAsia="MS Mincho" w:hAnsi="TTE1BA0660t00" w:cs="TTE1BA0660t00"/>
          <w:i/>
          <w:color w:val="000000"/>
          <w:lang w:eastAsia="ja-JP" w:bidi="hi-IN"/>
        </w:rPr>
        <w:t>)%&gt;"/&gt;</w:t>
      </w:r>
    </w:p>
    <w:p w:rsidR="00FE6A31" w:rsidRDefault="00FE6A31" w:rsidP="00FE6A31">
      <w:pPr>
        <w:pStyle w:val="ListParagraph"/>
        <w:autoSpaceDE w:val="0"/>
        <w:ind w:left="0"/>
        <w:rPr>
          <w:rFonts w:ascii="TTE1BA0660t00" w:eastAsia="MS Mincho" w:hAnsi="TTE1BA0660t00" w:cs="TTE1BA0660t00" w:hint="eastAsia"/>
          <w:i/>
          <w:color w:val="000000"/>
          <w:lang w:eastAsia="ja-JP" w:bidi="hi-IN"/>
        </w:rPr>
      </w:pPr>
    </w:p>
    <w:p w:rsidR="00FE6A31" w:rsidRPr="00FE6A31" w:rsidRDefault="00FE6A31" w:rsidP="00FE6A31">
      <w:pPr>
        <w:pStyle w:val="ListParagraph"/>
        <w:autoSpaceDE w:val="0"/>
        <w:ind w:left="0"/>
        <w:rPr>
          <w:rFonts w:ascii="TTE1BA0660t00" w:eastAsia="MS Mincho" w:hAnsi="TTE1BA0660t00" w:cs="TTE1BA0660t00" w:hint="eastAsia"/>
          <w:i/>
          <w:color w:val="000000"/>
          <w:lang w:eastAsia="ja-JP" w:bidi="hi-IN"/>
        </w:rPr>
      </w:pPr>
    </w:p>
    <w:p w:rsidR="00D04448" w:rsidRPr="00540147" w:rsidRDefault="00FE6A31" w:rsidP="00FE6A31">
      <w:pPr>
        <w:suppressAutoHyphens w:val="0"/>
        <w:ind w:left="0"/>
        <w:rPr>
          <w:rFonts w:ascii="Times New Roman" w:hAnsi="Times New Roman" w:cs="Times New Roman"/>
          <w:color w:val="FF3300"/>
          <w:sz w:val="22"/>
          <w:szCs w:val="22"/>
        </w:rPr>
      </w:pPr>
      <w:proofErr w:type="gramStart"/>
      <w:r w:rsidRPr="00540147">
        <w:rPr>
          <w:rFonts w:ascii="Times New Roman" w:hAnsi="Times New Roman" w:cs="Times New Roman"/>
          <w:color w:val="FF3300"/>
          <w:sz w:val="22"/>
          <w:szCs w:val="22"/>
        </w:rPr>
        <w:t>Note :</w:t>
      </w:r>
      <w:proofErr w:type="gramEnd"/>
      <w:r w:rsidRPr="00540147">
        <w:rPr>
          <w:rFonts w:ascii="Times New Roman" w:hAnsi="Times New Roman" w:cs="Times New Roman"/>
          <w:color w:val="FF3300"/>
          <w:sz w:val="22"/>
          <w:szCs w:val="22"/>
        </w:rPr>
        <w:t xml:space="preserve"> </w:t>
      </w:r>
      <w:r w:rsidR="00D04448" w:rsidRPr="00540147">
        <w:rPr>
          <w:rFonts w:ascii="Times New Roman" w:hAnsi="Times New Roman" w:cs="Times New Roman"/>
          <w:color w:val="FF3300"/>
          <w:sz w:val="22"/>
          <w:szCs w:val="22"/>
        </w:rPr>
        <w:tab/>
        <w:t>1. For request generation, refer MerchantRedirect.jsp file.</w:t>
      </w:r>
    </w:p>
    <w:p w:rsidR="00FE6A31" w:rsidRPr="00540147" w:rsidRDefault="00D04448" w:rsidP="00540147">
      <w:pPr>
        <w:suppressAutoHyphens w:val="0"/>
        <w:ind w:left="0" w:firstLine="720"/>
        <w:rPr>
          <w:rFonts w:ascii="Times New Roman" w:hAnsi="Times New Roman" w:cs="Times New Roman"/>
          <w:color w:val="FF3300"/>
          <w:sz w:val="22"/>
          <w:szCs w:val="22"/>
        </w:rPr>
      </w:pPr>
      <w:r w:rsidRPr="00540147">
        <w:rPr>
          <w:rFonts w:ascii="Times New Roman" w:hAnsi="Times New Roman" w:cs="Times New Roman"/>
          <w:color w:val="FF3300"/>
          <w:sz w:val="22"/>
          <w:szCs w:val="22"/>
        </w:rPr>
        <w:t xml:space="preserve">2. </w:t>
      </w:r>
      <w:r w:rsidR="00FE6A31" w:rsidRPr="00540147">
        <w:rPr>
          <w:rFonts w:ascii="Times New Roman" w:hAnsi="Times New Roman" w:cs="Times New Roman"/>
          <w:color w:val="FF3300"/>
          <w:sz w:val="22"/>
          <w:szCs w:val="22"/>
        </w:rPr>
        <w:t>You will get error messages if any of the field is missing or some exception occurs.</w:t>
      </w:r>
    </w:p>
    <w:p w:rsidR="00FE6A31" w:rsidRDefault="00FE6A31" w:rsidP="00FE6A31">
      <w:pPr>
        <w:autoSpaceDE w:val="0"/>
        <w:rPr>
          <w:rFonts w:ascii="TTE1BA0660t00" w:eastAsia="MS Mincho" w:hAnsi="TTE1BA0660t00" w:cs="TTE1BA0660t00" w:hint="eastAsia"/>
          <w:color w:val="000000"/>
          <w:sz w:val="23"/>
          <w:szCs w:val="23"/>
          <w:lang w:eastAsia="ja-JP" w:bidi="hi-IN"/>
        </w:rPr>
      </w:pPr>
    </w:p>
    <w:p w:rsidR="00FE6A31" w:rsidRDefault="00FE6A31" w:rsidP="00FE6A31">
      <w:pPr>
        <w:autoSpaceDE w:val="0"/>
        <w:rPr>
          <w:rFonts w:ascii="TTE1BA0660t00" w:eastAsia="MS Mincho" w:hAnsi="TTE1BA0660t00" w:cs="TTE1BA0660t00" w:hint="eastAsia"/>
          <w:color w:val="000000"/>
          <w:sz w:val="23"/>
          <w:szCs w:val="23"/>
          <w:lang w:eastAsia="ja-JP" w:bidi="hi-IN"/>
        </w:rPr>
      </w:pPr>
    </w:p>
    <w:p w:rsidR="00FE6A31" w:rsidRDefault="00FE6A31" w:rsidP="00FE6A31">
      <w:pPr>
        <w:pStyle w:val="ListParagraph"/>
        <w:numPr>
          <w:ilvl w:val="0"/>
          <w:numId w:val="17"/>
        </w:numPr>
        <w:autoSpaceDE w:val="0"/>
        <w:rPr>
          <w:rFonts w:ascii="TTE1BA0660t00" w:eastAsia="MS Mincho" w:hAnsi="TTE1BA0660t00" w:cs="TTE1BA0660t00" w:hint="eastAsia"/>
          <w:color w:val="000000"/>
          <w:sz w:val="23"/>
          <w:szCs w:val="23"/>
          <w:lang w:eastAsia="ja-JP" w:bidi="hi-IN"/>
        </w:rPr>
      </w:pP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DECRYPTION FOR RESPONSE</w:t>
      </w:r>
      <w:r w:rsidRPr="00FE6A31"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 FROM</w:t>
      </w: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 </w:t>
      </w:r>
      <w:proofErr w:type="spellStart"/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ISGPay</w:t>
      </w:r>
      <w:proofErr w:type="spellEnd"/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 TO</w:t>
      </w:r>
      <w:r w:rsidRPr="00FE6A31"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 ME</w:t>
      </w: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RCHANT</w:t>
      </w:r>
      <w:r w:rsidRPr="00FE6A31"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:</w:t>
      </w:r>
    </w:p>
    <w:p w:rsidR="00FE6A31" w:rsidRDefault="00FE6A31" w:rsidP="00FE6A31">
      <w:pPr>
        <w:pStyle w:val="ListParagraph"/>
        <w:autoSpaceDE w:val="0"/>
        <w:rPr>
          <w:rFonts w:ascii="TTE1BA0660t00" w:eastAsia="MS Mincho" w:hAnsi="TTE1BA0660t00" w:cs="TTE1BA0660t00" w:hint="eastAsia"/>
          <w:color w:val="000000"/>
          <w:sz w:val="23"/>
          <w:szCs w:val="23"/>
          <w:lang w:eastAsia="ja-JP" w:bidi="hi-IN"/>
        </w:rPr>
      </w:pPr>
    </w:p>
    <w:p w:rsidR="00FE6A31" w:rsidRDefault="00D04448" w:rsidP="00FE6A31">
      <w:pPr>
        <w:pStyle w:val="ListParagraph"/>
        <w:autoSpaceDE w:val="0"/>
        <w:ind w:left="1440"/>
        <w:rPr>
          <w:rFonts w:ascii="TTE1BA0660t00" w:eastAsia="MS Mincho" w:hAnsi="TTE1BA0660t00" w:cs="TTE1BA0660t00" w:hint="eastAsia"/>
          <w:color w:val="000000"/>
          <w:sz w:val="23"/>
          <w:szCs w:val="23"/>
          <w:lang w:eastAsia="ja-JP" w:bidi="hi-IN"/>
        </w:rPr>
      </w:pP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For getting response from PG, jar provides </w:t>
      </w:r>
      <w:proofErr w:type="spellStart"/>
      <w:r w:rsidRPr="00D04448"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ISGPayDecryption</w:t>
      </w:r>
      <w:proofErr w:type="spellEnd"/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 class to help you with the decryption and hash matching part. There are 2-ways you can do decryption &amp; hash </w:t>
      </w:r>
      <w:proofErr w:type="gramStart"/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matching .</w:t>
      </w:r>
      <w:proofErr w:type="gramEnd"/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 1</w:t>
      </w:r>
      <w:r w:rsidRPr="00D04448">
        <w:rPr>
          <w:rFonts w:ascii="TTE1BA0660t00" w:eastAsia="MS Mincho" w:hAnsi="TTE1BA0660t00" w:cs="TTE1BA0660t00"/>
          <w:color w:val="000000"/>
          <w:sz w:val="23"/>
          <w:szCs w:val="23"/>
          <w:vertAlign w:val="superscript"/>
          <w:lang w:eastAsia="ja-JP" w:bidi="hi-IN"/>
        </w:rPr>
        <w:t>st</w:t>
      </w: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 you need to create object of </w:t>
      </w:r>
      <w:proofErr w:type="spellStart"/>
      <w:r w:rsidRPr="00D04448"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ISGPayDecryption</w:t>
      </w:r>
      <w:proofErr w:type="spellEnd"/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 class. Then you can call any one of below two </w:t>
      </w:r>
      <w:proofErr w:type="gramStart"/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methods :</w:t>
      </w:r>
      <w:proofErr w:type="gramEnd"/>
    </w:p>
    <w:p w:rsidR="00D04448" w:rsidRDefault="00D04448" w:rsidP="00FE6A31">
      <w:pPr>
        <w:pStyle w:val="ListParagraph"/>
        <w:autoSpaceDE w:val="0"/>
        <w:ind w:left="1440"/>
        <w:rPr>
          <w:rFonts w:ascii="TTE1BA0660t00" w:eastAsia="MS Mincho" w:hAnsi="TTE1BA0660t00" w:cs="TTE1BA0660t00" w:hint="eastAsia"/>
          <w:color w:val="000000"/>
          <w:sz w:val="23"/>
          <w:szCs w:val="23"/>
          <w:lang w:eastAsia="ja-JP" w:bidi="hi-IN"/>
        </w:rPr>
      </w:pPr>
    </w:p>
    <w:p w:rsidR="00D04448" w:rsidRDefault="00D04448" w:rsidP="00D04448">
      <w:pPr>
        <w:pStyle w:val="ListParagraph"/>
        <w:numPr>
          <w:ilvl w:val="2"/>
          <w:numId w:val="17"/>
        </w:numPr>
        <w:autoSpaceDE w:val="0"/>
        <w:rPr>
          <w:rFonts w:ascii="TTE1BA0660t00" w:eastAsia="MS Mincho" w:hAnsi="TTE1BA0660t00" w:cs="TTE1BA0660t00" w:hint="eastAsia"/>
          <w:color w:val="000000"/>
          <w:sz w:val="23"/>
          <w:szCs w:val="23"/>
          <w:lang w:eastAsia="ja-JP" w:bidi="hi-IN"/>
        </w:rPr>
      </w:pP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Method 1</w:t>
      </w:r>
      <w:r w:rsidRPr="00D04448">
        <w:rPr>
          <w:rFonts w:ascii="TTE1BA0660t00" w:eastAsia="MS Mincho" w:hAnsi="TTE1BA0660t00" w:cs="TTE1BA0660t00"/>
          <w:color w:val="000000"/>
          <w:sz w:val="23"/>
          <w:szCs w:val="23"/>
          <w:vertAlign w:val="superscript"/>
          <w:lang w:eastAsia="ja-JP" w:bidi="hi-IN"/>
        </w:rPr>
        <w:t>st</w:t>
      </w: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:</w:t>
      </w:r>
      <w:r w:rsidRPr="00D04448">
        <w:t xml:space="preserve"> </w:t>
      </w:r>
      <w:proofErr w:type="spellStart"/>
      <w:r w:rsidRPr="00D04448"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LinkedHashMap</w:t>
      </w:r>
      <w:proofErr w:type="spellEnd"/>
      <w:r w:rsidRPr="00D04448"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&lt;String, String&gt; decrypt(</w:t>
      </w:r>
      <w:proofErr w:type="spellStart"/>
      <w:r w:rsidRPr="00D04448"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HttpServletRequest</w:t>
      </w:r>
      <w:proofErr w:type="spellEnd"/>
      <w:r w:rsidRPr="00D04448"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, String, String)</w:t>
      </w: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 method:</w:t>
      </w:r>
    </w:p>
    <w:p w:rsidR="00D04448" w:rsidRDefault="00A84723" w:rsidP="00D04448">
      <w:pPr>
        <w:pStyle w:val="ListParagraph"/>
        <w:numPr>
          <w:ilvl w:val="3"/>
          <w:numId w:val="17"/>
        </w:numPr>
        <w:autoSpaceDE w:val="0"/>
        <w:rPr>
          <w:rFonts w:ascii="TTE1BA0660t00" w:eastAsia="MS Mincho" w:hAnsi="TTE1BA0660t00" w:cs="TTE1BA0660t00" w:hint="eastAsia"/>
          <w:color w:val="000000"/>
          <w:sz w:val="23"/>
          <w:szCs w:val="23"/>
          <w:lang w:eastAsia="ja-JP" w:bidi="hi-IN"/>
        </w:rPr>
      </w:pP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1</w:t>
      </w:r>
      <w:r w:rsidRPr="00A84723">
        <w:rPr>
          <w:rFonts w:ascii="TTE1BA0660t00" w:eastAsia="MS Mincho" w:hAnsi="TTE1BA0660t00" w:cs="TTE1BA0660t00"/>
          <w:color w:val="000000"/>
          <w:sz w:val="23"/>
          <w:szCs w:val="23"/>
          <w:vertAlign w:val="superscript"/>
          <w:lang w:eastAsia="ja-JP" w:bidi="hi-IN"/>
        </w:rPr>
        <w:t>st</w:t>
      </w: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 parameter is </w:t>
      </w:r>
      <w:proofErr w:type="spellStart"/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HttpServletRequest</w:t>
      </w:r>
      <w:proofErr w:type="spellEnd"/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 object.</w:t>
      </w:r>
    </w:p>
    <w:p w:rsidR="00A84723" w:rsidRDefault="00A84723" w:rsidP="00D04448">
      <w:pPr>
        <w:pStyle w:val="ListParagraph"/>
        <w:numPr>
          <w:ilvl w:val="3"/>
          <w:numId w:val="17"/>
        </w:numPr>
        <w:autoSpaceDE w:val="0"/>
        <w:rPr>
          <w:rFonts w:ascii="TTE1BA0660t00" w:eastAsia="MS Mincho" w:hAnsi="TTE1BA0660t00" w:cs="TTE1BA0660t00" w:hint="eastAsia"/>
          <w:color w:val="000000"/>
          <w:sz w:val="23"/>
          <w:szCs w:val="23"/>
          <w:lang w:eastAsia="ja-JP" w:bidi="hi-IN"/>
        </w:rPr>
      </w:pP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2</w:t>
      </w:r>
      <w:r w:rsidRPr="00A84723">
        <w:rPr>
          <w:rFonts w:ascii="TTE1BA0660t00" w:eastAsia="MS Mincho" w:hAnsi="TTE1BA0660t00" w:cs="TTE1BA0660t00"/>
          <w:color w:val="000000"/>
          <w:sz w:val="23"/>
          <w:szCs w:val="23"/>
          <w:vertAlign w:val="superscript"/>
          <w:lang w:eastAsia="ja-JP" w:bidi="hi-IN"/>
        </w:rPr>
        <w:t>nd</w:t>
      </w: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 parameter is your encryption key provided by ISG which will be use</w:t>
      </w:r>
      <w:r>
        <w:rPr>
          <w:rFonts w:ascii="TTE1BA0660t00" w:eastAsia="MS Mincho" w:hAnsi="TTE1BA0660t00" w:cs="TTE1BA0660t00" w:hint="eastAsia"/>
          <w:color w:val="000000"/>
          <w:sz w:val="23"/>
          <w:szCs w:val="23"/>
          <w:lang w:eastAsia="ja-JP" w:bidi="hi-IN"/>
        </w:rPr>
        <w:t>d</w:t>
      </w: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 for decryption purpose.</w:t>
      </w:r>
    </w:p>
    <w:p w:rsidR="00A84723" w:rsidRDefault="00A84723" w:rsidP="00D04448">
      <w:pPr>
        <w:pStyle w:val="ListParagraph"/>
        <w:numPr>
          <w:ilvl w:val="3"/>
          <w:numId w:val="17"/>
        </w:numPr>
        <w:autoSpaceDE w:val="0"/>
        <w:rPr>
          <w:rFonts w:ascii="TTE1BA0660t00" w:eastAsia="MS Mincho" w:hAnsi="TTE1BA0660t00" w:cs="TTE1BA0660t00" w:hint="eastAsia"/>
          <w:color w:val="000000"/>
          <w:sz w:val="23"/>
          <w:szCs w:val="23"/>
          <w:lang w:eastAsia="ja-JP" w:bidi="hi-IN"/>
        </w:rPr>
      </w:pP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3</w:t>
      </w:r>
      <w:r w:rsidRPr="00A84723">
        <w:rPr>
          <w:rFonts w:ascii="TTE1BA0660t00" w:eastAsia="MS Mincho" w:hAnsi="TTE1BA0660t00" w:cs="TTE1BA0660t00"/>
          <w:color w:val="000000"/>
          <w:sz w:val="23"/>
          <w:szCs w:val="23"/>
          <w:vertAlign w:val="superscript"/>
          <w:lang w:eastAsia="ja-JP" w:bidi="hi-IN"/>
        </w:rPr>
        <w:t>rd</w:t>
      </w: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 parameter is your </w:t>
      </w:r>
      <w:proofErr w:type="gramStart"/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Salt(</w:t>
      </w:r>
      <w:proofErr w:type="spellStart"/>
      <w:proofErr w:type="gramEnd"/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SecureSecret</w:t>
      </w:r>
      <w:proofErr w:type="spellEnd"/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) provided by ISG which will be use</w:t>
      </w:r>
      <w:r>
        <w:rPr>
          <w:rFonts w:ascii="TTE1BA0660t00" w:eastAsia="MS Mincho" w:hAnsi="TTE1BA0660t00" w:cs="TTE1BA0660t00" w:hint="eastAsia"/>
          <w:color w:val="000000"/>
          <w:sz w:val="23"/>
          <w:szCs w:val="23"/>
          <w:lang w:eastAsia="ja-JP" w:bidi="hi-IN"/>
        </w:rPr>
        <w:t>d</w:t>
      </w: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 for hash generation of response from PG.</w:t>
      </w:r>
    </w:p>
    <w:p w:rsidR="00A84723" w:rsidRDefault="00A84723" w:rsidP="00A84723">
      <w:pPr>
        <w:pStyle w:val="ListParagraph"/>
        <w:autoSpaceDE w:val="0"/>
        <w:ind w:left="2880"/>
        <w:rPr>
          <w:rFonts w:ascii="TTE1BA0660t00" w:eastAsia="MS Mincho" w:hAnsi="TTE1BA0660t00" w:cs="TTE1BA0660t00" w:hint="eastAsia"/>
          <w:color w:val="000000"/>
          <w:sz w:val="23"/>
          <w:szCs w:val="23"/>
          <w:lang w:eastAsia="ja-JP" w:bidi="hi-IN"/>
        </w:rPr>
      </w:pPr>
    </w:p>
    <w:p w:rsidR="00A84723" w:rsidRDefault="00A84723" w:rsidP="00A84723">
      <w:pPr>
        <w:pStyle w:val="ListParagraph"/>
        <w:autoSpaceDE w:val="0"/>
        <w:ind w:left="2880"/>
        <w:rPr>
          <w:rFonts w:ascii="TTE1BA0660t00" w:eastAsia="MS Mincho" w:hAnsi="TTE1BA0660t00" w:cs="TTE1BA0660t00" w:hint="eastAsia"/>
          <w:color w:val="000000"/>
          <w:sz w:val="23"/>
          <w:szCs w:val="23"/>
          <w:lang w:eastAsia="ja-JP" w:bidi="hi-IN"/>
        </w:rPr>
      </w:pP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Here is sample code for this </w:t>
      </w:r>
      <w:proofErr w:type="gramStart"/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method :</w:t>
      </w:r>
      <w:proofErr w:type="gramEnd"/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 </w:t>
      </w:r>
    </w:p>
    <w:p w:rsidR="00A84723" w:rsidRPr="00A84723" w:rsidRDefault="00A84723" w:rsidP="00A84723">
      <w:pPr>
        <w:pStyle w:val="ListParagraph"/>
        <w:autoSpaceDE w:val="0"/>
        <w:ind w:left="0"/>
        <w:rPr>
          <w:rFonts w:ascii="TTE1BA0660t00" w:eastAsia="MS Mincho" w:hAnsi="TTE1BA0660t00" w:cs="TTE1BA0660t00" w:hint="eastAsia"/>
          <w:color w:val="000000"/>
          <w:lang w:eastAsia="ja-JP" w:bidi="hi-IN"/>
        </w:rPr>
      </w:pPr>
      <w:proofErr w:type="spellStart"/>
      <w:r w:rsidRPr="00A84723">
        <w:rPr>
          <w:rFonts w:ascii="TTE1BA0660t00" w:eastAsia="MS Mincho" w:hAnsi="TTE1BA0660t00" w:cs="TTE1BA0660t00"/>
          <w:color w:val="000000"/>
          <w:lang w:eastAsia="ja-JP" w:bidi="hi-IN"/>
        </w:rPr>
        <w:t>ISGPayDecryption</w:t>
      </w:r>
      <w:proofErr w:type="spellEnd"/>
      <w:r w:rsidRPr="00A84723">
        <w:rPr>
          <w:rFonts w:ascii="TTE1BA0660t00" w:eastAsia="MS Mincho" w:hAnsi="TTE1BA0660t00" w:cs="TTE1BA0660t00"/>
          <w:color w:val="000000"/>
          <w:lang w:eastAsia="ja-JP" w:bidi="hi-IN"/>
        </w:rPr>
        <w:t xml:space="preserve"> </w:t>
      </w:r>
      <w:proofErr w:type="spellStart"/>
      <w:r w:rsidRPr="00A84723">
        <w:rPr>
          <w:rFonts w:ascii="TTE1BA0660t00" w:eastAsia="MS Mincho" w:hAnsi="TTE1BA0660t00" w:cs="TTE1BA0660t00"/>
          <w:color w:val="000000"/>
          <w:lang w:eastAsia="ja-JP" w:bidi="hi-IN"/>
        </w:rPr>
        <w:t>decObj</w:t>
      </w:r>
      <w:proofErr w:type="spellEnd"/>
      <w:r w:rsidRPr="00A84723">
        <w:rPr>
          <w:rFonts w:ascii="TTE1BA0660t00" w:eastAsia="MS Mincho" w:hAnsi="TTE1BA0660t00" w:cs="TTE1BA0660t00"/>
          <w:color w:val="000000"/>
          <w:lang w:eastAsia="ja-JP" w:bidi="hi-IN"/>
        </w:rPr>
        <w:t xml:space="preserve"> = new </w:t>
      </w:r>
      <w:proofErr w:type="spellStart"/>
      <w:proofErr w:type="gramStart"/>
      <w:r w:rsidRPr="00A84723">
        <w:rPr>
          <w:rFonts w:ascii="TTE1BA0660t00" w:eastAsia="MS Mincho" w:hAnsi="TTE1BA0660t00" w:cs="TTE1BA0660t00"/>
          <w:color w:val="000000"/>
          <w:lang w:eastAsia="ja-JP" w:bidi="hi-IN"/>
        </w:rPr>
        <w:t>ISGPayDecryption</w:t>
      </w:r>
      <w:proofErr w:type="spellEnd"/>
      <w:r w:rsidRPr="00A84723">
        <w:rPr>
          <w:rFonts w:ascii="TTE1BA0660t00" w:eastAsia="MS Mincho" w:hAnsi="TTE1BA0660t00" w:cs="TTE1BA0660t00"/>
          <w:color w:val="000000"/>
          <w:lang w:eastAsia="ja-JP" w:bidi="hi-IN"/>
        </w:rPr>
        <w:t>(</w:t>
      </w:r>
      <w:proofErr w:type="gramEnd"/>
      <w:r w:rsidRPr="00A84723">
        <w:rPr>
          <w:rFonts w:ascii="TTE1BA0660t00" w:eastAsia="MS Mincho" w:hAnsi="TTE1BA0660t00" w:cs="TTE1BA0660t00"/>
          <w:color w:val="000000"/>
          <w:lang w:eastAsia="ja-JP" w:bidi="hi-IN"/>
        </w:rPr>
        <w:t>);</w:t>
      </w:r>
    </w:p>
    <w:p w:rsidR="00A84723" w:rsidRPr="00A84723" w:rsidRDefault="00A84723" w:rsidP="00A84723">
      <w:pPr>
        <w:pStyle w:val="ListParagraph"/>
        <w:autoSpaceDE w:val="0"/>
        <w:ind w:left="0"/>
        <w:rPr>
          <w:rFonts w:ascii="TTE1BA0660t00" w:eastAsia="MS Mincho" w:hAnsi="TTE1BA0660t00" w:cs="TTE1BA0660t00" w:hint="eastAsia"/>
          <w:color w:val="000000"/>
          <w:lang w:eastAsia="ja-JP" w:bidi="hi-IN"/>
        </w:rPr>
      </w:pPr>
      <w:proofErr w:type="spellStart"/>
      <w:r w:rsidRPr="00A84723">
        <w:rPr>
          <w:rFonts w:ascii="TTE1BA0660t00" w:eastAsia="MS Mincho" w:hAnsi="TTE1BA0660t00" w:cs="TTE1BA0660t00"/>
          <w:color w:val="000000"/>
          <w:lang w:eastAsia="ja-JP" w:bidi="hi-IN"/>
        </w:rPr>
        <w:t>LinkedHashMap</w:t>
      </w:r>
      <w:proofErr w:type="spellEnd"/>
      <w:r w:rsidRPr="00A84723">
        <w:rPr>
          <w:rFonts w:ascii="TTE1BA0660t00" w:eastAsia="MS Mincho" w:hAnsi="TTE1BA0660t00" w:cs="TTE1BA0660t00"/>
          <w:color w:val="000000"/>
          <w:lang w:eastAsia="ja-JP" w:bidi="hi-IN"/>
        </w:rPr>
        <w:t xml:space="preserve">&lt;String, String&gt; </w:t>
      </w:r>
      <w:proofErr w:type="spellStart"/>
      <w:r w:rsidRPr="00A84723">
        <w:rPr>
          <w:rFonts w:ascii="TTE1BA0660t00" w:eastAsia="MS Mincho" w:hAnsi="TTE1BA0660t00" w:cs="TTE1BA0660t00"/>
          <w:color w:val="000000"/>
          <w:lang w:eastAsia="ja-JP" w:bidi="hi-IN"/>
        </w:rPr>
        <w:t>hmDecryptedValue</w:t>
      </w:r>
      <w:proofErr w:type="spellEnd"/>
      <w:r w:rsidRPr="00A84723">
        <w:rPr>
          <w:rFonts w:ascii="TTE1BA0660t00" w:eastAsia="MS Mincho" w:hAnsi="TTE1BA0660t00" w:cs="TTE1BA0660t00"/>
          <w:color w:val="000000"/>
          <w:lang w:eastAsia="ja-JP" w:bidi="hi-IN"/>
        </w:rPr>
        <w:t xml:space="preserve"> = </w:t>
      </w:r>
      <w:proofErr w:type="spellStart"/>
      <w:proofErr w:type="gramStart"/>
      <w:r w:rsidRPr="00A84723">
        <w:rPr>
          <w:rFonts w:ascii="TTE1BA0660t00" w:eastAsia="MS Mincho" w:hAnsi="TTE1BA0660t00" w:cs="TTE1BA0660t00"/>
          <w:color w:val="000000"/>
          <w:lang w:eastAsia="ja-JP" w:bidi="hi-IN"/>
        </w:rPr>
        <w:t>decObj.decrypt</w:t>
      </w:r>
      <w:proofErr w:type="spellEnd"/>
      <w:r w:rsidRPr="00A84723">
        <w:rPr>
          <w:rFonts w:ascii="TTE1BA0660t00" w:eastAsia="MS Mincho" w:hAnsi="TTE1BA0660t00" w:cs="TTE1BA0660t00"/>
          <w:color w:val="000000"/>
          <w:lang w:eastAsia="ja-JP" w:bidi="hi-IN"/>
        </w:rPr>
        <w:t>(</w:t>
      </w:r>
      <w:proofErr w:type="gramEnd"/>
      <w:r w:rsidRPr="00A84723">
        <w:rPr>
          <w:rFonts w:ascii="TTE1BA0660t00" w:eastAsia="MS Mincho" w:hAnsi="TTE1BA0660t00" w:cs="TTE1BA0660t00"/>
          <w:color w:val="000000"/>
          <w:lang w:eastAsia="ja-JP" w:bidi="hi-IN"/>
        </w:rPr>
        <w:t xml:space="preserve">request, </w:t>
      </w:r>
      <w:proofErr w:type="spellStart"/>
      <w:r w:rsidRPr="00A84723">
        <w:rPr>
          <w:rFonts w:ascii="TTE1BA0660t00" w:eastAsia="MS Mincho" w:hAnsi="TTE1BA0660t00" w:cs="TTE1BA0660t00"/>
          <w:color w:val="000000"/>
          <w:lang w:eastAsia="ja-JP" w:bidi="hi-IN"/>
        </w:rPr>
        <w:t>sDecryptionKey</w:t>
      </w:r>
      <w:proofErr w:type="spellEnd"/>
      <w:r w:rsidRPr="00A84723">
        <w:rPr>
          <w:rFonts w:ascii="TTE1BA0660t00" w:eastAsia="MS Mincho" w:hAnsi="TTE1BA0660t00" w:cs="TTE1BA0660t00"/>
          <w:color w:val="000000"/>
          <w:lang w:eastAsia="ja-JP" w:bidi="hi-IN"/>
        </w:rPr>
        <w:t xml:space="preserve">, </w:t>
      </w:r>
      <w:proofErr w:type="spellStart"/>
      <w:r w:rsidRPr="00A84723">
        <w:rPr>
          <w:rFonts w:ascii="TTE1BA0660t00" w:eastAsia="MS Mincho" w:hAnsi="TTE1BA0660t00" w:cs="TTE1BA0660t00"/>
          <w:color w:val="000000"/>
          <w:lang w:eastAsia="ja-JP" w:bidi="hi-IN"/>
        </w:rPr>
        <w:t>sSecureSecret</w:t>
      </w:r>
      <w:proofErr w:type="spellEnd"/>
      <w:r w:rsidRPr="00A84723">
        <w:rPr>
          <w:rFonts w:ascii="TTE1BA0660t00" w:eastAsia="MS Mincho" w:hAnsi="TTE1BA0660t00" w:cs="TTE1BA0660t00"/>
          <w:color w:val="000000"/>
          <w:lang w:eastAsia="ja-JP" w:bidi="hi-IN"/>
        </w:rPr>
        <w:t>);</w:t>
      </w:r>
    </w:p>
    <w:p w:rsidR="00A84723" w:rsidRPr="00A84723" w:rsidRDefault="00A84723" w:rsidP="00A84723">
      <w:pPr>
        <w:autoSpaceDE w:val="0"/>
        <w:rPr>
          <w:rFonts w:ascii="TTE1BA0660t00" w:eastAsia="MS Mincho" w:hAnsi="TTE1BA0660t00" w:cs="TTE1BA0660t00" w:hint="eastAsia"/>
          <w:color w:val="000000"/>
          <w:sz w:val="23"/>
          <w:szCs w:val="23"/>
          <w:lang w:eastAsia="ja-JP" w:bidi="hi-IN"/>
        </w:rPr>
      </w:pPr>
    </w:p>
    <w:p w:rsidR="00A84723" w:rsidRDefault="00A84723" w:rsidP="00A84723">
      <w:pPr>
        <w:pStyle w:val="ListParagraph"/>
        <w:numPr>
          <w:ilvl w:val="2"/>
          <w:numId w:val="17"/>
        </w:numPr>
        <w:autoSpaceDE w:val="0"/>
        <w:rPr>
          <w:rFonts w:ascii="TTE1BA0660t00" w:eastAsia="MS Mincho" w:hAnsi="TTE1BA0660t00" w:cs="TTE1BA0660t00" w:hint="eastAsia"/>
          <w:color w:val="000000"/>
          <w:sz w:val="23"/>
          <w:szCs w:val="23"/>
          <w:lang w:eastAsia="ja-JP" w:bidi="hi-IN"/>
        </w:rPr>
      </w:pP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Method 2</w:t>
      </w:r>
      <w:r w:rsidRPr="00A84723">
        <w:rPr>
          <w:rFonts w:ascii="TTE1BA0660t00" w:eastAsia="MS Mincho" w:hAnsi="TTE1BA0660t00" w:cs="TTE1BA0660t00"/>
          <w:color w:val="000000"/>
          <w:sz w:val="23"/>
          <w:szCs w:val="23"/>
          <w:vertAlign w:val="superscript"/>
          <w:lang w:eastAsia="ja-JP" w:bidi="hi-IN"/>
        </w:rPr>
        <w:t>nd</w:t>
      </w: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: </w:t>
      </w:r>
      <w:r w:rsidRPr="00A84723"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decrypt(</w:t>
      </w:r>
      <w:proofErr w:type="spellStart"/>
      <w:r w:rsidRPr="00A84723"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LinkedHashMap</w:t>
      </w:r>
      <w:proofErr w:type="spellEnd"/>
      <w:r w:rsidRPr="00A84723"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&lt;String, String&gt;, String ,String )</w:t>
      </w: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 method:</w:t>
      </w:r>
    </w:p>
    <w:p w:rsidR="00A84723" w:rsidRDefault="00A84723" w:rsidP="00A84723">
      <w:pPr>
        <w:pStyle w:val="ListParagraph"/>
        <w:numPr>
          <w:ilvl w:val="3"/>
          <w:numId w:val="17"/>
        </w:numPr>
        <w:autoSpaceDE w:val="0"/>
        <w:rPr>
          <w:rFonts w:ascii="TTE1BA0660t00" w:eastAsia="MS Mincho" w:hAnsi="TTE1BA0660t00" w:cs="TTE1BA0660t00" w:hint="eastAsia"/>
          <w:color w:val="000000"/>
          <w:sz w:val="23"/>
          <w:szCs w:val="23"/>
          <w:lang w:eastAsia="ja-JP" w:bidi="hi-IN"/>
        </w:rPr>
      </w:pP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1</w:t>
      </w:r>
      <w:r w:rsidRPr="0025630C">
        <w:rPr>
          <w:rFonts w:ascii="TTE1BA0660t00" w:eastAsia="MS Mincho" w:hAnsi="TTE1BA0660t00" w:cs="TTE1BA0660t00"/>
          <w:color w:val="000000"/>
          <w:sz w:val="23"/>
          <w:szCs w:val="23"/>
          <w:vertAlign w:val="superscript"/>
          <w:lang w:eastAsia="ja-JP" w:bidi="hi-IN"/>
        </w:rPr>
        <w:t>st</w:t>
      </w: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 parameter is Map object which have </w:t>
      </w:r>
      <w:proofErr w:type="gramStart"/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all your</w:t>
      </w:r>
      <w:proofErr w:type="gramEnd"/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 request parameter name as key and request values as value.</w:t>
      </w:r>
    </w:p>
    <w:p w:rsidR="00A84723" w:rsidRPr="00A84723" w:rsidRDefault="00A84723" w:rsidP="00A84723">
      <w:pPr>
        <w:pStyle w:val="ListParagraph"/>
        <w:numPr>
          <w:ilvl w:val="3"/>
          <w:numId w:val="17"/>
        </w:numPr>
        <w:autoSpaceDE w:val="0"/>
        <w:rPr>
          <w:rFonts w:ascii="TTE1BA0660t00" w:eastAsia="MS Mincho" w:hAnsi="TTE1BA0660t00" w:cs="TTE1BA0660t00" w:hint="eastAsia"/>
          <w:color w:val="000000"/>
          <w:sz w:val="23"/>
          <w:szCs w:val="23"/>
          <w:lang w:eastAsia="ja-JP" w:bidi="hi-IN"/>
        </w:rPr>
      </w:pP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lastRenderedPageBreak/>
        <w:t>2</w:t>
      </w:r>
      <w:r w:rsidRPr="00A84723">
        <w:rPr>
          <w:rFonts w:ascii="TTE1BA0660t00" w:eastAsia="MS Mincho" w:hAnsi="TTE1BA0660t00" w:cs="TTE1BA0660t00"/>
          <w:color w:val="000000"/>
          <w:sz w:val="23"/>
          <w:szCs w:val="23"/>
          <w:vertAlign w:val="superscript"/>
          <w:lang w:eastAsia="ja-JP" w:bidi="hi-IN"/>
        </w:rPr>
        <w:t>nd</w:t>
      </w: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 parameter </w:t>
      </w:r>
      <w:r w:rsidRPr="00A84723"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is your encryption key provided by ISG which will be use</w:t>
      </w:r>
      <w:r w:rsidRPr="00A84723">
        <w:rPr>
          <w:rFonts w:ascii="TTE1BA0660t00" w:eastAsia="MS Mincho" w:hAnsi="TTE1BA0660t00" w:cs="TTE1BA0660t00" w:hint="eastAsia"/>
          <w:color w:val="000000"/>
          <w:sz w:val="23"/>
          <w:szCs w:val="23"/>
          <w:lang w:eastAsia="ja-JP" w:bidi="hi-IN"/>
        </w:rPr>
        <w:t>d</w:t>
      </w:r>
      <w:r w:rsidRPr="00A84723"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 for decryption purpose.</w:t>
      </w:r>
    </w:p>
    <w:p w:rsidR="00A84723" w:rsidRDefault="00A84723" w:rsidP="00A84723">
      <w:pPr>
        <w:pStyle w:val="ListParagraph"/>
        <w:numPr>
          <w:ilvl w:val="3"/>
          <w:numId w:val="17"/>
        </w:numPr>
        <w:autoSpaceDE w:val="0"/>
        <w:rPr>
          <w:rFonts w:ascii="TTE1BA0660t00" w:eastAsia="MS Mincho" w:hAnsi="TTE1BA0660t00" w:cs="TTE1BA0660t00" w:hint="eastAsia"/>
          <w:color w:val="000000"/>
          <w:sz w:val="23"/>
          <w:szCs w:val="23"/>
          <w:lang w:eastAsia="ja-JP" w:bidi="hi-IN"/>
        </w:rPr>
      </w:pP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3</w:t>
      </w:r>
      <w:r w:rsidRPr="00A84723">
        <w:rPr>
          <w:rFonts w:ascii="TTE1BA0660t00" w:eastAsia="MS Mincho" w:hAnsi="TTE1BA0660t00" w:cs="TTE1BA0660t00"/>
          <w:color w:val="000000"/>
          <w:sz w:val="23"/>
          <w:szCs w:val="23"/>
          <w:vertAlign w:val="superscript"/>
          <w:lang w:eastAsia="ja-JP" w:bidi="hi-IN"/>
        </w:rPr>
        <w:t>rd</w:t>
      </w: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 parameter is your </w:t>
      </w:r>
      <w:proofErr w:type="gramStart"/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Salt(</w:t>
      </w:r>
      <w:proofErr w:type="spellStart"/>
      <w:proofErr w:type="gramEnd"/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SecureSecret</w:t>
      </w:r>
      <w:proofErr w:type="spellEnd"/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) provided by ISG which will be use</w:t>
      </w:r>
      <w:r>
        <w:rPr>
          <w:rFonts w:ascii="TTE1BA0660t00" w:eastAsia="MS Mincho" w:hAnsi="TTE1BA0660t00" w:cs="TTE1BA0660t00" w:hint="eastAsia"/>
          <w:color w:val="000000"/>
          <w:sz w:val="23"/>
          <w:szCs w:val="23"/>
          <w:lang w:eastAsia="ja-JP" w:bidi="hi-IN"/>
        </w:rPr>
        <w:t>d</w:t>
      </w: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 for hash generation of response from PG.</w:t>
      </w:r>
    </w:p>
    <w:p w:rsidR="00A84723" w:rsidRDefault="00A84723" w:rsidP="00FE6A31">
      <w:pPr>
        <w:pStyle w:val="ListParagraph"/>
        <w:autoSpaceDE w:val="0"/>
        <w:ind w:left="2160"/>
        <w:rPr>
          <w:rFonts w:ascii="TTE1BA0660t00" w:eastAsia="MS Mincho" w:hAnsi="TTE1BA0660t00" w:cs="TTE1BA0660t00" w:hint="eastAsia"/>
          <w:color w:val="000000"/>
          <w:sz w:val="23"/>
          <w:szCs w:val="23"/>
          <w:lang w:eastAsia="ja-JP" w:bidi="hi-IN"/>
        </w:rPr>
      </w:pPr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 xml:space="preserve">Here is sample code for this </w:t>
      </w:r>
      <w:proofErr w:type="gramStart"/>
      <w:r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t>method :</w:t>
      </w:r>
      <w:proofErr w:type="gramEnd"/>
    </w:p>
    <w:p w:rsidR="00A84723" w:rsidRDefault="00A84723" w:rsidP="00FE6A31">
      <w:pPr>
        <w:pStyle w:val="ListParagraph"/>
        <w:autoSpaceDE w:val="0"/>
        <w:ind w:left="2160"/>
        <w:rPr>
          <w:rFonts w:ascii="TTE1BA0660t00" w:eastAsia="MS Mincho" w:hAnsi="TTE1BA0660t00" w:cs="TTE1BA0660t00" w:hint="eastAsia"/>
          <w:color w:val="000000"/>
          <w:sz w:val="23"/>
          <w:szCs w:val="23"/>
          <w:lang w:eastAsia="ja-JP" w:bidi="hi-IN"/>
        </w:rPr>
      </w:pPr>
    </w:p>
    <w:p w:rsidR="00A84723" w:rsidRPr="00540147" w:rsidRDefault="00A84723" w:rsidP="00A84723">
      <w:pPr>
        <w:pStyle w:val="ListParagraph"/>
        <w:autoSpaceDE w:val="0"/>
        <w:ind w:left="2160"/>
        <w:rPr>
          <w:rFonts w:ascii="TTE1BA0660t00" w:eastAsia="MS Mincho" w:hAnsi="TTE1BA0660t00" w:cs="TTE1BA0660t00" w:hint="eastAsia"/>
          <w:i/>
          <w:color w:val="000000"/>
          <w:lang w:eastAsia="ja-JP" w:bidi="hi-IN"/>
        </w:rPr>
      </w:pPr>
      <w:proofErr w:type="spellStart"/>
      <w:r w:rsidRPr="00540147">
        <w:rPr>
          <w:rFonts w:ascii="TTE1BA0660t00" w:eastAsia="MS Mincho" w:hAnsi="TTE1BA0660t00" w:cs="TTE1BA0660t00"/>
          <w:i/>
          <w:color w:val="000000"/>
          <w:lang w:eastAsia="ja-JP" w:bidi="hi-IN"/>
        </w:rPr>
        <w:t>LinkedHashMap</w:t>
      </w:r>
      <w:proofErr w:type="spellEnd"/>
      <w:r w:rsidRPr="00540147">
        <w:rPr>
          <w:rFonts w:ascii="TTE1BA0660t00" w:eastAsia="MS Mincho" w:hAnsi="TTE1BA0660t00" w:cs="TTE1BA0660t00"/>
          <w:i/>
          <w:color w:val="000000"/>
          <w:lang w:eastAsia="ja-JP" w:bidi="hi-IN"/>
        </w:rPr>
        <w:t xml:space="preserve">&lt;String, String&gt; </w:t>
      </w:r>
      <w:proofErr w:type="spellStart"/>
      <w:r w:rsidRPr="00540147">
        <w:rPr>
          <w:rFonts w:ascii="TTE1BA0660t00" w:eastAsia="MS Mincho" w:hAnsi="TTE1BA0660t00" w:cs="TTE1BA0660t00"/>
          <w:i/>
          <w:color w:val="000000"/>
          <w:lang w:eastAsia="ja-JP" w:bidi="hi-IN"/>
        </w:rPr>
        <w:t>hmDecryptedValue</w:t>
      </w:r>
      <w:proofErr w:type="spellEnd"/>
      <w:r w:rsidRPr="00540147">
        <w:rPr>
          <w:rFonts w:ascii="TTE1BA0660t00" w:eastAsia="MS Mincho" w:hAnsi="TTE1BA0660t00" w:cs="TTE1BA0660t00"/>
          <w:i/>
          <w:color w:val="000000"/>
          <w:lang w:eastAsia="ja-JP" w:bidi="hi-IN"/>
        </w:rPr>
        <w:t xml:space="preserve"> = new </w:t>
      </w:r>
      <w:proofErr w:type="spellStart"/>
      <w:r w:rsidRPr="00540147">
        <w:rPr>
          <w:rFonts w:ascii="TTE1BA0660t00" w:eastAsia="MS Mincho" w:hAnsi="TTE1BA0660t00" w:cs="TTE1BA0660t00"/>
          <w:i/>
          <w:color w:val="000000"/>
          <w:lang w:eastAsia="ja-JP" w:bidi="hi-IN"/>
        </w:rPr>
        <w:t>LinkedHashMap</w:t>
      </w:r>
      <w:proofErr w:type="spellEnd"/>
      <w:r w:rsidRPr="00540147">
        <w:rPr>
          <w:rFonts w:ascii="TTE1BA0660t00" w:eastAsia="MS Mincho" w:hAnsi="TTE1BA0660t00" w:cs="TTE1BA0660t00"/>
          <w:i/>
          <w:color w:val="000000"/>
          <w:lang w:eastAsia="ja-JP" w:bidi="hi-IN"/>
        </w:rPr>
        <w:t>&lt;String, String</w:t>
      </w:r>
      <w:proofErr w:type="gramStart"/>
      <w:r w:rsidRPr="00540147">
        <w:rPr>
          <w:rFonts w:ascii="TTE1BA0660t00" w:eastAsia="MS Mincho" w:hAnsi="TTE1BA0660t00" w:cs="TTE1BA0660t00"/>
          <w:i/>
          <w:color w:val="000000"/>
          <w:lang w:eastAsia="ja-JP" w:bidi="hi-IN"/>
        </w:rPr>
        <w:t>&gt;(</w:t>
      </w:r>
      <w:proofErr w:type="gramEnd"/>
      <w:r w:rsidRPr="00540147">
        <w:rPr>
          <w:rFonts w:ascii="TTE1BA0660t00" w:eastAsia="MS Mincho" w:hAnsi="TTE1BA0660t00" w:cs="TTE1BA0660t00"/>
          <w:i/>
          <w:color w:val="000000"/>
          <w:lang w:eastAsia="ja-JP" w:bidi="hi-IN"/>
        </w:rPr>
        <w:t>);</w:t>
      </w:r>
    </w:p>
    <w:p w:rsidR="00A84723" w:rsidRPr="00540147" w:rsidRDefault="00A84723" w:rsidP="00A84723">
      <w:pPr>
        <w:pStyle w:val="ListParagraph"/>
        <w:autoSpaceDE w:val="0"/>
        <w:ind w:left="2160"/>
        <w:rPr>
          <w:rFonts w:ascii="TTE1BA0660t00" w:eastAsia="MS Mincho" w:hAnsi="TTE1BA0660t00" w:cs="TTE1BA0660t00" w:hint="eastAsia"/>
          <w:i/>
          <w:color w:val="000000"/>
          <w:lang w:eastAsia="ja-JP" w:bidi="hi-IN"/>
        </w:rPr>
      </w:pPr>
      <w:r w:rsidRPr="00540147">
        <w:rPr>
          <w:rFonts w:ascii="TTE1BA0660t00" w:eastAsia="MS Mincho" w:hAnsi="TTE1BA0660t00" w:cs="TTE1BA0660t00"/>
          <w:i/>
          <w:color w:val="000000"/>
          <w:lang w:eastAsia="ja-JP" w:bidi="hi-IN"/>
        </w:rPr>
        <w:t>...</w:t>
      </w:r>
    </w:p>
    <w:p w:rsidR="00A84723" w:rsidRPr="00540147" w:rsidRDefault="00A84723" w:rsidP="00A84723">
      <w:pPr>
        <w:pStyle w:val="ListParagraph"/>
        <w:autoSpaceDE w:val="0"/>
        <w:ind w:left="2160"/>
        <w:rPr>
          <w:rFonts w:ascii="TTE1BA0660t00" w:eastAsia="MS Mincho" w:hAnsi="TTE1BA0660t00" w:cs="TTE1BA0660t00" w:hint="eastAsia"/>
          <w:i/>
          <w:color w:val="000000"/>
          <w:lang w:eastAsia="ja-JP" w:bidi="hi-IN"/>
        </w:rPr>
      </w:pPr>
      <w:r w:rsidRPr="00540147">
        <w:rPr>
          <w:rFonts w:ascii="TTE1BA0660t00" w:eastAsia="MS Mincho" w:hAnsi="TTE1BA0660t00" w:cs="TTE1BA0660t00"/>
          <w:i/>
          <w:color w:val="000000"/>
          <w:lang w:eastAsia="ja-JP" w:bidi="hi-IN"/>
        </w:rPr>
        <w:t>...</w:t>
      </w:r>
    </w:p>
    <w:p w:rsidR="00A84723" w:rsidRPr="00540147" w:rsidRDefault="00A84723" w:rsidP="00A84723">
      <w:pPr>
        <w:pStyle w:val="ListParagraph"/>
        <w:autoSpaceDE w:val="0"/>
        <w:ind w:left="2160"/>
        <w:rPr>
          <w:rFonts w:ascii="TTE1BA0660t00" w:eastAsia="MS Mincho" w:hAnsi="TTE1BA0660t00" w:cs="TTE1BA0660t00" w:hint="eastAsia"/>
          <w:i/>
          <w:color w:val="000000"/>
          <w:lang w:eastAsia="ja-JP" w:bidi="hi-IN"/>
        </w:rPr>
      </w:pPr>
      <w:r w:rsidRPr="00540147">
        <w:rPr>
          <w:rFonts w:ascii="TTE1BA0660t00" w:eastAsia="MS Mincho" w:hAnsi="TTE1BA0660t00" w:cs="TTE1BA0660t00"/>
          <w:i/>
          <w:color w:val="000000"/>
          <w:lang w:eastAsia="ja-JP" w:bidi="hi-IN"/>
        </w:rPr>
        <w:t>...</w:t>
      </w:r>
    </w:p>
    <w:p w:rsidR="00A84723" w:rsidRPr="00540147" w:rsidRDefault="00A84723" w:rsidP="00A84723">
      <w:pPr>
        <w:pStyle w:val="ListParagraph"/>
        <w:autoSpaceDE w:val="0"/>
        <w:ind w:left="2160"/>
        <w:rPr>
          <w:rFonts w:ascii="TTE1BA0660t00" w:eastAsia="MS Mincho" w:hAnsi="TTE1BA0660t00" w:cs="TTE1BA0660t00" w:hint="eastAsia"/>
          <w:i/>
          <w:color w:val="000000"/>
          <w:lang w:eastAsia="ja-JP" w:bidi="hi-IN"/>
        </w:rPr>
      </w:pPr>
      <w:proofErr w:type="spellStart"/>
      <w:r w:rsidRPr="00540147">
        <w:rPr>
          <w:rFonts w:ascii="TTE1BA0660t00" w:eastAsia="MS Mincho" w:hAnsi="TTE1BA0660t00" w:cs="TTE1BA0660t00"/>
          <w:i/>
          <w:color w:val="000000"/>
          <w:lang w:eastAsia="ja-JP" w:bidi="hi-IN"/>
        </w:rPr>
        <w:t>ISGPayDecryption</w:t>
      </w:r>
      <w:proofErr w:type="spellEnd"/>
      <w:r w:rsidRPr="00540147">
        <w:rPr>
          <w:rFonts w:ascii="TTE1BA0660t00" w:eastAsia="MS Mincho" w:hAnsi="TTE1BA0660t00" w:cs="TTE1BA0660t00"/>
          <w:i/>
          <w:color w:val="000000"/>
          <w:lang w:eastAsia="ja-JP" w:bidi="hi-IN"/>
        </w:rPr>
        <w:t xml:space="preserve"> </w:t>
      </w:r>
      <w:proofErr w:type="spellStart"/>
      <w:r w:rsidRPr="00540147">
        <w:rPr>
          <w:rFonts w:ascii="TTE1BA0660t00" w:eastAsia="MS Mincho" w:hAnsi="TTE1BA0660t00" w:cs="TTE1BA0660t00"/>
          <w:i/>
          <w:color w:val="000000"/>
          <w:lang w:eastAsia="ja-JP" w:bidi="hi-IN"/>
        </w:rPr>
        <w:t>decObj</w:t>
      </w:r>
      <w:proofErr w:type="spellEnd"/>
      <w:r w:rsidRPr="00540147">
        <w:rPr>
          <w:rFonts w:ascii="TTE1BA0660t00" w:eastAsia="MS Mincho" w:hAnsi="TTE1BA0660t00" w:cs="TTE1BA0660t00"/>
          <w:i/>
          <w:color w:val="000000"/>
          <w:lang w:eastAsia="ja-JP" w:bidi="hi-IN"/>
        </w:rPr>
        <w:t xml:space="preserve"> = new </w:t>
      </w:r>
      <w:proofErr w:type="spellStart"/>
      <w:proofErr w:type="gramStart"/>
      <w:r w:rsidRPr="00540147">
        <w:rPr>
          <w:rFonts w:ascii="TTE1BA0660t00" w:eastAsia="MS Mincho" w:hAnsi="TTE1BA0660t00" w:cs="TTE1BA0660t00"/>
          <w:i/>
          <w:color w:val="000000"/>
          <w:lang w:eastAsia="ja-JP" w:bidi="hi-IN"/>
        </w:rPr>
        <w:t>ISGPayDecryption</w:t>
      </w:r>
      <w:proofErr w:type="spellEnd"/>
      <w:r w:rsidRPr="00540147">
        <w:rPr>
          <w:rFonts w:ascii="TTE1BA0660t00" w:eastAsia="MS Mincho" w:hAnsi="TTE1BA0660t00" w:cs="TTE1BA0660t00"/>
          <w:i/>
          <w:color w:val="000000"/>
          <w:lang w:eastAsia="ja-JP" w:bidi="hi-IN"/>
        </w:rPr>
        <w:t>(</w:t>
      </w:r>
      <w:proofErr w:type="gramEnd"/>
      <w:r w:rsidRPr="00540147">
        <w:rPr>
          <w:rFonts w:ascii="TTE1BA0660t00" w:eastAsia="MS Mincho" w:hAnsi="TTE1BA0660t00" w:cs="TTE1BA0660t00"/>
          <w:i/>
          <w:color w:val="000000"/>
          <w:lang w:eastAsia="ja-JP" w:bidi="hi-IN"/>
        </w:rPr>
        <w:t>);</w:t>
      </w:r>
    </w:p>
    <w:p w:rsidR="00540147" w:rsidRDefault="00A84723" w:rsidP="00A84723">
      <w:pPr>
        <w:pStyle w:val="ListParagraph"/>
        <w:autoSpaceDE w:val="0"/>
        <w:ind w:left="2160"/>
        <w:rPr>
          <w:rFonts w:ascii="TTE1BA0660t00" w:eastAsia="MS Mincho" w:hAnsi="TTE1BA0660t00" w:cs="TTE1BA0660t00" w:hint="eastAsia"/>
          <w:i/>
          <w:color w:val="000000"/>
          <w:lang w:eastAsia="ja-JP" w:bidi="hi-IN"/>
        </w:rPr>
      </w:pPr>
      <w:proofErr w:type="spellStart"/>
      <w:proofErr w:type="gramStart"/>
      <w:r w:rsidRPr="00540147">
        <w:rPr>
          <w:rFonts w:ascii="TTE1BA0660t00" w:eastAsia="MS Mincho" w:hAnsi="TTE1BA0660t00" w:cs="TTE1BA0660t00"/>
          <w:i/>
          <w:color w:val="000000"/>
          <w:lang w:eastAsia="ja-JP" w:bidi="hi-IN"/>
        </w:rPr>
        <w:t>decObj.decrypt</w:t>
      </w:r>
      <w:proofErr w:type="spellEnd"/>
      <w:r w:rsidRPr="00540147">
        <w:rPr>
          <w:rFonts w:ascii="TTE1BA0660t00" w:eastAsia="MS Mincho" w:hAnsi="TTE1BA0660t00" w:cs="TTE1BA0660t00"/>
          <w:i/>
          <w:color w:val="000000"/>
          <w:lang w:eastAsia="ja-JP" w:bidi="hi-IN"/>
        </w:rPr>
        <w:t>(</w:t>
      </w:r>
      <w:proofErr w:type="spellStart"/>
      <w:proofErr w:type="gramEnd"/>
      <w:r w:rsidRPr="00540147">
        <w:rPr>
          <w:rFonts w:ascii="TTE1BA0660t00" w:eastAsia="MS Mincho" w:hAnsi="TTE1BA0660t00" w:cs="TTE1BA0660t00"/>
          <w:i/>
          <w:color w:val="000000"/>
          <w:lang w:eastAsia="ja-JP" w:bidi="hi-IN"/>
        </w:rPr>
        <w:t>hmDecryptedValue</w:t>
      </w:r>
      <w:proofErr w:type="spellEnd"/>
      <w:r w:rsidRPr="00540147">
        <w:rPr>
          <w:rFonts w:ascii="TTE1BA0660t00" w:eastAsia="MS Mincho" w:hAnsi="TTE1BA0660t00" w:cs="TTE1BA0660t00"/>
          <w:i/>
          <w:color w:val="000000"/>
          <w:lang w:eastAsia="ja-JP" w:bidi="hi-IN"/>
        </w:rPr>
        <w:t xml:space="preserve">, </w:t>
      </w:r>
      <w:proofErr w:type="spellStart"/>
      <w:r w:rsidRPr="00540147">
        <w:rPr>
          <w:rFonts w:ascii="TTE1BA0660t00" w:eastAsia="MS Mincho" w:hAnsi="TTE1BA0660t00" w:cs="TTE1BA0660t00"/>
          <w:i/>
          <w:color w:val="000000"/>
          <w:lang w:eastAsia="ja-JP" w:bidi="hi-IN"/>
        </w:rPr>
        <w:t>sDecryptionKey</w:t>
      </w:r>
      <w:proofErr w:type="spellEnd"/>
      <w:r w:rsidRPr="00540147">
        <w:rPr>
          <w:rFonts w:ascii="TTE1BA0660t00" w:eastAsia="MS Mincho" w:hAnsi="TTE1BA0660t00" w:cs="TTE1BA0660t00"/>
          <w:i/>
          <w:color w:val="000000"/>
          <w:lang w:eastAsia="ja-JP" w:bidi="hi-IN"/>
        </w:rPr>
        <w:t xml:space="preserve">, </w:t>
      </w:r>
      <w:proofErr w:type="spellStart"/>
      <w:r w:rsidRPr="00540147">
        <w:rPr>
          <w:rFonts w:ascii="TTE1BA0660t00" w:eastAsia="MS Mincho" w:hAnsi="TTE1BA0660t00" w:cs="TTE1BA0660t00"/>
          <w:i/>
          <w:color w:val="000000"/>
          <w:lang w:eastAsia="ja-JP" w:bidi="hi-IN"/>
        </w:rPr>
        <w:t>sSecureSecret</w:t>
      </w:r>
      <w:proofErr w:type="spellEnd"/>
      <w:r w:rsidRPr="00540147">
        <w:rPr>
          <w:rFonts w:ascii="TTE1BA0660t00" w:eastAsia="MS Mincho" w:hAnsi="TTE1BA0660t00" w:cs="TTE1BA0660t00"/>
          <w:i/>
          <w:color w:val="000000"/>
          <w:lang w:eastAsia="ja-JP" w:bidi="hi-IN"/>
        </w:rPr>
        <w:t>);</w:t>
      </w:r>
    </w:p>
    <w:p w:rsidR="00540147" w:rsidRDefault="00540147" w:rsidP="00A84723">
      <w:pPr>
        <w:pStyle w:val="ListParagraph"/>
        <w:autoSpaceDE w:val="0"/>
        <w:ind w:left="2160"/>
        <w:rPr>
          <w:rFonts w:ascii="TTE1BA0660t00" w:eastAsia="MS Mincho" w:hAnsi="TTE1BA0660t00" w:cs="TTE1BA0660t00" w:hint="eastAsia"/>
          <w:i/>
          <w:color w:val="000000"/>
          <w:lang w:eastAsia="ja-JP" w:bidi="hi-IN"/>
        </w:rPr>
      </w:pPr>
    </w:p>
    <w:p w:rsidR="00540147" w:rsidRPr="00540147" w:rsidRDefault="00540147" w:rsidP="00540147">
      <w:pPr>
        <w:suppressAutoHyphens w:val="0"/>
        <w:ind w:left="0"/>
        <w:rPr>
          <w:rFonts w:ascii="Times New Roman" w:hAnsi="Times New Roman" w:cs="Times New Roman"/>
          <w:color w:val="FF3300"/>
          <w:sz w:val="22"/>
          <w:szCs w:val="22"/>
        </w:rPr>
      </w:pPr>
      <w:r>
        <w:rPr>
          <w:rFonts w:ascii="TTE1BA0660t00" w:eastAsia="MS Mincho" w:hAnsi="TTE1BA0660t00" w:cs="TTE1BA0660t00"/>
          <w:color w:val="000000"/>
          <w:lang w:eastAsia="ja-JP" w:bidi="hi-IN"/>
        </w:rPr>
        <w:t xml:space="preserve"> </w:t>
      </w:r>
      <w:r>
        <w:rPr>
          <w:rFonts w:ascii="TTE1BA0660t00" w:eastAsia="MS Mincho" w:hAnsi="TTE1BA0660t00" w:cs="TTE1BA0660t00"/>
          <w:color w:val="000000"/>
          <w:lang w:eastAsia="ja-JP" w:bidi="hi-IN"/>
        </w:rPr>
        <w:tab/>
      </w:r>
      <w:r>
        <w:rPr>
          <w:rFonts w:ascii="TTE1BA0660t00" w:eastAsia="MS Mincho" w:hAnsi="TTE1BA0660t00" w:cs="TTE1BA0660t00"/>
          <w:color w:val="000000"/>
          <w:lang w:eastAsia="ja-JP" w:bidi="hi-IN"/>
        </w:rPr>
        <w:tab/>
      </w:r>
      <w:r>
        <w:rPr>
          <w:rFonts w:ascii="TTE1BA0660t00" w:eastAsia="MS Mincho" w:hAnsi="TTE1BA0660t00" w:cs="TTE1BA0660t00"/>
          <w:color w:val="000000"/>
          <w:lang w:eastAsia="ja-JP" w:bidi="hi-IN"/>
        </w:rPr>
        <w:tab/>
        <w:t xml:space="preserve">Map you have passed as parameter will only be used to get all decrypted response parameter. </w:t>
      </w:r>
      <w:r w:rsidR="00A84723"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br/>
      </w:r>
      <w:r w:rsidR="00A84723">
        <w:rPr>
          <w:rFonts w:ascii="TTE1BA0660t00" w:eastAsia="MS Mincho" w:hAnsi="TTE1BA0660t00" w:cs="TTE1BA0660t00"/>
          <w:color w:val="000000"/>
          <w:sz w:val="23"/>
          <w:szCs w:val="23"/>
          <w:lang w:eastAsia="ja-JP" w:bidi="hi-IN"/>
        </w:rPr>
        <w:br/>
      </w:r>
      <w:proofErr w:type="gramStart"/>
      <w:r w:rsidRPr="00540147">
        <w:rPr>
          <w:rFonts w:ascii="Times New Roman" w:hAnsi="Times New Roman" w:cs="Times New Roman"/>
          <w:color w:val="FF3300"/>
          <w:sz w:val="22"/>
          <w:szCs w:val="22"/>
        </w:rPr>
        <w:t>Note :</w:t>
      </w:r>
      <w:proofErr w:type="gramEnd"/>
      <w:r w:rsidRPr="00540147">
        <w:rPr>
          <w:rFonts w:ascii="Times New Roman" w:hAnsi="Times New Roman" w:cs="Times New Roman"/>
          <w:color w:val="FF3300"/>
          <w:sz w:val="22"/>
          <w:szCs w:val="22"/>
        </w:rPr>
        <w:t xml:space="preserve"> </w:t>
      </w:r>
      <w:r w:rsidRPr="00540147">
        <w:rPr>
          <w:rFonts w:ascii="Times New Roman" w:hAnsi="Times New Roman" w:cs="Times New Roman"/>
          <w:color w:val="FF3300"/>
          <w:sz w:val="22"/>
          <w:szCs w:val="22"/>
        </w:rPr>
        <w:tab/>
        <w:t>1. For getting response from PG, refer MerchantResponse.jsp file.</w:t>
      </w:r>
    </w:p>
    <w:p w:rsidR="00540147" w:rsidRPr="00540147" w:rsidRDefault="00540147" w:rsidP="00540147">
      <w:pPr>
        <w:suppressAutoHyphens w:val="0"/>
        <w:ind w:left="720"/>
        <w:rPr>
          <w:rFonts w:ascii="Times New Roman" w:hAnsi="Times New Roman" w:cs="Times New Roman"/>
          <w:color w:val="FF3300"/>
          <w:sz w:val="22"/>
          <w:szCs w:val="22"/>
        </w:rPr>
      </w:pPr>
      <w:r w:rsidRPr="00540147">
        <w:rPr>
          <w:rFonts w:ascii="Times New Roman" w:hAnsi="Times New Roman" w:cs="Times New Roman"/>
          <w:color w:val="FF3300"/>
          <w:sz w:val="22"/>
          <w:szCs w:val="22"/>
        </w:rPr>
        <w:t>2. You will get error messages if any of the field is missing or some exception occurs in returned Map with “</w:t>
      </w:r>
      <w:proofErr w:type="spellStart"/>
      <w:r w:rsidRPr="00540147">
        <w:rPr>
          <w:rFonts w:ascii="Times New Roman" w:hAnsi="Times New Roman" w:cs="Times New Roman"/>
          <w:color w:val="FF3300"/>
          <w:sz w:val="22"/>
          <w:szCs w:val="22"/>
        </w:rPr>
        <w:t>ErrorMessage</w:t>
      </w:r>
      <w:proofErr w:type="spellEnd"/>
      <w:r w:rsidRPr="00540147">
        <w:rPr>
          <w:rFonts w:ascii="Times New Roman" w:hAnsi="Times New Roman" w:cs="Times New Roman"/>
          <w:color w:val="FF3300"/>
          <w:sz w:val="22"/>
          <w:szCs w:val="22"/>
        </w:rPr>
        <w:t xml:space="preserve">” </w:t>
      </w:r>
      <w:proofErr w:type="gramStart"/>
      <w:r w:rsidRPr="00540147">
        <w:rPr>
          <w:rFonts w:ascii="Times New Roman" w:hAnsi="Times New Roman" w:cs="Times New Roman"/>
          <w:color w:val="FF3300"/>
          <w:sz w:val="22"/>
          <w:szCs w:val="22"/>
        </w:rPr>
        <w:t>key .</w:t>
      </w:r>
      <w:proofErr w:type="gramEnd"/>
    </w:p>
    <w:p w:rsidR="00540147" w:rsidRPr="00540147" w:rsidRDefault="00540147" w:rsidP="00540147">
      <w:pPr>
        <w:ind w:left="720"/>
        <w:rPr>
          <w:rFonts w:ascii="Times New Roman" w:hAnsi="Times New Roman" w:cs="Times New Roman"/>
          <w:color w:val="FF3300"/>
          <w:sz w:val="22"/>
          <w:szCs w:val="22"/>
        </w:rPr>
      </w:pPr>
      <w:r w:rsidRPr="00540147">
        <w:rPr>
          <w:rFonts w:ascii="Times New Roman" w:hAnsi="Times New Roman" w:cs="Times New Roman"/>
          <w:color w:val="FF3300"/>
          <w:sz w:val="22"/>
          <w:szCs w:val="22"/>
        </w:rPr>
        <w:t>3. You can check response hash is matched or not with returned Map’s “</w:t>
      </w:r>
      <w:proofErr w:type="spellStart"/>
      <w:r w:rsidRPr="00540147">
        <w:rPr>
          <w:rFonts w:ascii="Times New Roman" w:hAnsi="Times New Roman" w:cs="Times New Roman"/>
          <w:color w:val="FF3300"/>
          <w:sz w:val="22"/>
          <w:szCs w:val="22"/>
        </w:rPr>
        <w:t>hashValidated</w:t>
      </w:r>
      <w:proofErr w:type="spellEnd"/>
      <w:r w:rsidRPr="00540147">
        <w:rPr>
          <w:rFonts w:ascii="Times New Roman" w:hAnsi="Times New Roman" w:cs="Times New Roman"/>
          <w:color w:val="FF3300"/>
          <w:sz w:val="22"/>
          <w:szCs w:val="22"/>
        </w:rPr>
        <w:t>” key value. If it is “CORRECT” then hash is matched and if it is “INVALID HASH” then response hash and generated hash is not matched.</w:t>
      </w:r>
    </w:p>
    <w:p w:rsidR="00FE6A31" w:rsidRDefault="00FE6A31" w:rsidP="00A84723">
      <w:pPr>
        <w:pStyle w:val="ListParagraph"/>
        <w:autoSpaceDE w:val="0"/>
        <w:ind w:left="2160"/>
        <w:rPr>
          <w:rFonts w:ascii="TTE1BA0660t00" w:eastAsia="MS Mincho" w:hAnsi="TTE1BA0660t00" w:cs="TTE1BA0660t00" w:hint="eastAsia"/>
          <w:color w:val="000000"/>
          <w:sz w:val="23"/>
          <w:szCs w:val="23"/>
          <w:lang w:eastAsia="ja-JP" w:bidi="hi-IN"/>
        </w:rPr>
      </w:pPr>
    </w:p>
    <w:p w:rsidR="00A84723" w:rsidRPr="00EF43A5" w:rsidRDefault="00A84723" w:rsidP="00FE6A31">
      <w:pPr>
        <w:pStyle w:val="ListParagraph"/>
        <w:autoSpaceDE w:val="0"/>
        <w:ind w:left="2160"/>
        <w:rPr>
          <w:rFonts w:ascii="TTE1BA0660t00" w:eastAsia="MS Mincho" w:hAnsi="TTE1BA0660t00" w:cs="TTE1BA0660t00" w:hint="eastAsia"/>
          <w:color w:val="000000"/>
          <w:sz w:val="23"/>
          <w:szCs w:val="23"/>
          <w:lang w:eastAsia="ja-JP" w:bidi="hi-IN"/>
        </w:rPr>
      </w:pPr>
    </w:p>
    <w:p w:rsidR="0011254A" w:rsidRPr="00FE6A31" w:rsidRDefault="0011254A" w:rsidP="00FE6A31">
      <w:pPr>
        <w:pStyle w:val="ListParagraph"/>
        <w:numPr>
          <w:ilvl w:val="0"/>
          <w:numId w:val="24"/>
        </w:numPr>
        <w:suppressAutoHyphens w:val="0"/>
        <w:rPr>
          <w:rFonts w:ascii="Trebuchet MS" w:hAnsi="Trebuchet MS" w:cs="Trebuchet MS"/>
          <w:b/>
          <w:bCs/>
          <w:caps/>
          <w:color w:val="FF3300"/>
          <w:spacing w:val="20"/>
          <w:kern w:val="1"/>
          <w:sz w:val="40"/>
        </w:rPr>
      </w:pPr>
      <w:r w:rsidRPr="00FE6A31">
        <w:rPr>
          <w:color w:val="FF3300"/>
        </w:rPr>
        <w:br w:type="page"/>
      </w:r>
    </w:p>
    <w:p w:rsidR="00150EB0" w:rsidRDefault="00E063CB">
      <w:pPr>
        <w:pStyle w:val="StyleHeading1TrebuchetMS20ptBold"/>
        <w:tabs>
          <w:tab w:val="left" w:pos="0"/>
        </w:tabs>
        <w:ind w:left="0"/>
        <w:rPr>
          <w:rFonts w:ascii="Calibri" w:eastAsia="Calibri" w:hAnsi="Calibri" w:cs="Calibri"/>
          <w:w w:val="98"/>
        </w:rPr>
      </w:pPr>
      <w:r>
        <w:rPr>
          <w:color w:val="FF3300"/>
        </w:rPr>
        <w:lastRenderedPageBreak/>
        <w:t>3</w:t>
      </w:r>
      <w:r>
        <w:t xml:space="preserve"> Transaction</w:t>
      </w:r>
      <w:r>
        <w:rPr>
          <w:rFonts w:eastAsia="Trebuchet MS"/>
        </w:rPr>
        <w:t xml:space="preserve"> TYPES</w:t>
      </w:r>
    </w:p>
    <w:p w:rsidR="00150EB0" w:rsidRPr="00ED3AC0" w:rsidRDefault="00E063CB">
      <w:pPr>
        <w:pStyle w:val="StyleStyleVerdanaJustifiedLeft0Linespacing15lines"/>
        <w:autoSpaceDE w:val="0"/>
        <w:ind w:left="0"/>
        <w:rPr>
          <w:rFonts w:ascii="TTE1BA0660t00" w:eastAsia="MS Mincho" w:hAnsi="TTE1BA0660t00" w:cs="TTE1BA0660t00" w:hint="eastAsia"/>
          <w:color w:val="000000"/>
          <w:spacing w:val="0"/>
          <w:sz w:val="23"/>
          <w:szCs w:val="23"/>
          <w:lang w:eastAsia="ja-JP" w:bidi="hi-IN"/>
        </w:rPr>
      </w:pPr>
      <w:r>
        <w:rPr>
          <w:rFonts w:ascii="Calibri" w:eastAsia="Calibri" w:hAnsi="Calibri" w:cs="Calibri"/>
          <w:w w:val="98"/>
        </w:rPr>
        <w:t xml:space="preserve"> </w:t>
      </w:r>
      <w:r w:rsidRPr="00ED3AC0">
        <w:rPr>
          <w:rFonts w:ascii="TTE1BA0660t00" w:eastAsia="MS Mincho" w:hAnsi="TTE1BA0660t00" w:cs="TTE1BA0660t00"/>
          <w:color w:val="000000"/>
          <w:spacing w:val="0"/>
          <w:sz w:val="23"/>
          <w:szCs w:val="23"/>
          <w:lang w:eastAsia="ja-JP" w:bidi="hi-IN"/>
        </w:rPr>
        <w:t xml:space="preserve">This chapter covers the transaction types supported by the </w:t>
      </w:r>
      <w:proofErr w:type="spellStart"/>
      <w:r w:rsidRPr="00ED3AC0">
        <w:rPr>
          <w:rFonts w:ascii="TTE1BA0660t00" w:eastAsia="MS Mincho" w:hAnsi="TTE1BA0660t00" w:cs="TTE1BA0660t00"/>
          <w:color w:val="000000"/>
          <w:spacing w:val="0"/>
          <w:sz w:val="23"/>
          <w:szCs w:val="23"/>
          <w:lang w:eastAsia="ja-JP" w:bidi="hi-IN"/>
        </w:rPr>
        <w:t>ISGPay</w:t>
      </w:r>
      <w:proofErr w:type="spellEnd"/>
      <w:r w:rsidRPr="00ED3AC0">
        <w:rPr>
          <w:rFonts w:ascii="TTE1BA0660t00" w:eastAsia="MS Mincho" w:hAnsi="TTE1BA0660t00" w:cs="TTE1BA0660t00"/>
          <w:color w:val="000000"/>
          <w:spacing w:val="0"/>
          <w:sz w:val="23"/>
          <w:szCs w:val="23"/>
          <w:lang w:eastAsia="ja-JP" w:bidi="hi-IN"/>
        </w:rPr>
        <w:t>.</w:t>
      </w:r>
    </w:p>
    <w:p w:rsidR="00150EB0" w:rsidRDefault="00E063CB">
      <w:pPr>
        <w:autoSpaceDE w:val="0"/>
        <w:ind w:left="0"/>
      </w:pPr>
      <w:r>
        <w:rPr>
          <w:rFonts w:ascii="Times New Roman" w:hAnsi="Times New Roman" w:cs="Times New Roman"/>
          <w:b/>
          <w:bCs/>
          <w:w w:val="98"/>
          <w:sz w:val="23"/>
          <w:szCs w:val="23"/>
        </w:rPr>
        <w:t>3.1</w:t>
      </w:r>
      <w:r>
        <w:rPr>
          <w:rFonts w:ascii="Trebuchet MS" w:hAnsi="Trebuchet MS" w:cs="Trebuchet MS"/>
          <w:w w:val="98"/>
          <w:sz w:val="24"/>
        </w:rPr>
        <w:t xml:space="preserve"> </w:t>
      </w:r>
      <w:r>
        <w:rPr>
          <w:rFonts w:ascii="Times New Roman" w:hAnsi="Times New Roman" w:cs="Times New Roman"/>
          <w:b/>
          <w:bCs/>
          <w:w w:val="98"/>
        </w:rPr>
        <w:t xml:space="preserve">PURCHASE </w:t>
      </w:r>
    </w:p>
    <w:p w:rsidR="00150EB0" w:rsidRDefault="00E21035">
      <w:pPr>
        <w:autoSpaceDE w:val="0"/>
        <w:ind w:left="0"/>
      </w:pPr>
      <w:r>
        <w:rPr>
          <w:noProof/>
          <w:lang w:eastAsia="en-US"/>
        </w:rPr>
        <w:pict>
          <v:rect id="Rectangle 4" o:spid="_x0000_s1029" style="position:absolute;margin-left:-.45pt;margin-top:-13.75pt;width:464.35pt;height:16.25pt;z-index:-251662848;visibility:visible;mso-wrap-style:no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" fillcolor="silver" stroked="f" strokecolor="#3465a4">
            <v:stroke joinstyle="round"/>
          </v:rect>
        </w:pict>
      </w:r>
    </w:p>
    <w:p w:rsidR="00150EB0" w:rsidRDefault="00E063CB">
      <w:pPr>
        <w:widowControl w:val="0"/>
        <w:autoSpaceDE w:val="0"/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Request Transaction –</w:t>
      </w:r>
    </w:p>
    <w:p w:rsidR="00150EB0" w:rsidRDefault="00150EB0">
      <w:pPr>
        <w:widowControl w:val="0"/>
        <w:autoSpaceDE w:val="0"/>
        <w:spacing w:line="239" w:lineRule="exact"/>
        <w:rPr>
          <w:rFonts w:ascii="Times New Roman" w:hAnsi="Times New Roman" w:cs="Times New Roman"/>
          <w:sz w:val="22"/>
          <w:szCs w:val="22"/>
        </w:rPr>
      </w:pPr>
    </w:p>
    <w:p w:rsidR="00150EB0" w:rsidRDefault="00E063CB">
      <w:pPr>
        <w:widowControl w:val="0"/>
        <w:autoSpaceDE w:val="0"/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list of fields required for each </w:t>
      </w:r>
      <w:proofErr w:type="gramStart"/>
      <w:r>
        <w:rPr>
          <w:rFonts w:ascii="Times New Roman" w:hAnsi="Times New Roman" w:cs="Times New Roman"/>
          <w:sz w:val="22"/>
          <w:szCs w:val="22"/>
        </w:rPr>
        <w:t>Purchase  transaction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request is listed in table 1 &amp; 2 with appropriate</w:t>
      </w:r>
    </w:p>
    <w:p w:rsidR="00150EB0" w:rsidRDefault="00150EB0">
      <w:pPr>
        <w:widowControl w:val="0"/>
        <w:autoSpaceDE w:val="0"/>
        <w:spacing w:line="55" w:lineRule="exact"/>
        <w:rPr>
          <w:rFonts w:ascii="Times New Roman" w:hAnsi="Times New Roman" w:cs="Times New Roman"/>
          <w:sz w:val="22"/>
          <w:szCs w:val="22"/>
        </w:rPr>
      </w:pPr>
    </w:p>
    <w:p w:rsidR="00150EB0" w:rsidRDefault="00E063CB">
      <w:pPr>
        <w:widowControl w:val="0"/>
        <w:autoSpaceDE w:val="0"/>
        <w:spacing w:line="295" w:lineRule="exact"/>
        <w:ind w:left="0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‘</w:t>
      </w:r>
      <w:proofErr w:type="spellStart"/>
      <w:r>
        <w:rPr>
          <w:rFonts w:ascii="Times New Roman" w:hAnsi="Times New Roman" w:cs="Times New Roman"/>
          <w:sz w:val="22"/>
          <w:szCs w:val="22"/>
        </w:rPr>
        <w:t>TxnType</w:t>
      </w:r>
      <w:proofErr w:type="spellEnd"/>
      <w:r>
        <w:rPr>
          <w:rFonts w:ascii="Times New Roman" w:eastAsia="Arial Unicode MS" w:hAnsi="Times New Roman" w:cs="Times New Roman"/>
          <w:sz w:val="22"/>
          <w:szCs w:val="22"/>
        </w:rPr>
        <w:t>’</w:t>
      </w:r>
      <w:r>
        <w:rPr>
          <w:rFonts w:ascii="Times New Roman" w:hAnsi="Times New Roman" w:cs="Times New Roman"/>
          <w:sz w:val="22"/>
          <w:szCs w:val="22"/>
        </w:rPr>
        <w:t xml:space="preserve"> value.</w:t>
      </w:r>
      <w:proofErr w:type="gramEnd"/>
    </w:p>
    <w:p w:rsidR="00150EB0" w:rsidRDefault="00150EB0">
      <w:pPr>
        <w:widowControl w:val="0"/>
        <w:autoSpaceDE w:val="0"/>
        <w:spacing w:line="273" w:lineRule="exact"/>
        <w:rPr>
          <w:rFonts w:ascii="Times New Roman" w:hAnsi="Times New Roman" w:cs="Times New Roman"/>
          <w:sz w:val="22"/>
          <w:szCs w:val="22"/>
        </w:rPr>
      </w:pPr>
    </w:p>
    <w:p w:rsidR="00150EB0" w:rsidRDefault="00E063CB">
      <w:pPr>
        <w:widowControl w:val="0"/>
        <w:autoSpaceDE w:val="0"/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Response Transaction –</w:t>
      </w:r>
    </w:p>
    <w:p w:rsidR="00150EB0" w:rsidRDefault="00150EB0">
      <w:pPr>
        <w:widowControl w:val="0"/>
        <w:autoSpaceDE w:val="0"/>
        <w:ind w:left="0"/>
        <w:rPr>
          <w:rFonts w:ascii="Times New Roman" w:hAnsi="Times New Roman" w:cs="Times New Roman"/>
          <w:sz w:val="22"/>
          <w:szCs w:val="22"/>
        </w:rPr>
      </w:pPr>
    </w:p>
    <w:p w:rsidR="00150EB0" w:rsidRDefault="00E063CB">
      <w:pPr>
        <w:widowControl w:val="0"/>
        <w:autoSpaceDE w:val="0"/>
        <w:ind w:left="0"/>
        <w:rPr>
          <w:rFonts w:ascii="Times New Roman" w:hAnsi="Times New Roman" w:cs="Times New Roman"/>
          <w:b/>
          <w:bCs/>
          <w:w w:val="98"/>
          <w:sz w:val="23"/>
          <w:szCs w:val="23"/>
        </w:rPr>
      </w:pPr>
      <w:r>
        <w:rPr>
          <w:rFonts w:ascii="Times New Roman" w:hAnsi="Times New Roman" w:cs="Times New Roman"/>
          <w:sz w:val="22"/>
          <w:szCs w:val="22"/>
        </w:rPr>
        <w:t>The list of fields that will be sent in response for each Purchase transaction request is listed in table 3 &amp; 4</w:t>
      </w:r>
    </w:p>
    <w:p w:rsidR="00150EB0" w:rsidRDefault="00E063CB">
      <w:pPr>
        <w:autoSpaceDE w:val="0"/>
        <w:ind w:left="0"/>
      </w:pPr>
      <w:r>
        <w:rPr>
          <w:rFonts w:ascii="Times New Roman" w:hAnsi="Times New Roman" w:cs="Times New Roman"/>
          <w:b/>
          <w:bCs/>
          <w:w w:val="98"/>
          <w:sz w:val="23"/>
          <w:szCs w:val="23"/>
        </w:rPr>
        <w:t xml:space="preserve">3.2 </w:t>
      </w:r>
      <w:r>
        <w:rPr>
          <w:rFonts w:ascii="Times New Roman" w:hAnsi="Times New Roman" w:cs="Times New Roman"/>
          <w:b/>
          <w:bCs/>
          <w:w w:val="98"/>
        </w:rPr>
        <w:t>REFUND</w:t>
      </w:r>
    </w:p>
    <w:p w:rsidR="00150EB0" w:rsidRDefault="00E21035">
      <w:pPr>
        <w:autoSpaceDE w:val="0"/>
        <w:ind w:left="0"/>
      </w:pPr>
      <w:r>
        <w:rPr>
          <w:noProof/>
          <w:lang w:eastAsia="en-US"/>
        </w:rPr>
        <w:pict>
          <v:rect id="Rectangle 12" o:spid="_x0000_s1028" style="position:absolute;margin-left:-.45pt;margin-top:-13.75pt;width:464.35pt;height:16.25pt;z-index:-251654656;visibility:visible;mso-wrap-style:no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" fillcolor="silver" stroked="f" strokecolor="#3465a4">
            <v:stroke joinstyle="round"/>
          </v:rect>
        </w:pict>
      </w:r>
    </w:p>
    <w:p w:rsidR="00150EB0" w:rsidRDefault="00E063CB">
      <w:pPr>
        <w:widowControl w:val="0"/>
        <w:autoSpaceDE w:val="0"/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Request Transaction –</w:t>
      </w:r>
    </w:p>
    <w:p w:rsidR="00150EB0" w:rsidRDefault="00150EB0">
      <w:pPr>
        <w:widowControl w:val="0"/>
        <w:autoSpaceDE w:val="0"/>
        <w:spacing w:line="239" w:lineRule="exact"/>
        <w:rPr>
          <w:rFonts w:ascii="Times New Roman" w:hAnsi="Times New Roman" w:cs="Times New Roman"/>
          <w:sz w:val="22"/>
          <w:szCs w:val="22"/>
        </w:rPr>
      </w:pPr>
    </w:p>
    <w:p w:rsidR="00150EB0" w:rsidRDefault="00E063CB">
      <w:pPr>
        <w:widowControl w:val="0"/>
        <w:autoSpaceDE w:val="0"/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list of fields required for each </w:t>
      </w:r>
      <w:proofErr w:type="gramStart"/>
      <w:r>
        <w:rPr>
          <w:rFonts w:ascii="Times New Roman" w:hAnsi="Times New Roman" w:cs="Times New Roman"/>
          <w:sz w:val="22"/>
          <w:szCs w:val="22"/>
        </w:rPr>
        <w:t>Refund  transaction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request is listed in table 5 with appropriate</w:t>
      </w:r>
    </w:p>
    <w:p w:rsidR="00150EB0" w:rsidRDefault="00E063CB">
      <w:pPr>
        <w:widowControl w:val="0"/>
        <w:autoSpaceDE w:val="0"/>
        <w:spacing w:line="295" w:lineRule="exact"/>
        <w:ind w:left="0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‘</w:t>
      </w:r>
      <w:proofErr w:type="spellStart"/>
      <w:r>
        <w:rPr>
          <w:rFonts w:ascii="Times New Roman" w:hAnsi="Times New Roman" w:cs="Times New Roman"/>
          <w:sz w:val="22"/>
          <w:szCs w:val="22"/>
        </w:rPr>
        <w:t>TxnType</w:t>
      </w:r>
      <w:proofErr w:type="spellEnd"/>
      <w:r>
        <w:rPr>
          <w:rFonts w:ascii="Times New Roman" w:eastAsia="Arial Unicode MS" w:hAnsi="Times New Roman" w:cs="Times New Roman"/>
          <w:sz w:val="22"/>
          <w:szCs w:val="22"/>
        </w:rPr>
        <w:t>’</w:t>
      </w:r>
      <w:r>
        <w:rPr>
          <w:rFonts w:ascii="Times New Roman" w:hAnsi="Times New Roman" w:cs="Times New Roman"/>
          <w:sz w:val="22"/>
          <w:szCs w:val="22"/>
        </w:rPr>
        <w:t xml:space="preserve"> value.</w:t>
      </w:r>
      <w:proofErr w:type="gramEnd"/>
    </w:p>
    <w:p w:rsidR="00150EB0" w:rsidRDefault="00150EB0">
      <w:pPr>
        <w:widowControl w:val="0"/>
        <w:autoSpaceDE w:val="0"/>
        <w:spacing w:line="273" w:lineRule="exact"/>
        <w:rPr>
          <w:rFonts w:ascii="Times New Roman" w:hAnsi="Times New Roman" w:cs="Times New Roman"/>
          <w:sz w:val="22"/>
          <w:szCs w:val="22"/>
        </w:rPr>
      </w:pPr>
    </w:p>
    <w:p w:rsidR="00150EB0" w:rsidRDefault="00E063CB">
      <w:pPr>
        <w:widowControl w:val="0"/>
        <w:autoSpaceDE w:val="0"/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Response Transaction –</w:t>
      </w:r>
    </w:p>
    <w:p w:rsidR="00150EB0" w:rsidRDefault="00150EB0">
      <w:pPr>
        <w:widowControl w:val="0"/>
        <w:autoSpaceDE w:val="0"/>
        <w:spacing w:line="244" w:lineRule="exact"/>
        <w:rPr>
          <w:rFonts w:ascii="Times New Roman" w:hAnsi="Times New Roman" w:cs="Times New Roman"/>
          <w:sz w:val="22"/>
          <w:szCs w:val="22"/>
        </w:rPr>
      </w:pPr>
    </w:p>
    <w:p w:rsidR="00150EB0" w:rsidRDefault="00E063CB">
      <w:pPr>
        <w:widowControl w:val="0"/>
        <w:autoSpaceDE w:val="0"/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list of fields that will be sent in response for each Refund transaction request is listed in table 6</w:t>
      </w:r>
    </w:p>
    <w:p w:rsidR="00150EB0" w:rsidRDefault="00150EB0">
      <w:pPr>
        <w:widowControl w:val="0"/>
        <w:autoSpaceDE w:val="0"/>
        <w:ind w:left="0"/>
        <w:rPr>
          <w:rFonts w:ascii="Times New Roman" w:hAnsi="Times New Roman" w:cs="Times New Roman"/>
          <w:sz w:val="22"/>
          <w:szCs w:val="22"/>
        </w:rPr>
      </w:pPr>
    </w:p>
    <w:p w:rsidR="00150EB0" w:rsidRPr="000438C4" w:rsidRDefault="00E063CB">
      <w:pPr>
        <w:widowControl w:val="0"/>
        <w:autoSpaceDE w:val="0"/>
        <w:ind w:left="0"/>
        <w:rPr>
          <w:u w:val="single"/>
        </w:rPr>
      </w:pPr>
      <w:r w:rsidRPr="000438C4">
        <w:rPr>
          <w:rFonts w:ascii="Times New Roman" w:hAnsi="Times New Roman" w:cs="Times New Roman"/>
          <w:b/>
          <w:bCs/>
          <w:sz w:val="22"/>
          <w:szCs w:val="22"/>
          <w:u w:val="single"/>
        </w:rPr>
        <w:t>REFUND REQUEST:</w:t>
      </w:r>
      <w:r w:rsidRPr="000438C4">
        <w:rPr>
          <w:rFonts w:ascii="Times New Roman" w:hAnsi="Times New Roman" w:cs="Times New Roman"/>
          <w:b/>
          <w:bCs/>
          <w:sz w:val="22"/>
          <w:szCs w:val="22"/>
          <w:u w:val="single"/>
        </w:rPr>
        <w:tab/>
      </w:r>
    </w:p>
    <w:p w:rsidR="00150EB0" w:rsidRDefault="00E063CB">
      <w:pPr>
        <w:widowControl w:val="0"/>
        <w:autoSpaceDE w:val="0"/>
        <w:ind w:left="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>Table 5</w:t>
      </w:r>
    </w:p>
    <w:p w:rsidR="00150EB0" w:rsidRDefault="00150EB0">
      <w:pPr>
        <w:widowControl w:val="0"/>
        <w:autoSpaceDE w:val="0"/>
        <w:ind w:left="0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624"/>
        <w:gridCol w:w="1624"/>
        <w:gridCol w:w="1625"/>
        <w:gridCol w:w="1624"/>
        <w:gridCol w:w="1328"/>
        <w:gridCol w:w="1937"/>
      </w:tblGrid>
      <w:tr w:rsidR="00150EB0">
        <w:tc>
          <w:tcPr>
            <w:tcW w:w="16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spacing w:line="183" w:lineRule="exact"/>
              <w:ind w:left="0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 xml:space="preserve"> Sr. No.</w:t>
            </w:r>
          </w:p>
        </w:tc>
        <w:tc>
          <w:tcPr>
            <w:tcW w:w="16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ind w:left="80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Field Name</w:t>
            </w:r>
          </w:p>
        </w:tc>
        <w:tc>
          <w:tcPr>
            <w:tcW w:w="16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100"/>
              <w:rPr>
                <w:rFonts w:ascii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Required / Optional /</w:t>
            </w:r>
          </w:p>
          <w:p w:rsidR="00150EB0" w:rsidRDefault="00E063CB">
            <w:pPr>
              <w:widowControl w:val="0"/>
              <w:autoSpaceDE w:val="0"/>
              <w:ind w:left="100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9"/>
                <w:szCs w:val="19"/>
              </w:rPr>
              <w:t>Conditional</w:t>
            </w:r>
          </w:p>
        </w:tc>
        <w:tc>
          <w:tcPr>
            <w:tcW w:w="16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100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Data Type</w:t>
            </w:r>
          </w:p>
        </w:tc>
        <w:tc>
          <w:tcPr>
            <w:tcW w:w="13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Length</w:t>
            </w:r>
          </w:p>
        </w:tc>
        <w:tc>
          <w:tcPr>
            <w:tcW w:w="19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80"/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Sample Data</w:t>
            </w:r>
          </w:p>
        </w:tc>
      </w:tr>
      <w:tr w:rsidR="00150EB0"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1.</w:t>
            </w: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TxnRefNo</w:t>
            </w:r>
            <w:proofErr w:type="spellEnd"/>
          </w:p>
        </w:tc>
        <w:tc>
          <w:tcPr>
            <w:tcW w:w="16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M</w:t>
            </w: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Alphanumeric</w:t>
            </w:r>
          </w:p>
        </w:tc>
        <w:tc>
          <w:tcPr>
            <w:tcW w:w="13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1-40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</w:pPr>
            <w:bookmarkStart w:id="5" w:name="__DdeLink__20852_694074531"/>
            <w:r>
              <w:rPr>
                <w:rFonts w:ascii="Times New Roman" w:hAnsi="Times New Roman" w:cs="Times New Roman"/>
                <w:sz w:val="19"/>
                <w:szCs w:val="19"/>
              </w:rPr>
              <w:t>TEST-160816111226</w:t>
            </w:r>
            <w:bookmarkEnd w:id="5"/>
          </w:p>
        </w:tc>
      </w:tr>
      <w:tr w:rsidR="00150EB0"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50EB0"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2.</w:t>
            </w: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PassCode</w:t>
            </w:r>
            <w:proofErr w:type="spellEnd"/>
          </w:p>
        </w:tc>
        <w:tc>
          <w:tcPr>
            <w:tcW w:w="16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M</w:t>
            </w: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Alphanumeric</w:t>
            </w:r>
          </w:p>
        </w:tc>
        <w:tc>
          <w:tcPr>
            <w:tcW w:w="13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10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JJRS7608</w:t>
            </w:r>
          </w:p>
        </w:tc>
      </w:tr>
      <w:tr w:rsidR="00150EB0"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50EB0"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3.</w:t>
            </w: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TerminalId</w:t>
            </w:r>
            <w:proofErr w:type="spellEnd"/>
          </w:p>
        </w:tc>
        <w:tc>
          <w:tcPr>
            <w:tcW w:w="16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M</w:t>
            </w: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Alphanumeric</w:t>
            </w:r>
          </w:p>
        </w:tc>
        <w:tc>
          <w:tcPr>
            <w:tcW w:w="13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8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20001562</w:t>
            </w:r>
          </w:p>
        </w:tc>
      </w:tr>
      <w:tr w:rsidR="00150EB0"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50EB0"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4.</w:t>
            </w: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MerchantId</w:t>
            </w:r>
            <w:proofErr w:type="spellEnd"/>
          </w:p>
        </w:tc>
        <w:tc>
          <w:tcPr>
            <w:tcW w:w="16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M</w:t>
            </w: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Alphanumeric</w:t>
            </w:r>
          </w:p>
        </w:tc>
        <w:tc>
          <w:tcPr>
            <w:tcW w:w="13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1-16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TESTMERCHANT001</w:t>
            </w:r>
          </w:p>
        </w:tc>
      </w:tr>
      <w:tr w:rsidR="00150EB0"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suppressLineNumbers/>
              <w:autoSpaceDE w:val="0"/>
              <w:snapToGrid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suppressLineNumbers/>
              <w:autoSpaceDE w:val="0"/>
              <w:snapToGrid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50EB0"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5.</w:t>
            </w: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BankId</w:t>
            </w:r>
            <w:proofErr w:type="spellEnd"/>
          </w:p>
        </w:tc>
        <w:tc>
          <w:tcPr>
            <w:tcW w:w="16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suppressLineNumbers/>
              <w:autoSpaceDE w:val="0"/>
              <w:snapToGrid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M</w:t>
            </w: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suppressLineNumbers/>
              <w:autoSpaceDE w:val="0"/>
              <w:snapToGrid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Alphanumeric</w:t>
            </w:r>
          </w:p>
        </w:tc>
        <w:tc>
          <w:tcPr>
            <w:tcW w:w="13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ISG027</w:t>
            </w:r>
          </w:p>
        </w:tc>
      </w:tr>
      <w:tr w:rsidR="00150EB0"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snapToGrid w:val="0"/>
              <w:spacing w:after="12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50EB0"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6.</w:t>
            </w: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TxnType</w:t>
            </w:r>
            <w:proofErr w:type="spellEnd"/>
          </w:p>
        </w:tc>
        <w:tc>
          <w:tcPr>
            <w:tcW w:w="16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M</w:t>
            </w: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Alphabetic</w:t>
            </w:r>
          </w:p>
        </w:tc>
        <w:tc>
          <w:tcPr>
            <w:tcW w:w="13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3-7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spacing w:after="120"/>
              <w:ind w:left="0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Refund</w:t>
            </w:r>
          </w:p>
        </w:tc>
      </w:tr>
      <w:tr w:rsidR="00150EB0"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lastRenderedPageBreak/>
              <w:t>7.</w:t>
            </w: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RetRefNo</w:t>
            </w:r>
            <w:proofErr w:type="spellEnd"/>
          </w:p>
        </w:tc>
        <w:tc>
          <w:tcPr>
            <w:tcW w:w="16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C</w:t>
            </w: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Numeric</w:t>
            </w:r>
          </w:p>
        </w:tc>
        <w:tc>
          <w:tcPr>
            <w:tcW w:w="13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12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622966334257</w:t>
            </w:r>
          </w:p>
        </w:tc>
      </w:tr>
      <w:tr w:rsidR="00150EB0"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50EB0"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8.</w:t>
            </w: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AuthCode</w:t>
            </w:r>
            <w:proofErr w:type="spellEnd"/>
          </w:p>
        </w:tc>
        <w:tc>
          <w:tcPr>
            <w:tcW w:w="16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C</w:t>
            </w: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Alphanumeric</w:t>
            </w:r>
          </w:p>
        </w:tc>
        <w:tc>
          <w:tcPr>
            <w:tcW w:w="13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</w:tr>
      <w:tr w:rsidR="00150EB0">
        <w:trPr>
          <w:trHeight w:val="375"/>
        </w:trPr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50EB0">
        <w:trPr>
          <w:trHeight w:val="375"/>
        </w:trPr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9.</w:t>
            </w: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536D7C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Refund</w:t>
            </w:r>
            <w:r w:rsidR="00E063CB">
              <w:rPr>
                <w:rFonts w:ascii="Times New Roman" w:hAnsi="Times New Roman" w:cs="Times New Roman"/>
                <w:sz w:val="19"/>
                <w:szCs w:val="19"/>
              </w:rPr>
              <w:t>Amount</w:t>
            </w:r>
            <w:proofErr w:type="spellEnd"/>
          </w:p>
        </w:tc>
        <w:tc>
          <w:tcPr>
            <w:tcW w:w="16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C</w:t>
            </w: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Numeric</w:t>
            </w:r>
          </w:p>
        </w:tc>
        <w:tc>
          <w:tcPr>
            <w:tcW w:w="13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1-12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</w:tbl>
    <w:p w:rsidR="00150EB0" w:rsidRDefault="00150EB0">
      <w:pPr>
        <w:autoSpaceDE w:val="0"/>
        <w:ind w:left="0"/>
      </w:pPr>
    </w:p>
    <w:p w:rsidR="00150EB0" w:rsidRDefault="00150EB0">
      <w:pPr>
        <w:autoSpaceDE w:val="0"/>
        <w:ind w:left="0"/>
      </w:pPr>
    </w:p>
    <w:p w:rsidR="00150EB0" w:rsidRPr="000438C4" w:rsidRDefault="00E063CB">
      <w:pPr>
        <w:widowControl w:val="0"/>
        <w:autoSpaceDE w:val="0"/>
        <w:ind w:left="0"/>
        <w:rPr>
          <w:u w:val="single"/>
        </w:rPr>
      </w:pPr>
      <w:r w:rsidRPr="000438C4">
        <w:rPr>
          <w:rFonts w:ascii="Times New Roman" w:hAnsi="Times New Roman" w:cs="Times New Roman"/>
          <w:b/>
          <w:bCs/>
          <w:w w:val="98"/>
          <w:sz w:val="22"/>
          <w:szCs w:val="22"/>
          <w:u w:val="single"/>
        </w:rPr>
        <w:t>REFUND REPONSE:</w:t>
      </w:r>
    </w:p>
    <w:p w:rsidR="00150EB0" w:rsidRDefault="00E063CB">
      <w:pPr>
        <w:autoSpaceDE w:val="0"/>
        <w:ind w:left="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>Table 6</w:t>
      </w:r>
    </w:p>
    <w:p w:rsidR="00150EB0" w:rsidRDefault="00150EB0">
      <w:pPr>
        <w:autoSpaceDE w:val="0"/>
        <w:ind w:left="0"/>
      </w:pPr>
    </w:p>
    <w:tbl>
      <w:tblPr>
        <w:tblW w:w="981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624"/>
        <w:gridCol w:w="1624"/>
        <w:gridCol w:w="1625"/>
        <w:gridCol w:w="1624"/>
        <w:gridCol w:w="1328"/>
        <w:gridCol w:w="1994"/>
      </w:tblGrid>
      <w:tr w:rsidR="00150EB0" w:rsidTr="00731CF5">
        <w:tc>
          <w:tcPr>
            <w:tcW w:w="16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spacing w:line="183" w:lineRule="exact"/>
              <w:ind w:left="100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Sr. No.</w:t>
            </w:r>
          </w:p>
        </w:tc>
        <w:tc>
          <w:tcPr>
            <w:tcW w:w="16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ind w:left="80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Field Name</w:t>
            </w:r>
          </w:p>
        </w:tc>
        <w:tc>
          <w:tcPr>
            <w:tcW w:w="16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100"/>
              <w:rPr>
                <w:rFonts w:ascii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 xml:space="preserve">Required / Optional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19"/>
                <w:szCs w:val="19"/>
              </w:rPr>
              <w:t>/</w:t>
            </w:r>
          </w:p>
          <w:p w:rsidR="00150EB0" w:rsidRDefault="00E063CB">
            <w:pPr>
              <w:widowControl w:val="0"/>
              <w:autoSpaceDE w:val="0"/>
              <w:ind w:left="100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9"/>
                <w:szCs w:val="19"/>
              </w:rPr>
              <w:t>Conditional</w:t>
            </w:r>
          </w:p>
        </w:tc>
        <w:tc>
          <w:tcPr>
            <w:tcW w:w="16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100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Data Type</w:t>
            </w:r>
          </w:p>
        </w:tc>
        <w:tc>
          <w:tcPr>
            <w:tcW w:w="13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Length</w:t>
            </w:r>
          </w:p>
        </w:tc>
        <w:tc>
          <w:tcPr>
            <w:tcW w:w="19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80"/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Sample Data</w:t>
            </w:r>
          </w:p>
        </w:tc>
      </w:tr>
      <w:tr w:rsidR="00150EB0" w:rsidTr="00731CF5"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1.</w:t>
            </w: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TxnRefNo</w:t>
            </w:r>
            <w:proofErr w:type="spellEnd"/>
          </w:p>
        </w:tc>
        <w:tc>
          <w:tcPr>
            <w:tcW w:w="16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M</w:t>
            </w: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Alphanumeric</w:t>
            </w:r>
          </w:p>
        </w:tc>
        <w:tc>
          <w:tcPr>
            <w:tcW w:w="13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suppressLineNumbers/>
              <w:autoSpaceDE w:val="0"/>
              <w:snapToGrid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1-40</w:t>
            </w:r>
          </w:p>
        </w:tc>
        <w:tc>
          <w:tcPr>
            <w:tcW w:w="19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TEST-160816111226</w:t>
            </w:r>
          </w:p>
        </w:tc>
      </w:tr>
      <w:tr w:rsidR="00150EB0" w:rsidTr="00731CF5"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9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50EB0" w:rsidTr="00731CF5"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2.</w:t>
            </w: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PassCode</w:t>
            </w:r>
            <w:proofErr w:type="spellEnd"/>
          </w:p>
        </w:tc>
        <w:tc>
          <w:tcPr>
            <w:tcW w:w="16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M</w:t>
            </w: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Alphanumeric</w:t>
            </w:r>
          </w:p>
        </w:tc>
        <w:tc>
          <w:tcPr>
            <w:tcW w:w="13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8</w:t>
            </w:r>
          </w:p>
        </w:tc>
        <w:tc>
          <w:tcPr>
            <w:tcW w:w="19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JJRS7608</w:t>
            </w:r>
          </w:p>
        </w:tc>
      </w:tr>
      <w:tr w:rsidR="00150EB0" w:rsidTr="00731CF5"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9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50EB0" w:rsidTr="00731CF5"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3.</w:t>
            </w: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TerminalId</w:t>
            </w:r>
            <w:proofErr w:type="spellEnd"/>
          </w:p>
        </w:tc>
        <w:tc>
          <w:tcPr>
            <w:tcW w:w="16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M</w:t>
            </w: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Numeric</w:t>
            </w:r>
          </w:p>
        </w:tc>
        <w:tc>
          <w:tcPr>
            <w:tcW w:w="13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8</w:t>
            </w:r>
          </w:p>
        </w:tc>
        <w:tc>
          <w:tcPr>
            <w:tcW w:w="19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20001562</w:t>
            </w:r>
          </w:p>
        </w:tc>
      </w:tr>
      <w:tr w:rsidR="00150EB0" w:rsidTr="00731CF5"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9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50EB0" w:rsidTr="00731CF5"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4.</w:t>
            </w: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MerchantId</w:t>
            </w:r>
            <w:proofErr w:type="spellEnd"/>
          </w:p>
        </w:tc>
        <w:tc>
          <w:tcPr>
            <w:tcW w:w="16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M</w:t>
            </w: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Alphanumeric</w:t>
            </w:r>
          </w:p>
        </w:tc>
        <w:tc>
          <w:tcPr>
            <w:tcW w:w="13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1-16</w:t>
            </w:r>
          </w:p>
        </w:tc>
        <w:tc>
          <w:tcPr>
            <w:tcW w:w="19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TESTMERCHANT001</w:t>
            </w:r>
          </w:p>
        </w:tc>
      </w:tr>
      <w:tr w:rsidR="00150EB0" w:rsidTr="00731CF5"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9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50EB0" w:rsidTr="00731CF5"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5.</w:t>
            </w: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TxnType</w:t>
            </w:r>
            <w:proofErr w:type="spellEnd"/>
          </w:p>
        </w:tc>
        <w:tc>
          <w:tcPr>
            <w:tcW w:w="16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M</w:t>
            </w: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</w:t>
            </w:r>
          </w:p>
        </w:tc>
        <w:tc>
          <w:tcPr>
            <w:tcW w:w="13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19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Refund</w:t>
            </w:r>
          </w:p>
        </w:tc>
      </w:tr>
      <w:tr w:rsidR="00150EB0" w:rsidTr="00731CF5"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9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50EB0" w:rsidTr="00731CF5"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6.</w:t>
            </w: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RetRefNo</w:t>
            </w:r>
            <w:proofErr w:type="spellEnd"/>
          </w:p>
        </w:tc>
        <w:tc>
          <w:tcPr>
            <w:tcW w:w="16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C</w:t>
            </w: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Numeric</w:t>
            </w:r>
          </w:p>
        </w:tc>
        <w:tc>
          <w:tcPr>
            <w:tcW w:w="13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12</w:t>
            </w:r>
          </w:p>
        </w:tc>
        <w:tc>
          <w:tcPr>
            <w:tcW w:w="19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622966334257</w:t>
            </w:r>
          </w:p>
        </w:tc>
      </w:tr>
      <w:tr w:rsidR="00150EB0" w:rsidTr="00731CF5"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suppressLineNumbers/>
              <w:autoSpaceDE w:val="0"/>
              <w:snapToGrid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9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50EB0" w:rsidTr="00731CF5"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7.</w:t>
            </w: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AuthCode</w:t>
            </w:r>
            <w:proofErr w:type="spellEnd"/>
          </w:p>
        </w:tc>
        <w:tc>
          <w:tcPr>
            <w:tcW w:w="16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C</w:t>
            </w: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Numeric</w:t>
            </w:r>
          </w:p>
        </w:tc>
        <w:tc>
          <w:tcPr>
            <w:tcW w:w="13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suppressLineNumbers/>
              <w:autoSpaceDE w:val="0"/>
              <w:snapToGrid w:val="0"/>
              <w:ind w:left="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</w:t>
            </w:r>
          </w:p>
        </w:tc>
        <w:tc>
          <w:tcPr>
            <w:tcW w:w="19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</w:tr>
      <w:tr w:rsidR="00150EB0" w:rsidTr="00731CF5"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9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50EB0" w:rsidTr="00731CF5"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8.</w:t>
            </w: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536D7C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RefundAmount</w:t>
            </w:r>
            <w:proofErr w:type="spellEnd"/>
          </w:p>
        </w:tc>
        <w:tc>
          <w:tcPr>
            <w:tcW w:w="16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M</w:t>
            </w: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Numeric</w:t>
            </w:r>
          </w:p>
        </w:tc>
        <w:tc>
          <w:tcPr>
            <w:tcW w:w="13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1-12</w:t>
            </w:r>
          </w:p>
        </w:tc>
        <w:tc>
          <w:tcPr>
            <w:tcW w:w="19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731CF5">
            <w:pPr>
              <w:pStyle w:val="TableContents"/>
              <w:snapToGrid w:val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150EB0" w:rsidTr="00731CF5"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9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50EB0" w:rsidTr="00731CF5"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9.</w:t>
            </w: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ResponseCode</w:t>
            </w:r>
            <w:proofErr w:type="spellEnd"/>
          </w:p>
        </w:tc>
        <w:tc>
          <w:tcPr>
            <w:tcW w:w="16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M</w:t>
            </w: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suppressLineNumbers/>
              <w:autoSpaceDE w:val="0"/>
              <w:snapToGrid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Alphanumeric</w:t>
            </w:r>
          </w:p>
        </w:tc>
        <w:tc>
          <w:tcPr>
            <w:tcW w:w="13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1-3</w:t>
            </w:r>
          </w:p>
        </w:tc>
        <w:tc>
          <w:tcPr>
            <w:tcW w:w="19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536D7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150EB0" w:rsidTr="00731CF5"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9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31CF5" w:rsidTr="00731CF5"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1CF5" w:rsidRDefault="00731CF5" w:rsidP="005C4234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10.</w:t>
            </w: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1CF5" w:rsidRDefault="00731CF5" w:rsidP="005C4234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Amount</w:t>
            </w:r>
          </w:p>
        </w:tc>
        <w:tc>
          <w:tcPr>
            <w:tcW w:w="16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1CF5" w:rsidRDefault="00731CF5" w:rsidP="005C4234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C</w:t>
            </w: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1CF5" w:rsidRDefault="00731CF5" w:rsidP="005C4234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Numeric</w:t>
            </w:r>
          </w:p>
        </w:tc>
        <w:tc>
          <w:tcPr>
            <w:tcW w:w="13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1CF5" w:rsidRDefault="00731CF5" w:rsidP="005C4234">
            <w:pPr>
              <w:pStyle w:val="TableContents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1-12</w:t>
            </w:r>
          </w:p>
        </w:tc>
        <w:tc>
          <w:tcPr>
            <w:tcW w:w="19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1CF5" w:rsidRDefault="00731CF5" w:rsidP="005C4234">
            <w:pPr>
              <w:pStyle w:val="TableContents"/>
              <w:snapToGrid w:val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</w:tr>
      <w:tr w:rsidR="00731CF5" w:rsidTr="00731CF5"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1CF5" w:rsidRDefault="00731CF5" w:rsidP="005C4234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1CF5" w:rsidRDefault="00731CF5" w:rsidP="005C4234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1CF5" w:rsidRDefault="00731CF5" w:rsidP="005C4234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1CF5" w:rsidRDefault="00731CF5" w:rsidP="005C4234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1CF5" w:rsidRDefault="00731CF5" w:rsidP="005C4234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9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1CF5" w:rsidRDefault="00731CF5" w:rsidP="005C4234">
            <w:pPr>
              <w:pStyle w:val="TableContents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31CF5" w:rsidTr="00731CF5"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1CF5" w:rsidRDefault="00731CF5" w:rsidP="005C4234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lastRenderedPageBreak/>
              <w:t>11.</w:t>
            </w: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1CF5" w:rsidRDefault="00731CF5" w:rsidP="005C4234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BankId</w:t>
            </w:r>
            <w:proofErr w:type="spellEnd"/>
          </w:p>
        </w:tc>
        <w:tc>
          <w:tcPr>
            <w:tcW w:w="16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1CF5" w:rsidRDefault="00731CF5" w:rsidP="005C4234">
            <w:pPr>
              <w:widowControl w:val="0"/>
              <w:suppressLineNumbers/>
              <w:autoSpaceDE w:val="0"/>
              <w:snapToGrid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M</w:t>
            </w: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1CF5" w:rsidRDefault="00731CF5" w:rsidP="005C4234">
            <w:pPr>
              <w:widowControl w:val="0"/>
              <w:suppressLineNumbers/>
              <w:autoSpaceDE w:val="0"/>
              <w:snapToGrid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Alphanumeric</w:t>
            </w:r>
          </w:p>
        </w:tc>
        <w:tc>
          <w:tcPr>
            <w:tcW w:w="13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1CF5" w:rsidRDefault="00731CF5" w:rsidP="005C4234">
            <w:pPr>
              <w:pStyle w:val="TableContents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</w:t>
            </w:r>
          </w:p>
        </w:tc>
        <w:tc>
          <w:tcPr>
            <w:tcW w:w="19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1CF5" w:rsidRDefault="00731CF5" w:rsidP="005C4234">
            <w:pPr>
              <w:pStyle w:val="TableContents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ISG027</w:t>
            </w:r>
          </w:p>
        </w:tc>
      </w:tr>
      <w:tr w:rsidR="00731CF5" w:rsidTr="00731CF5"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1CF5" w:rsidRDefault="00731CF5" w:rsidP="005C4234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1CF5" w:rsidRDefault="00731CF5" w:rsidP="005C4234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1CF5" w:rsidRDefault="00731CF5" w:rsidP="005C4234">
            <w:pPr>
              <w:widowControl w:val="0"/>
              <w:suppressLineNumbers/>
              <w:autoSpaceDE w:val="0"/>
              <w:snapToGrid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1CF5" w:rsidRDefault="00731CF5" w:rsidP="005C4234">
            <w:pPr>
              <w:widowControl w:val="0"/>
              <w:suppressLineNumbers/>
              <w:autoSpaceDE w:val="0"/>
              <w:snapToGrid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1CF5" w:rsidRDefault="00731CF5" w:rsidP="005C4234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9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1CF5" w:rsidRDefault="00731CF5" w:rsidP="005C4234">
            <w:pPr>
              <w:pStyle w:val="TableContents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31CF5" w:rsidTr="00731CF5"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1CF5" w:rsidRDefault="00731CF5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12.</w:t>
            </w: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1CF5" w:rsidRDefault="00731CF5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Message</w:t>
            </w:r>
          </w:p>
        </w:tc>
        <w:tc>
          <w:tcPr>
            <w:tcW w:w="16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1CF5" w:rsidRDefault="00731CF5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M</w:t>
            </w:r>
          </w:p>
        </w:tc>
        <w:tc>
          <w:tcPr>
            <w:tcW w:w="16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1CF5" w:rsidRDefault="00731CF5">
            <w:pPr>
              <w:widowControl w:val="0"/>
              <w:suppressLineNumbers/>
              <w:autoSpaceDE w:val="0"/>
              <w:snapToGrid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Alphanumeric</w:t>
            </w:r>
          </w:p>
        </w:tc>
        <w:tc>
          <w:tcPr>
            <w:tcW w:w="13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1CF5" w:rsidRDefault="00731CF5">
            <w:pPr>
              <w:widowControl w:val="0"/>
              <w:suppressLineNumbers/>
              <w:autoSpaceDE w:val="0"/>
              <w:snapToGrid w:val="0"/>
              <w:ind w:left="8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1-255</w:t>
            </w:r>
          </w:p>
        </w:tc>
        <w:tc>
          <w:tcPr>
            <w:tcW w:w="19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1CF5" w:rsidRDefault="00731CF5">
            <w:pPr>
              <w:pStyle w:val="TableContents"/>
              <w:snapToGrid w:val="0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Transaction successful</w:t>
            </w:r>
          </w:p>
        </w:tc>
      </w:tr>
    </w:tbl>
    <w:p w:rsidR="00150EB0" w:rsidRDefault="00150EB0">
      <w:pPr>
        <w:autoSpaceDE w:val="0"/>
        <w:ind w:left="0"/>
      </w:pPr>
    </w:p>
    <w:p w:rsidR="00150EB0" w:rsidRDefault="00E063CB">
      <w:pPr>
        <w:autoSpaceDE w:val="0"/>
        <w:ind w:left="0"/>
      </w:pPr>
      <w:proofErr w:type="gramStart"/>
      <w:r>
        <w:rPr>
          <w:rFonts w:ascii="Times New Roman" w:hAnsi="Times New Roman" w:cs="Times New Roman"/>
          <w:b/>
          <w:bCs/>
          <w:w w:val="98"/>
          <w:sz w:val="23"/>
          <w:szCs w:val="23"/>
        </w:rPr>
        <w:t xml:space="preserve">3.6  </w:t>
      </w:r>
      <w:r>
        <w:rPr>
          <w:rFonts w:ascii="Times New Roman" w:hAnsi="Times New Roman" w:cs="Times New Roman"/>
          <w:b/>
          <w:bCs/>
          <w:w w:val="98"/>
        </w:rPr>
        <w:t>STATUS</w:t>
      </w:r>
      <w:proofErr w:type="gramEnd"/>
      <w:r>
        <w:rPr>
          <w:rFonts w:ascii="Times New Roman" w:hAnsi="Times New Roman" w:cs="Times New Roman"/>
          <w:b/>
          <w:bCs/>
          <w:w w:val="98"/>
        </w:rPr>
        <w:t xml:space="preserve"> QUERY</w:t>
      </w:r>
    </w:p>
    <w:p w:rsidR="00150EB0" w:rsidRDefault="00E21035">
      <w:pPr>
        <w:widowControl w:val="0"/>
        <w:autoSpaceDE w:val="0"/>
        <w:ind w:left="0"/>
      </w:pPr>
      <w:r>
        <w:rPr>
          <w:noProof/>
          <w:lang w:eastAsia="en-US"/>
        </w:rPr>
        <w:pict>
          <v:rect id="Rectangle 13" o:spid="_x0000_s1027" style="position:absolute;margin-left:-.45pt;margin-top:-13.75pt;width:464.35pt;height:16.25pt;z-index:-251653632;visibility:visible;mso-wrap-style:no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" fillcolor="silver" stroked="f" strokecolor="#3465a4">
            <v:stroke joinstyle="round"/>
          </v:rect>
        </w:pict>
      </w:r>
    </w:p>
    <w:p w:rsidR="00150EB0" w:rsidRDefault="00150EB0">
      <w:pPr>
        <w:autoSpaceDE w:val="0"/>
        <w:ind w:left="0"/>
      </w:pPr>
    </w:p>
    <w:p w:rsidR="00150EB0" w:rsidRDefault="00E063CB">
      <w:pPr>
        <w:widowControl w:val="0"/>
        <w:autoSpaceDE w:val="0"/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Request Transaction –</w:t>
      </w:r>
    </w:p>
    <w:p w:rsidR="00150EB0" w:rsidRDefault="00150EB0">
      <w:pPr>
        <w:widowControl w:val="0"/>
        <w:autoSpaceDE w:val="0"/>
        <w:spacing w:line="239" w:lineRule="exact"/>
        <w:rPr>
          <w:rFonts w:ascii="Times New Roman" w:hAnsi="Times New Roman" w:cs="Times New Roman"/>
          <w:sz w:val="22"/>
          <w:szCs w:val="22"/>
        </w:rPr>
      </w:pPr>
    </w:p>
    <w:p w:rsidR="00150EB0" w:rsidRDefault="00E063CB">
      <w:pPr>
        <w:widowControl w:val="0"/>
        <w:autoSpaceDE w:val="0"/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list of fields required for each Status transaction request is listed in table 7 with appropriate ‘</w:t>
      </w:r>
      <w:proofErr w:type="spellStart"/>
      <w:r>
        <w:rPr>
          <w:rFonts w:ascii="Times New Roman" w:hAnsi="Times New Roman" w:cs="Times New Roman"/>
          <w:sz w:val="22"/>
          <w:szCs w:val="22"/>
        </w:rPr>
        <w:t>TxnType</w:t>
      </w:r>
      <w:proofErr w:type="spellEnd"/>
      <w:r>
        <w:rPr>
          <w:rFonts w:ascii="Times New Roman" w:eastAsia="Arial Unicode MS" w:hAnsi="Times New Roman" w:cs="Times New Roman"/>
          <w:sz w:val="22"/>
          <w:szCs w:val="22"/>
        </w:rPr>
        <w:t>’</w:t>
      </w:r>
      <w:r>
        <w:rPr>
          <w:rFonts w:ascii="Times New Roman" w:hAnsi="Times New Roman" w:cs="Times New Roman"/>
          <w:sz w:val="22"/>
          <w:szCs w:val="22"/>
        </w:rPr>
        <w:t xml:space="preserve"> value.</w:t>
      </w:r>
    </w:p>
    <w:p w:rsidR="00150EB0" w:rsidRDefault="00150EB0">
      <w:pPr>
        <w:widowControl w:val="0"/>
        <w:autoSpaceDE w:val="0"/>
        <w:spacing w:line="273" w:lineRule="exact"/>
        <w:rPr>
          <w:rFonts w:ascii="Times New Roman" w:hAnsi="Times New Roman" w:cs="Times New Roman"/>
          <w:sz w:val="22"/>
          <w:szCs w:val="22"/>
        </w:rPr>
      </w:pPr>
    </w:p>
    <w:p w:rsidR="00150EB0" w:rsidRDefault="00E063CB">
      <w:pPr>
        <w:widowControl w:val="0"/>
        <w:autoSpaceDE w:val="0"/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Response Transaction –</w:t>
      </w:r>
    </w:p>
    <w:p w:rsidR="00150EB0" w:rsidRDefault="00150EB0">
      <w:pPr>
        <w:widowControl w:val="0"/>
        <w:autoSpaceDE w:val="0"/>
        <w:spacing w:line="244" w:lineRule="exact"/>
        <w:rPr>
          <w:rFonts w:ascii="Times New Roman" w:hAnsi="Times New Roman" w:cs="Times New Roman"/>
          <w:sz w:val="22"/>
          <w:szCs w:val="22"/>
        </w:rPr>
      </w:pPr>
    </w:p>
    <w:p w:rsidR="00150EB0" w:rsidRDefault="00E063CB">
      <w:pPr>
        <w:widowControl w:val="0"/>
        <w:autoSpaceDE w:val="0"/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list of fields that will be sent in response for each Status transaction request is listed in table 8</w:t>
      </w:r>
    </w:p>
    <w:p w:rsidR="00150EB0" w:rsidRDefault="00150EB0">
      <w:pPr>
        <w:widowControl w:val="0"/>
        <w:autoSpaceDE w:val="0"/>
        <w:spacing w:line="243" w:lineRule="exact"/>
        <w:rPr>
          <w:rFonts w:ascii="Times New Roman" w:hAnsi="Times New Roman" w:cs="Times New Roman"/>
          <w:sz w:val="22"/>
          <w:szCs w:val="22"/>
        </w:rPr>
      </w:pPr>
    </w:p>
    <w:p w:rsidR="00150EB0" w:rsidRPr="000438C4" w:rsidRDefault="00E063CB">
      <w:pPr>
        <w:widowControl w:val="0"/>
        <w:autoSpaceDE w:val="0"/>
        <w:ind w:left="0"/>
        <w:rPr>
          <w:u w:val="single"/>
        </w:rPr>
      </w:pPr>
      <w:r w:rsidRPr="000438C4">
        <w:rPr>
          <w:rFonts w:ascii="Times New Roman" w:hAnsi="Times New Roman" w:cs="Times New Roman"/>
          <w:b/>
          <w:bCs/>
          <w:sz w:val="22"/>
          <w:szCs w:val="22"/>
          <w:u w:val="single"/>
        </w:rPr>
        <w:t>STATUS REQUEST:</w:t>
      </w:r>
    </w:p>
    <w:p w:rsidR="00150EB0" w:rsidRDefault="00E063CB">
      <w:pPr>
        <w:widowControl w:val="0"/>
        <w:autoSpaceDE w:val="0"/>
        <w:ind w:left="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>Table 7</w:t>
      </w:r>
    </w:p>
    <w:p w:rsidR="00150EB0" w:rsidRDefault="00150EB0">
      <w:pPr>
        <w:widowControl w:val="0"/>
        <w:autoSpaceDE w:val="0"/>
        <w:ind w:left="0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170"/>
        <w:gridCol w:w="1260"/>
        <w:gridCol w:w="1800"/>
        <w:gridCol w:w="1710"/>
        <w:gridCol w:w="1350"/>
        <w:gridCol w:w="2472"/>
      </w:tblGrid>
      <w:tr w:rsidR="00150EB0">
        <w:tc>
          <w:tcPr>
            <w:tcW w:w="11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spacing w:line="183" w:lineRule="exact"/>
              <w:ind w:left="100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Sr. No.</w:t>
            </w:r>
          </w:p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ind w:left="80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Field Name</w:t>
            </w:r>
          </w:p>
        </w:tc>
        <w:tc>
          <w:tcPr>
            <w:tcW w:w="18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100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Required /</w:t>
            </w:r>
          </w:p>
          <w:p w:rsidR="00150EB0" w:rsidRDefault="00E063CB">
            <w:pPr>
              <w:widowControl w:val="0"/>
              <w:autoSpaceDE w:val="0"/>
              <w:ind w:left="100"/>
              <w:rPr>
                <w:rFonts w:ascii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 xml:space="preserve">Optional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19"/>
                <w:szCs w:val="19"/>
              </w:rPr>
              <w:t>/</w:t>
            </w:r>
          </w:p>
          <w:p w:rsidR="00150EB0" w:rsidRDefault="00E063CB">
            <w:pPr>
              <w:widowControl w:val="0"/>
              <w:autoSpaceDE w:val="0"/>
              <w:ind w:left="100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9"/>
                <w:szCs w:val="19"/>
              </w:rPr>
              <w:t>Conditional</w:t>
            </w:r>
          </w:p>
        </w:tc>
        <w:tc>
          <w:tcPr>
            <w:tcW w:w="17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100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Data Type</w:t>
            </w:r>
          </w:p>
        </w:tc>
        <w:tc>
          <w:tcPr>
            <w:tcW w:w="13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Length</w:t>
            </w:r>
          </w:p>
        </w:tc>
        <w:tc>
          <w:tcPr>
            <w:tcW w:w="24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80"/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Sample Data</w:t>
            </w:r>
          </w:p>
        </w:tc>
      </w:tr>
      <w:tr w:rsidR="00150EB0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1.</w:t>
            </w:r>
          </w:p>
        </w:tc>
        <w:tc>
          <w:tcPr>
            <w:tcW w:w="12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TxnRefNo</w:t>
            </w:r>
            <w:proofErr w:type="spellEnd"/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M</w:t>
            </w:r>
          </w:p>
        </w:tc>
        <w:tc>
          <w:tcPr>
            <w:tcW w:w="17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Alphanumeric</w:t>
            </w:r>
          </w:p>
        </w:tc>
        <w:tc>
          <w:tcPr>
            <w:tcW w:w="13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1-40</w:t>
            </w:r>
          </w:p>
        </w:tc>
        <w:tc>
          <w:tcPr>
            <w:tcW w:w="24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TEST-160816111226</w:t>
            </w:r>
          </w:p>
        </w:tc>
      </w:tr>
      <w:tr w:rsidR="00150EB0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4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50EB0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2.</w:t>
            </w:r>
          </w:p>
        </w:tc>
        <w:tc>
          <w:tcPr>
            <w:tcW w:w="12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MerchantId</w:t>
            </w:r>
            <w:proofErr w:type="spellEnd"/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M</w:t>
            </w:r>
          </w:p>
        </w:tc>
        <w:tc>
          <w:tcPr>
            <w:tcW w:w="17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Alphanumeric</w:t>
            </w:r>
          </w:p>
        </w:tc>
        <w:tc>
          <w:tcPr>
            <w:tcW w:w="13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1-16</w:t>
            </w:r>
          </w:p>
        </w:tc>
        <w:tc>
          <w:tcPr>
            <w:tcW w:w="24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TESTMERCHANT001</w:t>
            </w:r>
          </w:p>
        </w:tc>
      </w:tr>
      <w:tr w:rsidR="00150EB0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suppressLineNumbers/>
              <w:autoSpaceDE w:val="0"/>
              <w:snapToGrid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</w:pPr>
          </w:p>
        </w:tc>
        <w:tc>
          <w:tcPr>
            <w:tcW w:w="24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50EB0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3.</w:t>
            </w:r>
          </w:p>
        </w:tc>
        <w:tc>
          <w:tcPr>
            <w:tcW w:w="12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BankId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                     </w:t>
            </w: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M</w:t>
            </w:r>
          </w:p>
        </w:tc>
        <w:tc>
          <w:tcPr>
            <w:tcW w:w="17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suppressLineNumbers/>
              <w:autoSpaceDE w:val="0"/>
              <w:snapToGrid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Alphanumeric</w:t>
            </w:r>
          </w:p>
        </w:tc>
        <w:tc>
          <w:tcPr>
            <w:tcW w:w="13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</w:t>
            </w:r>
          </w:p>
        </w:tc>
        <w:tc>
          <w:tcPr>
            <w:tcW w:w="24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ISG027</w:t>
            </w:r>
          </w:p>
        </w:tc>
      </w:tr>
      <w:tr w:rsidR="00150EB0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4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50EB0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4.</w:t>
            </w:r>
          </w:p>
        </w:tc>
        <w:tc>
          <w:tcPr>
            <w:tcW w:w="12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PassCode</w:t>
            </w:r>
            <w:proofErr w:type="spellEnd"/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M</w:t>
            </w:r>
          </w:p>
        </w:tc>
        <w:tc>
          <w:tcPr>
            <w:tcW w:w="17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Alphanumeric</w:t>
            </w:r>
          </w:p>
        </w:tc>
        <w:tc>
          <w:tcPr>
            <w:tcW w:w="13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10</w:t>
            </w:r>
          </w:p>
        </w:tc>
        <w:tc>
          <w:tcPr>
            <w:tcW w:w="24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JJRS7608</w:t>
            </w:r>
          </w:p>
        </w:tc>
      </w:tr>
      <w:tr w:rsidR="00150EB0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4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50EB0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5.</w:t>
            </w:r>
          </w:p>
        </w:tc>
        <w:tc>
          <w:tcPr>
            <w:tcW w:w="12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TerminalId</w:t>
            </w:r>
            <w:proofErr w:type="spellEnd"/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M</w:t>
            </w:r>
          </w:p>
        </w:tc>
        <w:tc>
          <w:tcPr>
            <w:tcW w:w="17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Alphanumeric</w:t>
            </w:r>
          </w:p>
        </w:tc>
        <w:tc>
          <w:tcPr>
            <w:tcW w:w="13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8</w:t>
            </w:r>
          </w:p>
        </w:tc>
        <w:tc>
          <w:tcPr>
            <w:tcW w:w="24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20001562</w:t>
            </w:r>
          </w:p>
        </w:tc>
      </w:tr>
      <w:tr w:rsidR="00150EB0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4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50EB0">
        <w:tc>
          <w:tcPr>
            <w:tcW w:w="1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6.</w:t>
            </w:r>
          </w:p>
        </w:tc>
        <w:tc>
          <w:tcPr>
            <w:tcW w:w="12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TxnType</w:t>
            </w:r>
            <w:proofErr w:type="spellEnd"/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M</w:t>
            </w:r>
          </w:p>
        </w:tc>
        <w:tc>
          <w:tcPr>
            <w:tcW w:w="17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Alphabetic</w:t>
            </w:r>
          </w:p>
        </w:tc>
        <w:tc>
          <w:tcPr>
            <w:tcW w:w="13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3-7</w:t>
            </w:r>
          </w:p>
        </w:tc>
        <w:tc>
          <w:tcPr>
            <w:tcW w:w="24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Status</w:t>
            </w:r>
          </w:p>
        </w:tc>
      </w:tr>
    </w:tbl>
    <w:p w:rsidR="00150EB0" w:rsidRDefault="00150EB0">
      <w:pPr>
        <w:widowControl w:val="0"/>
        <w:autoSpaceDE w:val="0"/>
        <w:ind w:left="0"/>
      </w:pPr>
    </w:p>
    <w:p w:rsidR="00150EB0" w:rsidRPr="000438C4" w:rsidRDefault="00E063CB">
      <w:pPr>
        <w:widowControl w:val="0"/>
        <w:autoSpaceDE w:val="0"/>
        <w:ind w:left="0"/>
        <w:rPr>
          <w:u w:val="single"/>
        </w:rPr>
      </w:pPr>
      <w:r w:rsidRPr="000438C4">
        <w:rPr>
          <w:rFonts w:ascii="Times New Roman" w:hAnsi="Times New Roman" w:cs="Times New Roman"/>
          <w:b/>
          <w:bCs/>
          <w:sz w:val="22"/>
          <w:szCs w:val="22"/>
          <w:u w:val="single"/>
        </w:rPr>
        <w:t>STATUS RESPONSE:</w:t>
      </w:r>
    </w:p>
    <w:p w:rsidR="00150EB0" w:rsidRDefault="00E063CB">
      <w:pPr>
        <w:widowControl w:val="0"/>
        <w:autoSpaceDE w:val="0"/>
        <w:spacing w:line="255" w:lineRule="exact"/>
        <w:ind w:left="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>Table 8</w:t>
      </w:r>
    </w:p>
    <w:p w:rsidR="00150EB0" w:rsidRDefault="00150EB0">
      <w:pPr>
        <w:widowControl w:val="0"/>
        <w:autoSpaceDE w:val="0"/>
        <w:spacing w:line="255" w:lineRule="exact"/>
        <w:ind w:left="0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175"/>
        <w:gridCol w:w="1800"/>
        <w:gridCol w:w="1250"/>
        <w:gridCol w:w="1713"/>
        <w:gridCol w:w="1350"/>
        <w:gridCol w:w="2477"/>
      </w:tblGrid>
      <w:tr w:rsidR="00150EB0">
        <w:tc>
          <w:tcPr>
            <w:tcW w:w="11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spacing w:line="183" w:lineRule="exact"/>
              <w:ind w:left="100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Sr. No.</w:t>
            </w:r>
          </w:p>
        </w:tc>
        <w:tc>
          <w:tcPr>
            <w:tcW w:w="18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ind w:left="80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Field Name</w:t>
            </w:r>
          </w:p>
        </w:tc>
        <w:tc>
          <w:tcPr>
            <w:tcW w:w="12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100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Required /</w:t>
            </w:r>
          </w:p>
          <w:p w:rsidR="00150EB0" w:rsidRDefault="00E063CB">
            <w:pPr>
              <w:widowControl w:val="0"/>
              <w:autoSpaceDE w:val="0"/>
              <w:ind w:left="100"/>
              <w:rPr>
                <w:rFonts w:ascii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Optional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19"/>
                <w:szCs w:val="19"/>
              </w:rPr>
              <w:t xml:space="preserve"> /</w:t>
            </w:r>
          </w:p>
          <w:p w:rsidR="00150EB0" w:rsidRDefault="00E063CB">
            <w:pPr>
              <w:widowControl w:val="0"/>
              <w:autoSpaceDE w:val="0"/>
              <w:ind w:left="100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9"/>
                <w:szCs w:val="19"/>
              </w:rPr>
              <w:t>Conditional</w:t>
            </w:r>
          </w:p>
        </w:tc>
        <w:tc>
          <w:tcPr>
            <w:tcW w:w="17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100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Data Type</w:t>
            </w:r>
          </w:p>
        </w:tc>
        <w:tc>
          <w:tcPr>
            <w:tcW w:w="13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Length</w:t>
            </w:r>
          </w:p>
        </w:tc>
        <w:tc>
          <w:tcPr>
            <w:tcW w:w="24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80"/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Sample Data</w:t>
            </w:r>
          </w:p>
        </w:tc>
      </w:tr>
      <w:tr w:rsidR="00150EB0">
        <w:tc>
          <w:tcPr>
            <w:tcW w:w="11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1.</w:t>
            </w: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TxnRefNo</w:t>
            </w:r>
            <w:proofErr w:type="spellEnd"/>
          </w:p>
        </w:tc>
        <w:tc>
          <w:tcPr>
            <w:tcW w:w="12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M</w:t>
            </w:r>
          </w:p>
        </w:tc>
        <w:tc>
          <w:tcPr>
            <w:tcW w:w="17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Alphanumeric</w:t>
            </w:r>
          </w:p>
        </w:tc>
        <w:tc>
          <w:tcPr>
            <w:tcW w:w="13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1-40</w:t>
            </w:r>
          </w:p>
        </w:tc>
        <w:tc>
          <w:tcPr>
            <w:tcW w:w="247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TEST-160816111226</w:t>
            </w:r>
          </w:p>
        </w:tc>
      </w:tr>
      <w:tr w:rsidR="00150EB0">
        <w:tc>
          <w:tcPr>
            <w:tcW w:w="11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47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50EB0">
        <w:tc>
          <w:tcPr>
            <w:tcW w:w="11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lastRenderedPageBreak/>
              <w:t>2.</w:t>
            </w: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MerchantId</w:t>
            </w:r>
            <w:proofErr w:type="spellEnd"/>
          </w:p>
        </w:tc>
        <w:tc>
          <w:tcPr>
            <w:tcW w:w="12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M</w:t>
            </w:r>
          </w:p>
        </w:tc>
        <w:tc>
          <w:tcPr>
            <w:tcW w:w="17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Alphanumeric</w:t>
            </w:r>
          </w:p>
        </w:tc>
        <w:tc>
          <w:tcPr>
            <w:tcW w:w="13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1-16</w:t>
            </w:r>
          </w:p>
        </w:tc>
        <w:tc>
          <w:tcPr>
            <w:tcW w:w="247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TESTMERCHANT001</w:t>
            </w:r>
          </w:p>
        </w:tc>
      </w:tr>
      <w:tr w:rsidR="00150EB0">
        <w:tc>
          <w:tcPr>
            <w:tcW w:w="11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suppressLineNumbers/>
              <w:autoSpaceDE w:val="0"/>
              <w:snapToGrid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47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50EB0">
        <w:tc>
          <w:tcPr>
            <w:tcW w:w="11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3.</w:t>
            </w: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BankId</w:t>
            </w:r>
            <w:proofErr w:type="spellEnd"/>
          </w:p>
        </w:tc>
        <w:tc>
          <w:tcPr>
            <w:tcW w:w="12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M</w:t>
            </w:r>
          </w:p>
        </w:tc>
        <w:tc>
          <w:tcPr>
            <w:tcW w:w="17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suppressLineNumbers/>
              <w:autoSpaceDE w:val="0"/>
              <w:snapToGrid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Alphanumeric</w:t>
            </w:r>
          </w:p>
        </w:tc>
        <w:tc>
          <w:tcPr>
            <w:tcW w:w="13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</w:t>
            </w:r>
          </w:p>
        </w:tc>
        <w:tc>
          <w:tcPr>
            <w:tcW w:w="247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ISG027</w:t>
            </w:r>
          </w:p>
        </w:tc>
      </w:tr>
      <w:tr w:rsidR="00731CF5">
        <w:tc>
          <w:tcPr>
            <w:tcW w:w="11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1CF5" w:rsidRDefault="00731CF5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1CF5" w:rsidRDefault="00731CF5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1CF5" w:rsidRDefault="00731CF5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1CF5" w:rsidRDefault="00731CF5">
            <w:pPr>
              <w:widowControl w:val="0"/>
              <w:suppressLineNumbers/>
              <w:autoSpaceDE w:val="0"/>
              <w:snapToGrid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1CF5" w:rsidRDefault="00731CF5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47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1CF5" w:rsidRDefault="00731CF5">
            <w:pPr>
              <w:pStyle w:val="TableContents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50EB0">
        <w:tc>
          <w:tcPr>
            <w:tcW w:w="11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4.</w:t>
            </w: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TerminalId</w:t>
            </w:r>
            <w:proofErr w:type="spellEnd"/>
          </w:p>
        </w:tc>
        <w:tc>
          <w:tcPr>
            <w:tcW w:w="12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M</w:t>
            </w:r>
          </w:p>
        </w:tc>
        <w:tc>
          <w:tcPr>
            <w:tcW w:w="17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Alphanumeric</w:t>
            </w:r>
          </w:p>
        </w:tc>
        <w:tc>
          <w:tcPr>
            <w:tcW w:w="13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color w:val="000000"/>
                <w:spacing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8</w:t>
            </w:r>
          </w:p>
        </w:tc>
        <w:tc>
          <w:tcPr>
            <w:tcW w:w="247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20001562</w:t>
            </w:r>
          </w:p>
        </w:tc>
      </w:tr>
      <w:tr w:rsidR="00150EB0">
        <w:tc>
          <w:tcPr>
            <w:tcW w:w="11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suppressLineNumbers/>
              <w:autoSpaceDE w:val="0"/>
              <w:snapToGrid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47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50EB0">
        <w:tc>
          <w:tcPr>
            <w:tcW w:w="11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5.</w:t>
            </w: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TxnType</w:t>
            </w:r>
            <w:proofErr w:type="spellEnd"/>
          </w:p>
        </w:tc>
        <w:tc>
          <w:tcPr>
            <w:tcW w:w="12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M</w:t>
            </w:r>
          </w:p>
        </w:tc>
        <w:tc>
          <w:tcPr>
            <w:tcW w:w="17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suppressLineNumbers/>
              <w:autoSpaceDE w:val="0"/>
              <w:snapToGrid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Alphabetic</w:t>
            </w:r>
          </w:p>
        </w:tc>
        <w:tc>
          <w:tcPr>
            <w:tcW w:w="13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3-7</w:t>
            </w:r>
          </w:p>
        </w:tc>
        <w:tc>
          <w:tcPr>
            <w:tcW w:w="247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Status</w:t>
            </w:r>
          </w:p>
        </w:tc>
      </w:tr>
      <w:tr w:rsidR="00150EB0">
        <w:tc>
          <w:tcPr>
            <w:tcW w:w="11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47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50EB0">
        <w:tc>
          <w:tcPr>
            <w:tcW w:w="11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6.</w:t>
            </w: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ResponseCode</w:t>
            </w:r>
            <w:proofErr w:type="spellEnd"/>
          </w:p>
        </w:tc>
        <w:tc>
          <w:tcPr>
            <w:tcW w:w="12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M</w:t>
            </w:r>
          </w:p>
        </w:tc>
        <w:tc>
          <w:tcPr>
            <w:tcW w:w="17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bookmarkStart w:id="6" w:name="__DdeLink__20821_69407453"/>
            <w:r>
              <w:rPr>
                <w:rFonts w:ascii="Times New Roman" w:hAnsi="Times New Roman" w:cs="Times New Roman"/>
                <w:sz w:val="19"/>
                <w:szCs w:val="19"/>
              </w:rPr>
              <w:t>Alphanumeric</w:t>
            </w:r>
            <w:bookmarkEnd w:id="6"/>
          </w:p>
        </w:tc>
        <w:tc>
          <w:tcPr>
            <w:tcW w:w="13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</w:tc>
        <w:tc>
          <w:tcPr>
            <w:tcW w:w="247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0</w:t>
            </w:r>
            <w:r w:rsidR="00536D7C">
              <w:rPr>
                <w:rFonts w:ascii="Times New Roman" w:hAnsi="Times New Roman" w:cs="Times New Roman"/>
                <w:sz w:val="19"/>
                <w:szCs w:val="19"/>
              </w:rPr>
              <w:t>0</w:t>
            </w:r>
          </w:p>
        </w:tc>
      </w:tr>
      <w:tr w:rsidR="00150EB0">
        <w:tc>
          <w:tcPr>
            <w:tcW w:w="11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47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50EB0">
        <w:tc>
          <w:tcPr>
            <w:tcW w:w="11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7.</w:t>
            </w: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Message</w:t>
            </w:r>
          </w:p>
        </w:tc>
        <w:tc>
          <w:tcPr>
            <w:tcW w:w="12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M</w:t>
            </w:r>
          </w:p>
        </w:tc>
        <w:tc>
          <w:tcPr>
            <w:tcW w:w="17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Alphanumeric</w:t>
            </w:r>
          </w:p>
        </w:tc>
        <w:tc>
          <w:tcPr>
            <w:tcW w:w="13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color w:val="000000"/>
                <w:spacing w:val="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1-255</w:t>
            </w:r>
          </w:p>
        </w:tc>
        <w:tc>
          <w:tcPr>
            <w:tcW w:w="247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30772">
            <w:pPr>
              <w:pStyle w:val="TableContents"/>
              <w:snapToGrid w:val="0"/>
            </w:pPr>
            <w:r>
              <w:rPr>
                <w:rFonts w:ascii="Verdana" w:hAnsi="Verdana"/>
                <w:color w:val="08185A"/>
                <w:sz w:val="16"/>
                <w:szCs w:val="16"/>
                <w:shd w:val="clear" w:color="auto" w:fill="FFFFFF"/>
              </w:rPr>
              <w:t>Transaction Successful</w:t>
            </w:r>
            <w:bookmarkStart w:id="7" w:name="_GoBack"/>
            <w:bookmarkEnd w:id="7"/>
          </w:p>
        </w:tc>
      </w:tr>
      <w:tr w:rsidR="00150EB0">
        <w:tc>
          <w:tcPr>
            <w:tcW w:w="11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47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50EB0">
        <w:tc>
          <w:tcPr>
            <w:tcW w:w="11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8.</w:t>
            </w: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Amount</w:t>
            </w:r>
          </w:p>
        </w:tc>
        <w:tc>
          <w:tcPr>
            <w:tcW w:w="12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C</w:t>
            </w:r>
          </w:p>
        </w:tc>
        <w:tc>
          <w:tcPr>
            <w:tcW w:w="17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Numeric</w:t>
            </w:r>
          </w:p>
        </w:tc>
        <w:tc>
          <w:tcPr>
            <w:tcW w:w="13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1-12</w:t>
            </w:r>
          </w:p>
        </w:tc>
        <w:tc>
          <w:tcPr>
            <w:tcW w:w="247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2995</w:t>
            </w:r>
          </w:p>
        </w:tc>
      </w:tr>
      <w:tr w:rsidR="00150EB0">
        <w:tc>
          <w:tcPr>
            <w:tcW w:w="11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47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50EB0">
        <w:tc>
          <w:tcPr>
            <w:tcW w:w="11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9.</w:t>
            </w: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RetRefNo</w:t>
            </w:r>
            <w:proofErr w:type="spellEnd"/>
          </w:p>
        </w:tc>
        <w:tc>
          <w:tcPr>
            <w:tcW w:w="12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C</w:t>
            </w:r>
          </w:p>
        </w:tc>
        <w:tc>
          <w:tcPr>
            <w:tcW w:w="17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Numeric</w:t>
            </w:r>
          </w:p>
        </w:tc>
        <w:tc>
          <w:tcPr>
            <w:tcW w:w="13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12</w:t>
            </w:r>
          </w:p>
        </w:tc>
        <w:tc>
          <w:tcPr>
            <w:tcW w:w="247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622966334257</w:t>
            </w:r>
          </w:p>
        </w:tc>
      </w:tr>
      <w:tr w:rsidR="00150EB0">
        <w:tc>
          <w:tcPr>
            <w:tcW w:w="11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autoSpaceDE w:val="0"/>
              <w:snapToGrid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47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50EB0">
        <w:tc>
          <w:tcPr>
            <w:tcW w:w="11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10.</w:t>
            </w: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AuthCode</w:t>
            </w:r>
            <w:proofErr w:type="spellEnd"/>
          </w:p>
        </w:tc>
        <w:tc>
          <w:tcPr>
            <w:tcW w:w="12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C</w:t>
            </w:r>
          </w:p>
        </w:tc>
        <w:tc>
          <w:tcPr>
            <w:tcW w:w="17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Numeric</w:t>
            </w:r>
          </w:p>
        </w:tc>
        <w:tc>
          <w:tcPr>
            <w:tcW w:w="13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suppressLineNumbers/>
              <w:autoSpaceDE w:val="0"/>
              <w:snapToGrid w:val="0"/>
              <w:ind w:left="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</w:t>
            </w:r>
          </w:p>
        </w:tc>
        <w:tc>
          <w:tcPr>
            <w:tcW w:w="247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pStyle w:val="TableContents"/>
              <w:snapToGrid w:val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</w:tr>
      <w:tr w:rsidR="00150EB0">
        <w:tc>
          <w:tcPr>
            <w:tcW w:w="11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150EB0">
            <w:pPr>
              <w:widowControl w:val="0"/>
              <w:suppressLineNumbers/>
              <w:autoSpaceDE w:val="0"/>
              <w:snapToGrid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47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150EB0">
            <w:pPr>
              <w:pStyle w:val="TableContents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150EB0" w:rsidRDefault="00150EB0">
      <w:pPr>
        <w:widowControl w:val="0"/>
        <w:autoSpaceDE w:val="0"/>
        <w:ind w:left="0"/>
      </w:pPr>
    </w:p>
    <w:p w:rsidR="00150EB0" w:rsidRDefault="00150EB0">
      <w:pPr>
        <w:widowControl w:val="0"/>
        <w:autoSpaceDE w:val="0"/>
        <w:ind w:left="0"/>
      </w:pPr>
    </w:p>
    <w:p w:rsidR="00150EB0" w:rsidRDefault="00150EB0">
      <w:pPr>
        <w:widowControl w:val="0"/>
        <w:autoSpaceDE w:val="0"/>
        <w:ind w:left="0"/>
        <w:rPr>
          <w:rFonts w:ascii="Calibri" w:hAnsi="Calibri" w:cs="Calibri"/>
          <w:spacing w:val="0"/>
          <w:sz w:val="23"/>
          <w:szCs w:val="23"/>
          <w:lang w:eastAsia="ja-JP" w:bidi="hi-IN"/>
        </w:rPr>
      </w:pPr>
    </w:p>
    <w:p w:rsidR="00150EB0" w:rsidRDefault="00150EB0">
      <w:pPr>
        <w:widowControl w:val="0"/>
        <w:autoSpaceDE w:val="0"/>
        <w:ind w:left="0"/>
        <w:rPr>
          <w:rFonts w:ascii="Calibri" w:hAnsi="Calibri" w:cs="Calibri"/>
          <w:spacing w:val="0"/>
          <w:sz w:val="23"/>
          <w:szCs w:val="23"/>
          <w:lang w:eastAsia="ja-JP" w:bidi="hi-IN"/>
        </w:rPr>
      </w:pPr>
    </w:p>
    <w:p w:rsidR="00150EB0" w:rsidRDefault="00150EB0">
      <w:pPr>
        <w:widowControl w:val="0"/>
        <w:autoSpaceDE w:val="0"/>
        <w:ind w:left="0"/>
        <w:rPr>
          <w:rFonts w:ascii="Calibri" w:hAnsi="Calibri" w:cs="Calibri"/>
          <w:spacing w:val="0"/>
          <w:sz w:val="23"/>
          <w:szCs w:val="23"/>
          <w:lang w:eastAsia="ja-JP" w:bidi="hi-IN"/>
        </w:rPr>
      </w:pPr>
    </w:p>
    <w:p w:rsidR="00150EB0" w:rsidRDefault="00150EB0">
      <w:pPr>
        <w:widowControl w:val="0"/>
        <w:autoSpaceDE w:val="0"/>
        <w:ind w:left="0"/>
        <w:rPr>
          <w:rFonts w:ascii="Calibri" w:hAnsi="Calibri" w:cs="Calibri"/>
          <w:spacing w:val="0"/>
          <w:sz w:val="23"/>
          <w:szCs w:val="23"/>
          <w:lang w:eastAsia="ja-JP" w:bidi="hi-IN"/>
        </w:rPr>
      </w:pPr>
    </w:p>
    <w:p w:rsidR="00150EB0" w:rsidRDefault="00150EB0">
      <w:pPr>
        <w:widowControl w:val="0"/>
        <w:autoSpaceDE w:val="0"/>
        <w:ind w:left="0"/>
        <w:rPr>
          <w:rFonts w:ascii="Calibri" w:hAnsi="Calibri" w:cs="Calibri"/>
          <w:spacing w:val="0"/>
          <w:sz w:val="23"/>
          <w:szCs w:val="23"/>
          <w:lang w:eastAsia="ja-JP" w:bidi="hi-IN"/>
        </w:rPr>
      </w:pPr>
    </w:p>
    <w:p w:rsidR="00150EB0" w:rsidRDefault="00150EB0">
      <w:pPr>
        <w:widowControl w:val="0"/>
        <w:autoSpaceDE w:val="0"/>
        <w:ind w:left="0"/>
        <w:rPr>
          <w:rFonts w:ascii="Calibri" w:hAnsi="Calibri" w:cs="Calibri"/>
          <w:spacing w:val="0"/>
          <w:sz w:val="23"/>
          <w:szCs w:val="23"/>
          <w:lang w:eastAsia="ja-JP" w:bidi="hi-IN"/>
        </w:rPr>
      </w:pPr>
    </w:p>
    <w:p w:rsidR="00150EB0" w:rsidRDefault="00150EB0">
      <w:pPr>
        <w:widowControl w:val="0"/>
        <w:autoSpaceDE w:val="0"/>
        <w:ind w:left="0"/>
        <w:rPr>
          <w:rFonts w:ascii="Calibri" w:hAnsi="Calibri" w:cs="Calibri"/>
          <w:spacing w:val="0"/>
          <w:sz w:val="23"/>
          <w:szCs w:val="23"/>
          <w:lang w:eastAsia="ja-JP" w:bidi="hi-IN"/>
        </w:rPr>
      </w:pPr>
    </w:p>
    <w:p w:rsidR="00150EB0" w:rsidRDefault="00150EB0">
      <w:pPr>
        <w:widowControl w:val="0"/>
        <w:autoSpaceDE w:val="0"/>
        <w:ind w:left="0"/>
        <w:rPr>
          <w:rFonts w:ascii="Calibri" w:hAnsi="Calibri" w:cs="Calibri"/>
          <w:spacing w:val="0"/>
          <w:sz w:val="23"/>
          <w:szCs w:val="23"/>
          <w:lang w:eastAsia="ja-JP" w:bidi="hi-IN"/>
        </w:rPr>
      </w:pPr>
    </w:p>
    <w:p w:rsidR="00150EB0" w:rsidRDefault="00150EB0">
      <w:pPr>
        <w:widowControl w:val="0"/>
        <w:autoSpaceDE w:val="0"/>
        <w:ind w:left="0"/>
        <w:rPr>
          <w:rFonts w:ascii="Calibri" w:hAnsi="Calibri" w:cs="Calibri"/>
          <w:spacing w:val="0"/>
          <w:sz w:val="23"/>
          <w:szCs w:val="23"/>
          <w:lang w:eastAsia="ja-JP" w:bidi="hi-IN"/>
        </w:rPr>
      </w:pPr>
    </w:p>
    <w:p w:rsidR="00150EB0" w:rsidRDefault="00150EB0">
      <w:pPr>
        <w:widowControl w:val="0"/>
        <w:autoSpaceDE w:val="0"/>
        <w:ind w:left="0"/>
        <w:rPr>
          <w:rFonts w:ascii="Calibri" w:hAnsi="Calibri" w:cs="Calibri"/>
          <w:spacing w:val="0"/>
          <w:sz w:val="23"/>
          <w:szCs w:val="23"/>
          <w:lang w:eastAsia="ja-JP" w:bidi="hi-IN"/>
        </w:rPr>
      </w:pPr>
    </w:p>
    <w:p w:rsidR="00150EB0" w:rsidRDefault="00150EB0">
      <w:pPr>
        <w:widowControl w:val="0"/>
        <w:autoSpaceDE w:val="0"/>
        <w:ind w:left="0"/>
        <w:rPr>
          <w:rFonts w:ascii="Calibri" w:hAnsi="Calibri" w:cs="Calibri"/>
          <w:spacing w:val="0"/>
          <w:sz w:val="23"/>
          <w:szCs w:val="23"/>
          <w:lang w:eastAsia="ja-JP" w:bidi="hi-IN"/>
        </w:rPr>
      </w:pPr>
    </w:p>
    <w:p w:rsidR="00150EB0" w:rsidRDefault="00150EB0">
      <w:pPr>
        <w:widowControl w:val="0"/>
        <w:autoSpaceDE w:val="0"/>
        <w:ind w:left="0"/>
        <w:rPr>
          <w:rFonts w:ascii="Calibri" w:hAnsi="Calibri" w:cs="Calibri"/>
          <w:spacing w:val="0"/>
          <w:sz w:val="23"/>
          <w:szCs w:val="23"/>
          <w:lang w:eastAsia="ja-JP" w:bidi="hi-IN"/>
        </w:rPr>
      </w:pPr>
    </w:p>
    <w:p w:rsidR="00150EB0" w:rsidRDefault="00150EB0">
      <w:pPr>
        <w:widowControl w:val="0"/>
        <w:autoSpaceDE w:val="0"/>
        <w:ind w:left="0"/>
        <w:rPr>
          <w:rFonts w:ascii="Calibri" w:hAnsi="Calibri" w:cs="Calibri"/>
          <w:spacing w:val="0"/>
          <w:sz w:val="23"/>
          <w:szCs w:val="23"/>
          <w:lang w:eastAsia="ja-JP" w:bidi="hi-IN"/>
        </w:rPr>
      </w:pPr>
    </w:p>
    <w:p w:rsidR="00150EB0" w:rsidRDefault="00150EB0">
      <w:pPr>
        <w:widowControl w:val="0"/>
        <w:autoSpaceDE w:val="0"/>
        <w:ind w:left="0"/>
        <w:rPr>
          <w:rFonts w:ascii="Calibri" w:hAnsi="Calibri" w:cs="Calibri"/>
          <w:spacing w:val="0"/>
          <w:sz w:val="23"/>
          <w:szCs w:val="23"/>
          <w:lang w:eastAsia="ja-JP" w:bidi="hi-IN"/>
        </w:rPr>
      </w:pPr>
    </w:p>
    <w:p w:rsidR="00150EB0" w:rsidRDefault="00150EB0">
      <w:pPr>
        <w:widowControl w:val="0"/>
        <w:autoSpaceDE w:val="0"/>
        <w:ind w:left="0"/>
        <w:rPr>
          <w:rFonts w:ascii="Calibri" w:hAnsi="Calibri" w:cs="Calibri"/>
          <w:spacing w:val="0"/>
          <w:sz w:val="23"/>
          <w:szCs w:val="23"/>
          <w:lang w:eastAsia="ja-JP" w:bidi="hi-IN"/>
        </w:rPr>
      </w:pPr>
    </w:p>
    <w:p w:rsidR="00150EB0" w:rsidRDefault="00150EB0">
      <w:pPr>
        <w:widowControl w:val="0"/>
        <w:autoSpaceDE w:val="0"/>
        <w:ind w:left="0"/>
        <w:rPr>
          <w:rFonts w:ascii="Calibri" w:hAnsi="Calibri" w:cs="Calibri"/>
          <w:spacing w:val="0"/>
          <w:sz w:val="23"/>
          <w:szCs w:val="23"/>
          <w:lang w:eastAsia="ja-JP" w:bidi="hi-IN"/>
        </w:rPr>
      </w:pPr>
    </w:p>
    <w:p w:rsidR="00150EB0" w:rsidRDefault="00150EB0">
      <w:pPr>
        <w:widowControl w:val="0"/>
        <w:autoSpaceDE w:val="0"/>
        <w:ind w:left="0"/>
        <w:rPr>
          <w:rFonts w:ascii="Calibri" w:hAnsi="Calibri" w:cs="Calibri"/>
          <w:spacing w:val="0"/>
          <w:sz w:val="23"/>
          <w:szCs w:val="23"/>
          <w:lang w:eastAsia="ja-JP" w:bidi="hi-IN"/>
        </w:rPr>
      </w:pPr>
    </w:p>
    <w:p w:rsidR="00150EB0" w:rsidRDefault="00150EB0">
      <w:pPr>
        <w:widowControl w:val="0"/>
        <w:autoSpaceDE w:val="0"/>
        <w:ind w:left="0"/>
        <w:rPr>
          <w:rFonts w:ascii="Calibri" w:hAnsi="Calibri" w:cs="Calibri"/>
          <w:spacing w:val="0"/>
          <w:sz w:val="23"/>
          <w:szCs w:val="23"/>
          <w:lang w:eastAsia="ja-JP" w:bidi="hi-IN"/>
        </w:rPr>
      </w:pPr>
    </w:p>
    <w:p w:rsidR="00150EB0" w:rsidRDefault="00150EB0">
      <w:pPr>
        <w:widowControl w:val="0"/>
        <w:autoSpaceDE w:val="0"/>
        <w:ind w:left="0"/>
        <w:rPr>
          <w:rFonts w:ascii="Calibri" w:hAnsi="Calibri" w:cs="Calibri"/>
          <w:spacing w:val="0"/>
          <w:sz w:val="23"/>
          <w:szCs w:val="23"/>
          <w:lang w:eastAsia="ja-JP" w:bidi="hi-IN"/>
        </w:rPr>
      </w:pPr>
    </w:p>
    <w:p w:rsidR="00150EB0" w:rsidRDefault="00150EB0">
      <w:pPr>
        <w:widowControl w:val="0"/>
        <w:autoSpaceDE w:val="0"/>
        <w:ind w:left="0"/>
        <w:rPr>
          <w:rFonts w:ascii="Calibri" w:hAnsi="Calibri" w:cs="Calibri"/>
          <w:spacing w:val="0"/>
          <w:sz w:val="23"/>
          <w:szCs w:val="23"/>
          <w:lang w:eastAsia="ja-JP" w:bidi="hi-IN"/>
        </w:rPr>
      </w:pPr>
    </w:p>
    <w:p w:rsidR="00150EB0" w:rsidRDefault="00150EB0">
      <w:pPr>
        <w:widowControl w:val="0"/>
        <w:autoSpaceDE w:val="0"/>
        <w:ind w:left="0"/>
        <w:rPr>
          <w:rFonts w:ascii="Calibri" w:hAnsi="Calibri" w:cs="Calibri"/>
          <w:spacing w:val="0"/>
          <w:sz w:val="23"/>
          <w:szCs w:val="23"/>
          <w:lang w:eastAsia="ja-JP" w:bidi="hi-IN"/>
        </w:rPr>
      </w:pPr>
    </w:p>
    <w:p w:rsidR="00150EB0" w:rsidRDefault="00150EB0">
      <w:pPr>
        <w:widowControl w:val="0"/>
        <w:autoSpaceDE w:val="0"/>
        <w:ind w:left="0"/>
        <w:rPr>
          <w:rFonts w:ascii="Trebuchet MS" w:hAnsi="Trebuchet MS" w:cs="Trebuchet MS"/>
          <w:spacing w:val="-4"/>
          <w:sz w:val="24"/>
          <w:lang w:eastAsia="en-US"/>
        </w:rPr>
      </w:pPr>
    </w:p>
    <w:p w:rsidR="00150EB0" w:rsidRDefault="00E063CB">
      <w:pPr>
        <w:pStyle w:val="StyleHeading1TrebuchetMS20ptBold"/>
        <w:ind w:left="0"/>
        <w:rPr>
          <w:rFonts w:ascii="Times New Roman" w:hAnsi="Times New Roman" w:cs="Times New Roman"/>
        </w:rPr>
      </w:pPr>
      <w:r>
        <w:rPr>
          <w:rFonts w:eastAsia="Trebuchet MS"/>
          <w:color w:val="FF3300"/>
        </w:rPr>
        <w:t>4</w:t>
      </w:r>
      <w:r>
        <w:rPr>
          <w:rFonts w:eastAsia="Trebuchet MS"/>
        </w:rPr>
        <w:t xml:space="preserve"> response</w:t>
      </w:r>
      <w:r>
        <w:t xml:space="preserve"> codes</w:t>
      </w:r>
    </w:p>
    <w:p w:rsidR="00150EB0" w:rsidRDefault="00E063CB">
      <w:pPr>
        <w:widowControl w:val="0"/>
        <w:autoSpaceDE w:val="0"/>
        <w:ind w:left="20"/>
        <w:rPr>
          <w:rFonts w:ascii="Times New Roman" w:hAnsi="Times New Roman" w:cs="Times New Roman"/>
          <w:spacing w:val="0"/>
          <w:w w:val="98"/>
          <w:sz w:val="24"/>
          <w:szCs w:val="24"/>
          <w:lang w:eastAsia="ja-JP" w:bidi="hi-IN"/>
        </w:rPr>
      </w:pPr>
      <w:r>
        <w:rPr>
          <w:rFonts w:ascii="Times New Roman" w:hAnsi="Times New Roman" w:cs="Times New Roman"/>
        </w:rPr>
        <w:t>This chapter covers the common Response Codes supported by the ISG pay.</w:t>
      </w:r>
    </w:p>
    <w:p w:rsidR="00150EB0" w:rsidRDefault="00150EB0">
      <w:pPr>
        <w:widowControl w:val="0"/>
        <w:autoSpaceDE w:val="0"/>
        <w:spacing w:line="243" w:lineRule="exact"/>
        <w:rPr>
          <w:rFonts w:ascii="Times New Roman" w:hAnsi="Times New Roman" w:cs="Times New Roman"/>
          <w:spacing w:val="0"/>
          <w:w w:val="98"/>
          <w:sz w:val="24"/>
          <w:szCs w:val="24"/>
          <w:lang w:eastAsia="ja-JP" w:bidi="hi-IN"/>
        </w:rPr>
      </w:pPr>
    </w:p>
    <w:p w:rsidR="00150EB0" w:rsidRDefault="00150EB0">
      <w:pPr>
        <w:widowControl w:val="0"/>
        <w:autoSpaceDE w:val="0"/>
        <w:spacing w:line="200" w:lineRule="exact"/>
        <w:ind w:left="0"/>
        <w:rPr>
          <w:rFonts w:ascii="Times New Roman" w:hAnsi="Times New Roman" w:cs="Times New Roman"/>
          <w:spacing w:val="0"/>
          <w:w w:val="98"/>
          <w:sz w:val="24"/>
          <w:szCs w:val="24"/>
          <w:lang w:eastAsia="ja-JP" w:bidi="hi-IN"/>
        </w:rPr>
      </w:pPr>
    </w:p>
    <w:p w:rsidR="00150EB0" w:rsidRDefault="00150EB0">
      <w:pPr>
        <w:widowControl w:val="0"/>
        <w:autoSpaceDE w:val="0"/>
        <w:spacing w:line="200" w:lineRule="exact"/>
        <w:ind w:left="0"/>
        <w:rPr>
          <w:rFonts w:ascii="Times New Roman" w:hAnsi="Times New Roman" w:cs="Times New Roman"/>
          <w:spacing w:val="0"/>
          <w:w w:val="98"/>
          <w:sz w:val="24"/>
          <w:szCs w:val="24"/>
          <w:lang w:eastAsia="ja-JP" w:bidi="hi-IN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248"/>
        <w:gridCol w:w="3249"/>
        <w:gridCol w:w="3263"/>
      </w:tblGrid>
      <w:tr w:rsidR="00ED3AC0" w:rsidRPr="00ED3AC0" w:rsidTr="00ED3AC0">
        <w:tc>
          <w:tcPr>
            <w:tcW w:w="32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70C0"/>
            <w:vAlign w:val="center"/>
          </w:tcPr>
          <w:p w:rsidR="00150EB0" w:rsidRPr="00ED3AC0" w:rsidRDefault="00E063CB" w:rsidP="00ED3AC0">
            <w:pPr>
              <w:widowControl w:val="0"/>
              <w:autoSpaceDE w:val="0"/>
              <w:spacing w:line="203" w:lineRule="exact"/>
              <w:ind w:left="10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19"/>
                <w:szCs w:val="19"/>
              </w:rPr>
            </w:pPr>
            <w:r w:rsidRPr="00ED3AC0">
              <w:rPr>
                <w:rFonts w:ascii="Times New Roman" w:hAnsi="Times New Roman" w:cs="Times New Roman"/>
                <w:b/>
                <w:bCs/>
                <w:color w:val="FFFFFF" w:themeColor="background1"/>
                <w:sz w:val="19"/>
                <w:szCs w:val="19"/>
              </w:rPr>
              <w:t>Response Code</w:t>
            </w:r>
          </w:p>
        </w:tc>
        <w:tc>
          <w:tcPr>
            <w:tcW w:w="32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70C0"/>
            <w:vAlign w:val="center"/>
          </w:tcPr>
          <w:p w:rsidR="00150EB0" w:rsidRPr="00ED3AC0" w:rsidRDefault="00E063CB" w:rsidP="00ED3AC0">
            <w:pPr>
              <w:widowControl w:val="0"/>
              <w:autoSpaceDE w:val="0"/>
              <w:spacing w:line="203" w:lineRule="exact"/>
              <w:ind w:left="8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19"/>
                <w:szCs w:val="19"/>
              </w:rPr>
            </w:pPr>
            <w:r w:rsidRPr="00ED3AC0">
              <w:rPr>
                <w:rFonts w:ascii="Times New Roman" w:hAnsi="Times New Roman" w:cs="Times New Roman"/>
                <w:b/>
                <w:bCs/>
                <w:color w:val="FFFFFF" w:themeColor="background1"/>
                <w:sz w:val="19"/>
                <w:szCs w:val="19"/>
              </w:rPr>
              <w:t>Response Message</w:t>
            </w:r>
          </w:p>
        </w:tc>
        <w:tc>
          <w:tcPr>
            <w:tcW w:w="326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0070C0"/>
            <w:vAlign w:val="center"/>
          </w:tcPr>
          <w:p w:rsidR="00150EB0" w:rsidRPr="00ED3AC0" w:rsidRDefault="00E063CB" w:rsidP="00ED3AC0">
            <w:pPr>
              <w:widowControl w:val="0"/>
              <w:autoSpaceDE w:val="0"/>
              <w:ind w:left="100"/>
              <w:jc w:val="center"/>
              <w:rPr>
                <w:color w:val="FFFFFF" w:themeColor="background1"/>
              </w:rPr>
            </w:pPr>
            <w:r w:rsidRPr="00ED3AC0">
              <w:rPr>
                <w:rFonts w:ascii="Times New Roman" w:hAnsi="Times New Roman" w:cs="Times New Roman"/>
                <w:b/>
                <w:bCs/>
                <w:color w:val="FFFFFF" w:themeColor="background1"/>
                <w:sz w:val="19"/>
                <w:szCs w:val="19"/>
              </w:rPr>
              <w:t>Details</w:t>
            </w:r>
          </w:p>
        </w:tc>
      </w:tr>
      <w:tr w:rsidR="00150EB0">
        <w:tc>
          <w:tcPr>
            <w:tcW w:w="3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0</w:t>
            </w:r>
            <w:r w:rsidR="00536D7C">
              <w:rPr>
                <w:rFonts w:ascii="Times New Roman" w:hAnsi="Times New Roman" w:cs="Times New Roman"/>
                <w:sz w:val="19"/>
                <w:szCs w:val="19"/>
              </w:rPr>
              <w:t>0</w:t>
            </w:r>
          </w:p>
        </w:tc>
        <w:tc>
          <w:tcPr>
            <w:tcW w:w="32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Success</w:t>
            </w:r>
          </w:p>
        </w:tc>
        <w:tc>
          <w:tcPr>
            <w:tcW w:w="326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100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Successful transaction</w:t>
            </w:r>
          </w:p>
        </w:tc>
      </w:tr>
      <w:tr w:rsidR="00150EB0">
        <w:tc>
          <w:tcPr>
            <w:tcW w:w="3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VER</w:t>
            </w:r>
          </w:p>
        </w:tc>
        <w:tc>
          <w:tcPr>
            <w:tcW w:w="32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Validation Error</w:t>
            </w:r>
          </w:p>
        </w:tc>
        <w:tc>
          <w:tcPr>
            <w:tcW w:w="326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100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Occurs if field data is incorrect</w:t>
            </w:r>
          </w:p>
        </w:tc>
      </w:tr>
      <w:tr w:rsidR="00150EB0">
        <w:tc>
          <w:tcPr>
            <w:tcW w:w="3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HNM</w:t>
            </w:r>
          </w:p>
        </w:tc>
        <w:tc>
          <w:tcPr>
            <w:tcW w:w="32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Hash Not Match</w:t>
            </w:r>
          </w:p>
        </w:tc>
        <w:tc>
          <w:tcPr>
            <w:tcW w:w="326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100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Occurs if the data is tampered</w:t>
            </w:r>
          </w:p>
        </w:tc>
      </w:tr>
      <w:tr w:rsidR="00150EB0">
        <w:tc>
          <w:tcPr>
            <w:tcW w:w="3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MNE</w:t>
            </w:r>
          </w:p>
        </w:tc>
        <w:tc>
          <w:tcPr>
            <w:tcW w:w="32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Merchant Not Enrolled</w:t>
            </w:r>
          </w:p>
        </w:tc>
        <w:tc>
          <w:tcPr>
            <w:tcW w:w="326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100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Occurs if merchant is not enrolled</w:t>
            </w:r>
          </w:p>
        </w:tc>
      </w:tr>
      <w:tr w:rsidR="00150EB0">
        <w:tc>
          <w:tcPr>
            <w:tcW w:w="3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STO</w:t>
            </w:r>
          </w:p>
        </w:tc>
        <w:tc>
          <w:tcPr>
            <w:tcW w:w="32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Session Timeout</w:t>
            </w:r>
          </w:p>
        </w:tc>
        <w:tc>
          <w:tcPr>
            <w:tcW w:w="326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100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User’s session is timed out</w:t>
            </w:r>
          </w:p>
        </w:tc>
      </w:tr>
      <w:tr w:rsidR="00150EB0">
        <w:tc>
          <w:tcPr>
            <w:tcW w:w="3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IER</w:t>
            </w:r>
          </w:p>
        </w:tc>
        <w:tc>
          <w:tcPr>
            <w:tcW w:w="32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Internal Error</w:t>
            </w:r>
          </w:p>
        </w:tc>
        <w:tc>
          <w:tcPr>
            <w:tcW w:w="326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100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System Error</w:t>
            </w:r>
          </w:p>
        </w:tc>
      </w:tr>
      <w:tr w:rsidR="00150EB0">
        <w:tc>
          <w:tcPr>
            <w:tcW w:w="3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CAN</w:t>
            </w:r>
          </w:p>
        </w:tc>
        <w:tc>
          <w:tcPr>
            <w:tcW w:w="32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Cancel</w:t>
            </w:r>
          </w:p>
        </w:tc>
        <w:tc>
          <w:tcPr>
            <w:tcW w:w="326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100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User pressed Cancel Button</w:t>
            </w:r>
          </w:p>
        </w:tc>
      </w:tr>
      <w:tr w:rsidR="00150EB0">
        <w:tc>
          <w:tcPr>
            <w:tcW w:w="3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IVR</w:t>
            </w:r>
          </w:p>
        </w:tc>
        <w:tc>
          <w:tcPr>
            <w:tcW w:w="32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Invalid Request</w:t>
            </w:r>
          </w:p>
        </w:tc>
        <w:tc>
          <w:tcPr>
            <w:tcW w:w="326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100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Invalid Request</w:t>
            </w:r>
          </w:p>
        </w:tc>
      </w:tr>
      <w:tr w:rsidR="00150EB0" w:rsidTr="00ED3AC0">
        <w:trPr>
          <w:trHeight w:val="361"/>
        </w:trPr>
        <w:tc>
          <w:tcPr>
            <w:tcW w:w="3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RAE</w:t>
            </w:r>
          </w:p>
        </w:tc>
        <w:tc>
          <w:tcPr>
            <w:tcW w:w="32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Request Amount Exceeded</w:t>
            </w:r>
          </w:p>
        </w:tc>
        <w:tc>
          <w:tcPr>
            <w:tcW w:w="326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100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Occurs if Request Amount is greater than Purchase Transaction Amount.</w:t>
            </w:r>
          </w:p>
        </w:tc>
      </w:tr>
      <w:tr w:rsidR="00150EB0">
        <w:tc>
          <w:tcPr>
            <w:tcW w:w="3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RNF</w:t>
            </w:r>
          </w:p>
        </w:tc>
        <w:tc>
          <w:tcPr>
            <w:tcW w:w="32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Request Not Found</w:t>
            </w:r>
          </w:p>
        </w:tc>
        <w:tc>
          <w:tcPr>
            <w:tcW w:w="326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100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Requested Transaction not found</w:t>
            </w:r>
          </w:p>
        </w:tc>
      </w:tr>
      <w:tr w:rsidR="00150EB0" w:rsidTr="00ED3AC0">
        <w:tc>
          <w:tcPr>
            <w:tcW w:w="3248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RDF</w:t>
            </w:r>
          </w:p>
        </w:tc>
        <w:tc>
          <w:tcPr>
            <w:tcW w:w="3249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Duplicate Request Found</w:t>
            </w:r>
          </w:p>
        </w:tc>
        <w:tc>
          <w:tcPr>
            <w:tcW w:w="3263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150EB0" w:rsidRDefault="00E063CB">
            <w:pPr>
              <w:widowControl w:val="0"/>
              <w:autoSpaceDE w:val="0"/>
              <w:ind w:left="100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Duplicate Transaction Request found</w:t>
            </w:r>
          </w:p>
        </w:tc>
      </w:tr>
      <w:tr w:rsidR="00ED3AC0" w:rsidTr="00ED3AC0"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3AC0" w:rsidRDefault="00ED3AC0">
            <w:pPr>
              <w:widowControl w:val="0"/>
              <w:autoSpaceDE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DOI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3AC0" w:rsidRDefault="00ED3AC0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Duplicate Order ID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3AC0" w:rsidRDefault="00ED3AC0">
            <w:pPr>
              <w:widowControl w:val="0"/>
              <w:autoSpaceDE w:val="0"/>
              <w:ind w:left="10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Duplicate order id sent by merchant</w:t>
            </w:r>
          </w:p>
        </w:tc>
      </w:tr>
      <w:tr w:rsidR="003E1958" w:rsidRPr="0000025F" w:rsidTr="003E1958"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01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Refer To Card Issuer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Card Issuer has indicated there is a problem with the card number. The customer should contact their bank or the customer should use an alternate card.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C86D2D" w:rsidRPr="0000025F" w:rsidTr="003E1958"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6D2D" w:rsidRPr="003E1958" w:rsidRDefault="00C86D2D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NBF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6D2D" w:rsidRPr="003E1958" w:rsidRDefault="00C86D2D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Transaction Failed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6D2D" w:rsidRPr="003E1958" w:rsidRDefault="00C86D2D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When Net-Banking transaction is failed </w:t>
            </w:r>
          </w:p>
        </w:tc>
      </w:tr>
      <w:tr w:rsidR="003E1958" w:rsidRPr="0000025F" w:rsidTr="003E1958"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03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Invalid Merchant Details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This Error indicates that either your merchant is not available or the details entered are incorrect.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3E1958" w:rsidRPr="0000025F" w:rsidTr="003E1958"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04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Capture Card Or Hot listed Card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Issuer Specific Decline The card has been reported lost or stolen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3E1958" w:rsidRPr="0000025F" w:rsidTr="003E1958"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05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Do Not Honor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Issuer specific decline when CCV or Expiry Date doesn’t Match.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3E1958" w:rsidRPr="0000025F" w:rsidTr="003E1958"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N7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Do Not Honor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Issuer specific decline when CCV or Expiry Date doesn’t Match.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3E1958" w:rsidRPr="0000025F" w:rsidTr="003E1958"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06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Issuer System Error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From Issuer we are receiving Response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3E1958" w:rsidRPr="0000025F" w:rsidTr="003E1958"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lastRenderedPageBreak/>
              <w:t>07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Pickup Card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Issuer Specific Decline The card has been reported lost or stolen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3E1958" w:rsidRPr="0000025F" w:rsidTr="003E1958"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08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Transaction Timed Out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Failed to received response from Visa/Master  Timeout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3E1958" w:rsidRPr="0000025F" w:rsidTr="003E1958"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10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Partial Approval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Approved for Partial Amount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3E1958" w:rsidRPr="0000025F" w:rsidTr="003E1958"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12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Invalid Transaction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Issuer has declined the transaction because of an invalid format or field. This indicates the card details were incorrect. Check card data entered and try again.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3E1958" w:rsidRPr="0000025F" w:rsidTr="003E1958"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IT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Invalid Transaction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Issuer has declined the transaction because of an invalid format or field. This indicates the card details were incorrect. Check card data entered and try again.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3E1958" w:rsidRPr="0000025F" w:rsidTr="003E1958"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13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Invalid Amount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Issuer has declined the transaction because of an invalid Amount format or field.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3E1958" w:rsidRPr="0000025F" w:rsidTr="003E1958"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14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Invalid Card Number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Issuer has declined the transaction as the credit card number is incorrectly entered, or does not exist. Check card details and try processing again.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3E1958" w:rsidRPr="0000025F" w:rsidTr="003E1958"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15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Invalid Issuer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The customer’s card issuer does not exist. Check the card information and try processing the transaction again.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3E1958" w:rsidRPr="0000025F" w:rsidTr="003E1958"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21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No Action Taken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The customer’s card issuer has indicated there is a problem with the card number. The customer should contact their card issuer and/or use an alternate credit card.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3E1958" w:rsidRPr="0000025F" w:rsidTr="003E1958"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25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Unable To Locate Record In File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Issuer does not recognize the card details. The customer should check the card information and try processing the transaction again.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3E1958" w:rsidRPr="0000025F" w:rsidTr="003E1958"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30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 xml:space="preserve">Switch ISO Format Error (Invalid Acquirer </w:t>
            </w:r>
            <w:r w:rsidR="00F535F8" w:rsidRPr="003E1958">
              <w:rPr>
                <w:rFonts w:ascii="Times New Roman" w:hAnsi="Times New Roman" w:cs="Times New Roman"/>
                <w:sz w:val="19"/>
                <w:szCs w:val="19"/>
              </w:rPr>
              <w:t>Institute</w:t>
            </w: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 xml:space="preserve"> ID)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Issuer does not recognize the transaction details being entered. This is due to a Data format error.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3E1958" w:rsidRPr="0000025F" w:rsidTr="003E1958"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FE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Switch ISO Format Error (Merchant Request Data Format Issue)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Issuer does not recognize the transaction details being entered. This is due to a Data format error.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3E1958" w:rsidRPr="0000025F" w:rsidTr="003E1958"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31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Invalid BIN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issuer has declined the transaction as BIN is Not Present or Not a valid Bin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3E1958" w:rsidRPr="0000025F" w:rsidTr="003E1958"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32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Partial Reversal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Approved for Partial Amount  Reversal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3E1958" w:rsidRPr="0000025F" w:rsidTr="003E1958"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lastRenderedPageBreak/>
              <w:t>34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Suspected Fraud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Issuer has declined the transaction as there is a suspected fraud on this Card number.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3E1958" w:rsidRPr="0000025F" w:rsidTr="003E1958"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59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Suspected Fraud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Issuer has declined the transaction as there is a suspected fraud on this Card number.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3E1958" w:rsidRPr="0000025F" w:rsidTr="003E1958"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41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Lost Card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Issuer has declined the transaction as the card has been reported lost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3E1958" w:rsidRPr="0000025F" w:rsidTr="003E1958"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43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Stolen Card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Card has been reported as Stolen. 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3E1958" w:rsidRPr="0000025F" w:rsidTr="003E1958"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51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Insufficient Funds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Insufficient Funds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3E1958" w:rsidRPr="0000025F" w:rsidTr="003E1958"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52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No Checking Account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 xml:space="preserve">Issuer has declined the transaction as the card number is associated to a </w:t>
            </w:r>
            <w:proofErr w:type="spellStart"/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cheque</w:t>
            </w:r>
            <w:proofErr w:type="spellEnd"/>
            <w:r w:rsidRPr="003E1958">
              <w:rPr>
                <w:rFonts w:ascii="Times New Roman" w:hAnsi="Times New Roman" w:cs="Times New Roman"/>
                <w:sz w:val="19"/>
                <w:szCs w:val="19"/>
              </w:rPr>
              <w:t xml:space="preserve"> account that does not exist.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3E1958" w:rsidRPr="0000025F" w:rsidTr="003E1958"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53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No Savings Account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 xml:space="preserve">Issuer has declined the transaction as </w:t>
            </w:r>
            <w:proofErr w:type="gramStart"/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the  card</w:t>
            </w:r>
            <w:proofErr w:type="gramEnd"/>
            <w:r w:rsidRPr="003E1958">
              <w:rPr>
                <w:rFonts w:ascii="Times New Roman" w:hAnsi="Times New Roman" w:cs="Times New Roman"/>
                <w:sz w:val="19"/>
                <w:szCs w:val="19"/>
              </w:rPr>
              <w:t xml:space="preserve"> number is associated to a savings account that does not exist.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3E1958" w:rsidRPr="0000025F" w:rsidTr="003E1958"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54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Expired Card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Issuer has declined the transaction as the  card appears to have expired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3E1958" w:rsidRPr="0000025F" w:rsidTr="003E1958"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57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Transaction Not Permitted To Issuer Or Cardholder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 xml:space="preserve">Issuer has declined the transaction as </w:t>
            </w:r>
            <w:proofErr w:type="gramStart"/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this  card</w:t>
            </w:r>
            <w:proofErr w:type="gramEnd"/>
            <w:r w:rsidRPr="003E1958">
              <w:rPr>
                <w:rFonts w:ascii="Times New Roman" w:hAnsi="Times New Roman" w:cs="Times New Roman"/>
                <w:sz w:val="19"/>
                <w:szCs w:val="19"/>
              </w:rPr>
              <w:t xml:space="preserve"> cannot be used for this type of transaction.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3E1958" w:rsidRPr="0000025F" w:rsidTr="003E1958"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58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Transaction Not Permitted To Acquirer Or Merchant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 xml:space="preserve">Bank has declined the transaction as </w:t>
            </w:r>
            <w:proofErr w:type="gramStart"/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this  card</w:t>
            </w:r>
            <w:proofErr w:type="gramEnd"/>
            <w:r w:rsidRPr="003E1958">
              <w:rPr>
                <w:rFonts w:ascii="Times New Roman" w:hAnsi="Times New Roman" w:cs="Times New Roman"/>
                <w:sz w:val="19"/>
                <w:szCs w:val="19"/>
              </w:rPr>
              <w:t xml:space="preserve"> cannot be used for this type of transaction, associated with a test credit card number. The customer should use an alternate credit card or contact their bank.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3E1958" w:rsidRPr="0000025F" w:rsidTr="003E1958"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60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Contact Card Acquirer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Bank has declined the transaction. The customer should contact their bank and retry the transaction.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3E1958" w:rsidRPr="0000025F" w:rsidTr="003E1958"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61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Exceeds Withdrawal Amount Limit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proofErr w:type="gramStart"/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Issuer  has</w:t>
            </w:r>
            <w:proofErr w:type="gramEnd"/>
            <w:r w:rsidRPr="003E1958">
              <w:rPr>
                <w:rFonts w:ascii="Times New Roman" w:hAnsi="Times New Roman" w:cs="Times New Roman"/>
                <w:sz w:val="19"/>
                <w:szCs w:val="19"/>
              </w:rPr>
              <w:t xml:space="preserve"> declined the transaction as it will exceed the customer’s card limit.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3E1958" w:rsidRPr="0000025F" w:rsidTr="003E1958"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62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Restricted Card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Issuer has declined the transaction as the card has some restrictions. The customer should contact their bank for further information.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3E1958" w:rsidRPr="0000025F" w:rsidTr="003E1958"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63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Security Violation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Issuer has declined the transaction. The customer should use an alternate credit card and contact their card issuer if the problem persists.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3E1958" w:rsidRPr="0000025F" w:rsidTr="003E1958"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65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Exceeds Withdrawal Count Limit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 xml:space="preserve">Issuer has declined the transaction as the customer has exceeded the withdrawal </w:t>
            </w:r>
            <w:r w:rsidRPr="003E1958">
              <w:rPr>
                <w:rFonts w:ascii="Times New Roman" w:hAnsi="Times New Roman" w:cs="Times New Roman"/>
                <w:sz w:val="19"/>
                <w:szCs w:val="19"/>
              </w:rPr>
              <w:lastRenderedPageBreak/>
              <w:t>frequency limit.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3E1958" w:rsidRPr="0000025F" w:rsidTr="003E1958"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lastRenderedPageBreak/>
              <w:t>68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Response Received Late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Transaction Response not receive in time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3E1958" w:rsidRPr="0000025F" w:rsidTr="003E1958"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70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Contact Card Issuer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Issuer has declined the transaction. The customer should contact their bank and retry the transaction.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3E1958" w:rsidRPr="0000025F" w:rsidTr="003E1958"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91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Issuer Unavailable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 Issuer is unable to be contacted to authorize the transaction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3E1958" w:rsidRPr="0000025F" w:rsidTr="003E1958"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94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Duplicate Transmission Detected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Issuer has declined the transaction as this transaction appears to be a duplicate transmission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3E1958" w:rsidRPr="0000025F" w:rsidTr="003E1958"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96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Issuer System Failure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3E1958">
              <w:rPr>
                <w:rFonts w:ascii="Times New Roman" w:hAnsi="Times New Roman" w:cs="Times New Roman"/>
                <w:sz w:val="19"/>
                <w:szCs w:val="19"/>
              </w:rPr>
              <w:t>Issuer was not able to process the transaction. The customer should attempt to process this transaction again.</w:t>
            </w:r>
          </w:p>
          <w:p w:rsidR="003E1958" w:rsidRPr="003E1958" w:rsidRDefault="003E1958" w:rsidP="003E1958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E36A5E" w:rsidTr="00E36A5E"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A5E" w:rsidRPr="00E36A5E" w:rsidRDefault="00E36A5E" w:rsidP="00E36A5E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E36A5E">
              <w:rPr>
                <w:rFonts w:ascii="Times New Roman" w:hAnsi="Times New Roman" w:cs="Times New Roman"/>
                <w:sz w:val="19"/>
                <w:szCs w:val="19"/>
              </w:rPr>
              <w:t>D1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A5E" w:rsidRDefault="00E36A5E" w:rsidP="00E36A5E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E36A5E">
              <w:rPr>
                <w:rFonts w:ascii="Times New Roman" w:hAnsi="Times New Roman" w:cs="Times New Roman"/>
                <w:sz w:val="19"/>
                <w:szCs w:val="19"/>
              </w:rPr>
              <w:t>Connection Timed Out While Connecting to Visa/Master Directory Server</w:t>
            </w:r>
          </w:p>
          <w:p w:rsidR="00F535F8" w:rsidRPr="00E36A5E" w:rsidRDefault="00F535F8" w:rsidP="00E36A5E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A5E" w:rsidRPr="00E36A5E" w:rsidRDefault="00E36A5E" w:rsidP="00E36A5E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E36A5E">
              <w:rPr>
                <w:rFonts w:ascii="Times New Roman" w:hAnsi="Times New Roman" w:cs="Times New Roman"/>
                <w:sz w:val="19"/>
                <w:szCs w:val="19"/>
              </w:rPr>
              <w:t>Internal issue related to PG.</w:t>
            </w:r>
          </w:p>
          <w:p w:rsidR="00E36A5E" w:rsidRPr="00E36A5E" w:rsidRDefault="00E36A5E" w:rsidP="00E36A5E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E36A5E" w:rsidTr="00E36A5E"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A5E" w:rsidRPr="00E36A5E" w:rsidRDefault="00E36A5E" w:rsidP="00E36A5E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E36A5E">
              <w:rPr>
                <w:rFonts w:ascii="Times New Roman" w:hAnsi="Times New Roman" w:cs="Times New Roman"/>
                <w:sz w:val="19"/>
                <w:szCs w:val="19"/>
              </w:rPr>
              <w:t>D2</w:t>
            </w:r>
          </w:p>
          <w:p w:rsidR="00E36A5E" w:rsidRPr="00E36A5E" w:rsidRDefault="00E36A5E" w:rsidP="00E36A5E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A5E" w:rsidRPr="00E36A5E" w:rsidRDefault="00E36A5E" w:rsidP="00E36A5E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 w:rsidRPr="00E36A5E">
              <w:rPr>
                <w:rFonts w:ascii="Times New Roman" w:hAnsi="Times New Roman" w:cs="Times New Roman"/>
                <w:sz w:val="19"/>
                <w:szCs w:val="19"/>
              </w:rPr>
              <w:t>Visa/master Card Directory Server didn’t Send any Response in Specified Time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A5E" w:rsidRDefault="00E36A5E" w:rsidP="00E36A5E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Visa / MasterCard Directory server not responded within specified time duration.</w:t>
            </w:r>
          </w:p>
          <w:p w:rsidR="00F535F8" w:rsidRPr="00E36A5E" w:rsidRDefault="00F535F8" w:rsidP="00E36A5E">
            <w:pPr>
              <w:widowControl w:val="0"/>
              <w:autoSpaceDE w:val="0"/>
              <w:ind w:left="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:rsidR="00150EB0" w:rsidRDefault="00150EB0">
      <w:pPr>
        <w:widowControl w:val="0"/>
        <w:autoSpaceDE w:val="0"/>
        <w:spacing w:line="200" w:lineRule="exact"/>
        <w:ind w:left="0"/>
        <w:rPr>
          <w:rFonts w:ascii="Times New Roman" w:hAnsi="Times New Roman" w:cs="Times New Roman"/>
          <w:spacing w:val="0"/>
          <w:w w:val="98"/>
          <w:sz w:val="24"/>
          <w:szCs w:val="24"/>
          <w:lang w:eastAsia="ja-JP" w:bidi="hi-IN"/>
        </w:rPr>
      </w:pPr>
    </w:p>
    <w:p w:rsidR="00150EB0" w:rsidRDefault="00150EB0">
      <w:pPr>
        <w:widowControl w:val="0"/>
        <w:autoSpaceDE w:val="0"/>
        <w:spacing w:line="200" w:lineRule="exact"/>
        <w:ind w:left="0"/>
        <w:rPr>
          <w:rFonts w:ascii="Times New Roman" w:hAnsi="Times New Roman" w:cs="Times New Roman"/>
          <w:spacing w:val="0"/>
          <w:w w:val="98"/>
          <w:sz w:val="24"/>
          <w:szCs w:val="24"/>
          <w:lang w:eastAsia="ja-JP" w:bidi="hi-IN"/>
        </w:rPr>
      </w:pPr>
    </w:p>
    <w:p w:rsidR="00150EB0" w:rsidRDefault="00150EB0">
      <w:pPr>
        <w:widowControl w:val="0"/>
        <w:autoSpaceDE w:val="0"/>
        <w:spacing w:line="200" w:lineRule="exact"/>
        <w:ind w:left="0"/>
        <w:rPr>
          <w:rFonts w:ascii="Times New Roman" w:hAnsi="Times New Roman" w:cs="Times New Roman"/>
          <w:spacing w:val="0"/>
          <w:w w:val="98"/>
          <w:sz w:val="24"/>
          <w:szCs w:val="24"/>
          <w:lang w:eastAsia="ja-JP" w:bidi="hi-IN"/>
        </w:rPr>
      </w:pPr>
    </w:p>
    <w:p w:rsidR="00150EB0" w:rsidRDefault="00150EB0">
      <w:pPr>
        <w:widowControl w:val="0"/>
        <w:autoSpaceDE w:val="0"/>
        <w:spacing w:line="200" w:lineRule="exact"/>
        <w:ind w:left="0"/>
        <w:rPr>
          <w:rFonts w:ascii="Times New Roman" w:hAnsi="Times New Roman" w:cs="Times New Roman"/>
          <w:spacing w:val="0"/>
          <w:w w:val="98"/>
          <w:sz w:val="24"/>
          <w:szCs w:val="24"/>
          <w:lang w:eastAsia="ja-JP" w:bidi="hi-IN"/>
        </w:rPr>
      </w:pPr>
    </w:p>
    <w:p w:rsidR="00150EB0" w:rsidRDefault="00150EB0">
      <w:pPr>
        <w:widowControl w:val="0"/>
        <w:autoSpaceDE w:val="0"/>
        <w:spacing w:line="200" w:lineRule="exact"/>
        <w:ind w:left="0"/>
        <w:rPr>
          <w:rFonts w:ascii="Times New Roman" w:hAnsi="Times New Roman" w:cs="Times New Roman"/>
          <w:spacing w:val="0"/>
          <w:w w:val="98"/>
          <w:sz w:val="24"/>
          <w:szCs w:val="24"/>
          <w:lang w:eastAsia="ja-JP" w:bidi="hi-IN"/>
        </w:rPr>
      </w:pPr>
    </w:p>
    <w:p w:rsidR="00150EB0" w:rsidRDefault="00150EB0">
      <w:pPr>
        <w:widowControl w:val="0"/>
        <w:autoSpaceDE w:val="0"/>
        <w:spacing w:line="200" w:lineRule="exact"/>
        <w:ind w:left="0"/>
        <w:rPr>
          <w:rFonts w:ascii="Times New Roman" w:hAnsi="Times New Roman" w:cs="Times New Roman"/>
          <w:spacing w:val="0"/>
          <w:w w:val="98"/>
          <w:sz w:val="24"/>
          <w:szCs w:val="24"/>
          <w:lang w:eastAsia="ja-JP" w:bidi="hi-IN"/>
        </w:rPr>
      </w:pPr>
    </w:p>
    <w:p w:rsidR="00150EB0" w:rsidRDefault="00150EB0">
      <w:pPr>
        <w:widowControl w:val="0"/>
        <w:autoSpaceDE w:val="0"/>
        <w:spacing w:line="200" w:lineRule="exact"/>
        <w:ind w:left="0"/>
        <w:rPr>
          <w:rFonts w:ascii="Times New Roman" w:hAnsi="Times New Roman" w:cs="Times New Roman"/>
          <w:spacing w:val="0"/>
          <w:w w:val="98"/>
          <w:sz w:val="24"/>
          <w:szCs w:val="24"/>
          <w:lang w:eastAsia="ja-JP" w:bidi="hi-IN"/>
        </w:rPr>
      </w:pPr>
    </w:p>
    <w:p w:rsidR="00150EB0" w:rsidRDefault="00150EB0">
      <w:pPr>
        <w:widowControl w:val="0"/>
        <w:autoSpaceDE w:val="0"/>
        <w:spacing w:line="200" w:lineRule="exact"/>
        <w:ind w:left="0"/>
        <w:rPr>
          <w:rFonts w:ascii="Times New Roman" w:hAnsi="Times New Roman" w:cs="Times New Roman"/>
          <w:spacing w:val="0"/>
          <w:w w:val="98"/>
          <w:sz w:val="24"/>
          <w:szCs w:val="24"/>
          <w:lang w:eastAsia="ja-JP" w:bidi="hi-IN"/>
        </w:rPr>
      </w:pPr>
    </w:p>
    <w:p w:rsidR="00150EB0" w:rsidRDefault="00150EB0">
      <w:pPr>
        <w:widowControl w:val="0"/>
        <w:autoSpaceDE w:val="0"/>
        <w:spacing w:line="200" w:lineRule="exact"/>
        <w:ind w:left="0"/>
        <w:rPr>
          <w:rFonts w:ascii="Times New Roman" w:hAnsi="Times New Roman" w:cs="Times New Roman"/>
          <w:spacing w:val="0"/>
          <w:w w:val="98"/>
          <w:sz w:val="24"/>
          <w:szCs w:val="24"/>
          <w:lang w:eastAsia="ja-JP" w:bidi="hi-IN"/>
        </w:rPr>
      </w:pPr>
    </w:p>
    <w:p w:rsidR="00150EB0" w:rsidRDefault="00150EB0">
      <w:pPr>
        <w:widowControl w:val="0"/>
        <w:autoSpaceDE w:val="0"/>
        <w:spacing w:line="200" w:lineRule="exact"/>
        <w:ind w:left="0"/>
        <w:rPr>
          <w:rFonts w:ascii="Times New Roman" w:hAnsi="Times New Roman" w:cs="Times New Roman"/>
          <w:spacing w:val="0"/>
          <w:w w:val="98"/>
          <w:sz w:val="24"/>
          <w:szCs w:val="24"/>
          <w:lang w:eastAsia="ja-JP" w:bidi="hi-IN"/>
        </w:rPr>
      </w:pPr>
    </w:p>
    <w:p w:rsidR="00150EB0" w:rsidRDefault="00150EB0">
      <w:pPr>
        <w:widowControl w:val="0"/>
        <w:autoSpaceDE w:val="0"/>
        <w:spacing w:line="200" w:lineRule="exact"/>
        <w:ind w:left="0"/>
      </w:pPr>
    </w:p>
    <w:p w:rsidR="00150EB0" w:rsidRDefault="00150EB0">
      <w:pPr>
        <w:widowControl w:val="0"/>
        <w:autoSpaceDE w:val="0"/>
        <w:spacing w:line="200" w:lineRule="exact"/>
        <w:ind w:left="0"/>
        <w:rPr>
          <w:rFonts w:ascii="Times New Roman" w:hAnsi="Times New Roman" w:cs="Times New Roman"/>
          <w:spacing w:val="0"/>
          <w:w w:val="98"/>
          <w:sz w:val="24"/>
          <w:szCs w:val="24"/>
          <w:lang w:eastAsia="ja-JP" w:bidi="hi-IN"/>
        </w:rPr>
      </w:pPr>
    </w:p>
    <w:p w:rsidR="00150EB0" w:rsidRDefault="00150EB0">
      <w:pPr>
        <w:autoSpaceDE w:val="0"/>
        <w:ind w:left="0"/>
        <w:rPr>
          <w:vanish/>
        </w:rPr>
      </w:pPr>
      <w:bookmarkStart w:id="8" w:name="_PictureBullets"/>
      <w:bookmarkEnd w:id="8"/>
    </w:p>
    <w:p w:rsidR="00E063CB" w:rsidRDefault="00E063CB">
      <w:pPr>
        <w:pStyle w:val="Caption"/>
      </w:pPr>
    </w:p>
    <w:sectPr w:rsidR="00E063CB" w:rsidSect="00150EB0">
      <w:type w:val="continuous"/>
      <w:pgSz w:w="11906" w:h="16838"/>
      <w:pgMar w:top="1870" w:right="1008" w:bottom="1440" w:left="1152" w:header="432" w:footer="0" w:gutter="0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2"/>
    </wne:keymap>
    <wne:keymap wne:kcmPrimary="0233">
      <wne:acd wne:acdName="acd4"/>
    </wne:keymap>
    <wne:keymap wne:kcmPrimary="0234">
      <wne:acd wne:acdName="acd6"/>
    </wne:keymap>
    <wne:keymap wne:kcmPrimary="0431">
      <wne:acd wne:acdName="acd1"/>
    </wne:keymap>
    <wne:keymap wne:kcmPrimary="0432">
      <wne:acd wne:acdName="acd3"/>
    </wne:keymap>
    <wne:keymap wne:kcmPrimary="0433">
      <wne:acd wne:acdName="acd5"/>
    </wne:keymap>
    <wne:keymap wne:kcmPrimary="0434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</wne:acdManifest>
  </wne:toolbars>
  <wne:acds>
    <wne:acd wne:argValue="AgBTAHQAeQBsAGUAIABIAGUAYQBkAGkAbgBnACAAMQAgACsAIABUAHIAZQBiAHUAYwBoAGUAdAAg&#10;AE0AUwAgADIAMAAgAHAAdAAgAEIAbwBsAGQA" wne:acdName="acd0" wne:fciIndexBasedOn="0065"/>
    <wne:acd wne:argValue="AgBTAHQAeQBsAGUAIABTAHQAeQBsAGUAIABWAGUAcgBkAGEAbgBhACAASgB1AHMAdABpAGYAaQBl&#10;AGQAIABMAGUAZgB0ADoAIAAgADAAIgAgAEwAaQBuAGUAIABzAHAAYQBjAGkAbgBnADoAIAAgADEA&#10;LgA1ACAAbABpAG4AZQBzACAAKwAgAC4ALgAuAA==" wne:acdName="acd1" wne:fciIndexBasedOn="0065"/>
    <wne:acd wne:argValue="AgBTAHQAeQBsAGUAIABIAGUAYQBkAGkAbgBnACAAMgAgACsAIABBAHIAaQBhAGwAIAAxADQAIABw&#10;AHQAIABCAG8AbABkACAAUwBtAGEAbABsACAAYwBhAHAAcwAgAEIAbwB0AHQAbwBtADoAIAAoAFMA&#10;aQBuAGcAbABlACAAcwAuAC4ALgA=" wne:acdName="acd2" wne:fciIndexBasedOn="0065"/>
    <wne:acd wne:argValue="AgBTAHQAeQBsAGUAIABWAGUAcgBkAGEAbgBhACAASgB1AHMAdABpAGYAaQBlAGQAIABMAGUAZgB0&#10;ADoAIAAgADAAIgAgAEwAaQBuAGUAIABzAHAAYQBjAGkAbgBnADoAIAAgADEALgA1ACAAbABpAG4A&#10;ZQBzAA==" wne:acdName="acd3" wne:fciIndexBasedOn="0065"/>
    <wne:acd wne:argValue="AgBTAHQAeQBsAGUAIABIAGUAYQBkAGkAbgBnACAAMwAgACsAIABBAHIAaQBhAGwAIAAxADIAIABw&#10;AHQAIABCAG8AbABkACAAUwBtAGEAbABsACAAYwBhAHAAcwAgAEIAbwB0AHQAbwBtADoAIAAoAFMA&#10;aQBuAGcAbABlACAAcwAuAC4ALgA=" wne:acdName="acd4" wne:fciIndexBasedOn="0065"/>
    <wne:acd wne:argValue="AgBTAHQAeQBsAGUAIABWAGUAcgBkAGEAbgBhACAASgB1AHMAdABpAGYAaQBlAGQAIABMAGUAZgB0&#10;ADoAIAAgADAALgAzACIAIABMAGkAbgBlACAAcwBwAGEAYwBpAG4AZwA6ACAAIAAxAC4ANQAgAGwA&#10;aQBuAGUAcwA=" wne:acdName="acd5" wne:fciIndexBasedOn="0065"/>
    <wne:acd wne:argValue="AgBTAHQAeQBsAGUAIABIAGUAYQBkAGkAbgBnACAANAAgACsAIABCAG8AbABkACAAUwBtAGEAbABs&#10;ACAAYwBhAHAAcwAgAEIAbwB0AHQAbwBtADoAIAAoAFMAaQBuAGcAbABlACAAcwBvAGwAaQBkACAA&#10;bABpAG4AZQAgAEMAdQBzAC4ALgAuAA==" wne:acdName="acd6" wne:fciIndexBasedOn="0065"/>
    <wne:acd wne:argValue="AgBTAHQAeQBsAGUAIABWAGUAcgBkAGEAbgBhACAASgB1AHMAdABpAGYAaQBlAGQAIABMAGUAZgB0&#10;ADoAIAAgADAALgA3ACIAIABMAGkAbgBlACAAcwBwAGEAYwBpAG4AZwA6ACAAIAAxAC4ANQAgAGwA&#10;aQBuAGUAcwA=" wne:acdName="acd7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727F" w:rsidRDefault="002D727F">
      <w:r>
        <w:separator/>
      </w:r>
    </w:p>
  </w:endnote>
  <w:endnote w:type="continuationSeparator" w:id="0">
    <w:p w:rsidR="002D727F" w:rsidRDefault="002D72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horndale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HG Mincho Light J">
    <w:altName w:val="msmincho"/>
    <w:charset w:val="00"/>
    <w:family w:val="auto"/>
    <w:pitch w:val="variable"/>
    <w:sig w:usb0="00000000" w:usb1="00000000" w:usb2="00000000" w:usb3="00000000" w:csb0="00000000" w:csb1="00000000"/>
  </w:font>
  <w:font w:name="TTE1BA5C10t00">
    <w:altName w:val="Arial"/>
    <w:charset w:val="00"/>
    <w:family w:val="swiss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TE1BA0660t00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D58" w:rsidRDefault="00B81D58">
    <w:pPr>
      <w:pStyle w:val="Footer"/>
      <w:ind w:right="360"/>
    </w:pPr>
  </w:p>
  <w:p w:rsidR="00B81D58" w:rsidRDefault="00B81D58">
    <w:pPr>
      <w:ind w:left="0"/>
    </w:pPr>
    <w:r>
      <w:rPr>
        <w:rStyle w:val="PageNumber"/>
        <w:rFonts w:cs="Arial"/>
        <w:b/>
        <w:i/>
        <w:spacing w:val="-5"/>
        <w:sz w:val="16"/>
        <w:szCs w:val="16"/>
      </w:rPr>
      <w:tab/>
    </w:r>
    <w:r>
      <w:rPr>
        <w:rStyle w:val="PageNumber"/>
        <w:rFonts w:cs="Arial"/>
        <w:b/>
        <w:i/>
        <w:spacing w:val="-5"/>
        <w:sz w:val="16"/>
        <w:szCs w:val="16"/>
      </w:rPr>
      <w:tab/>
    </w:r>
    <w:r>
      <w:rPr>
        <w:rStyle w:val="PageNumber"/>
        <w:rFonts w:cs="Arial"/>
        <w:b/>
        <w:i/>
        <w:spacing w:val="-5"/>
        <w:sz w:val="16"/>
        <w:szCs w:val="16"/>
      </w:rPr>
      <w:tab/>
    </w:r>
    <w:r>
      <w:rPr>
        <w:rStyle w:val="PageNumber"/>
        <w:rFonts w:cs="Arial"/>
        <w:b/>
        <w:i/>
        <w:spacing w:val="-5"/>
        <w:sz w:val="16"/>
        <w:szCs w:val="16"/>
      </w:rPr>
      <w:tab/>
    </w:r>
    <w:r>
      <w:rPr>
        <w:rStyle w:val="PageNumber"/>
        <w:rFonts w:cs="Arial"/>
        <w:b/>
        <w:i/>
        <w:spacing w:val="-5"/>
        <w:sz w:val="16"/>
        <w:szCs w:val="16"/>
      </w:rPr>
      <w:tab/>
    </w:r>
    <w:r>
      <w:rPr>
        <w:rStyle w:val="PageNumber"/>
        <w:rFonts w:cs="Arial"/>
        <w:b/>
        <w:i/>
        <w:spacing w:val="-5"/>
        <w:sz w:val="16"/>
        <w:szCs w:val="16"/>
      </w:rPr>
      <w:tab/>
    </w:r>
    <w:r>
      <w:rPr>
        <w:rStyle w:val="PageNumber"/>
        <w:rFonts w:cs="Arial"/>
        <w:b/>
        <w:i/>
        <w:spacing w:val="-5"/>
        <w:sz w:val="16"/>
        <w:szCs w:val="16"/>
      </w:rPr>
      <w:tab/>
    </w:r>
    <w:r>
      <w:rPr>
        <w:rStyle w:val="PageNumber"/>
        <w:rFonts w:cs="Arial"/>
        <w:b/>
        <w:i/>
        <w:spacing w:val="-5"/>
        <w:sz w:val="16"/>
        <w:szCs w:val="16"/>
      </w:rPr>
      <w:tab/>
    </w:r>
    <w:r>
      <w:rPr>
        <w:rStyle w:val="PageNumber"/>
        <w:rFonts w:cs="Arial"/>
        <w:b/>
        <w:i/>
        <w:spacing w:val="-5"/>
        <w:sz w:val="16"/>
        <w:szCs w:val="16"/>
      </w:rPr>
      <w:tab/>
    </w:r>
    <w:r>
      <w:rPr>
        <w:rStyle w:val="PageNumber"/>
        <w:rFonts w:cs="Arial"/>
        <w:b/>
        <w:i/>
        <w:spacing w:val="-5"/>
        <w:sz w:val="16"/>
        <w:szCs w:val="16"/>
      </w:rPr>
      <w:tab/>
    </w:r>
    <w:r>
      <w:rPr>
        <w:rStyle w:val="PageNumber"/>
        <w:rFonts w:cs="Arial"/>
        <w:b/>
        <w:i/>
        <w:spacing w:val="-5"/>
        <w:sz w:val="16"/>
        <w:szCs w:val="16"/>
      </w:rPr>
      <w:tab/>
    </w:r>
    <w:r>
      <w:rPr>
        <w:rStyle w:val="PageNumber"/>
        <w:rFonts w:cs="Arial"/>
        <w:b/>
        <w:i/>
        <w:spacing w:val="-5"/>
        <w:sz w:val="16"/>
        <w:szCs w:val="16"/>
      </w:rPr>
      <w:tab/>
    </w:r>
    <w:r>
      <w:rPr>
        <w:rStyle w:val="PageNumber"/>
        <w:rFonts w:cs="Arial"/>
        <w:b/>
        <w:i/>
        <w:spacing w:val="-5"/>
        <w:sz w:val="16"/>
        <w:szCs w:val="16"/>
      </w:rPr>
      <w:tab/>
    </w:r>
    <w:r>
      <w:rPr>
        <w:rStyle w:val="PageNumber"/>
        <w:rFonts w:cs="Arial"/>
        <w:b/>
        <w:i/>
        <w:spacing w:val="-5"/>
        <w:sz w:val="16"/>
        <w:szCs w:val="16"/>
      </w:rPr>
      <w:tab/>
    </w:r>
  </w:p>
  <w:p w:rsidR="00B81D58" w:rsidRDefault="00B81D58">
    <w:pPr>
      <w:pStyle w:val="Footer"/>
      <w:ind w:left="0"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D58" w:rsidRDefault="00B81D58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D58" w:rsidRDefault="00B81D58">
    <w:pPr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left" w:pos="4320"/>
      </w:tabs>
      <w:ind w:left="0"/>
      <w:rPr>
        <w:rStyle w:val="PageNumber"/>
        <w:rFonts w:cs="Arial"/>
        <w:b/>
        <w:i/>
        <w:spacing w:val="-5"/>
        <w:sz w:val="16"/>
        <w:szCs w:val="16"/>
      </w:rPr>
    </w:pPr>
    <w:r>
      <w:rPr>
        <w:rStyle w:val="PageNumber"/>
        <w:rFonts w:cs="Arial"/>
        <w:spacing w:val="-5"/>
        <w:szCs w:val="18"/>
      </w:rPr>
      <w:t>Payment Gateway – Merchant Integration Ver.</w:t>
    </w:r>
    <w:r>
      <w:rPr>
        <w:rStyle w:val="PageNumber"/>
        <w:rFonts w:eastAsia="Arial" w:cs="Arial"/>
        <w:spacing w:val="-5"/>
        <w:szCs w:val="18"/>
      </w:rPr>
      <w:t xml:space="preserve"> </w:t>
    </w:r>
    <w:r>
      <w:rPr>
        <w:rStyle w:val="PageNumber"/>
        <w:rFonts w:cs="Arial"/>
        <w:spacing w:val="-5"/>
        <w:szCs w:val="18"/>
      </w:rPr>
      <w:t>1.2</w:t>
    </w:r>
    <w:r>
      <w:rPr>
        <w:rStyle w:val="PageNumber"/>
        <w:rFonts w:cs="Arial"/>
        <w:spacing w:val="-5"/>
        <w:szCs w:val="18"/>
      </w:rPr>
      <w:tab/>
    </w:r>
    <w:r>
      <w:rPr>
        <w:rStyle w:val="PageNumber"/>
        <w:rFonts w:cs="Arial"/>
        <w:spacing w:val="-5"/>
        <w:szCs w:val="18"/>
      </w:rPr>
      <w:tab/>
    </w:r>
    <w:r>
      <w:rPr>
        <w:rStyle w:val="PageNumber"/>
        <w:rFonts w:cs="Arial"/>
        <w:spacing w:val="-5"/>
        <w:szCs w:val="18"/>
      </w:rPr>
      <w:tab/>
    </w:r>
    <w:r>
      <w:rPr>
        <w:rStyle w:val="PageNumber"/>
        <w:rFonts w:cs="Arial"/>
        <w:spacing w:val="-5"/>
        <w:szCs w:val="18"/>
      </w:rPr>
      <w:tab/>
      <w:t xml:space="preserve">                       Page</w:t>
    </w:r>
    <w:r>
      <w:rPr>
        <w:rStyle w:val="PageNumber"/>
        <w:rFonts w:eastAsia="Arial" w:cs="Arial"/>
        <w:spacing w:val="-5"/>
        <w:szCs w:val="18"/>
      </w:rPr>
      <w:t xml:space="preserve"> </w:t>
    </w:r>
    <w:r w:rsidR="00E21035">
      <w:rPr>
        <w:rStyle w:val="PageNumber"/>
        <w:rFonts w:cs="Arial"/>
        <w:spacing w:val="-5"/>
        <w:szCs w:val="18"/>
      </w:rPr>
      <w:fldChar w:fldCharType="begin"/>
    </w:r>
    <w:r>
      <w:rPr>
        <w:rStyle w:val="PageNumber"/>
        <w:rFonts w:cs="Arial"/>
        <w:spacing w:val="-5"/>
        <w:szCs w:val="18"/>
      </w:rPr>
      <w:instrText xml:space="preserve"> PAGE </w:instrText>
    </w:r>
    <w:r w:rsidR="00E21035">
      <w:rPr>
        <w:rStyle w:val="PageNumber"/>
        <w:rFonts w:cs="Arial"/>
        <w:spacing w:val="-5"/>
        <w:szCs w:val="18"/>
      </w:rPr>
      <w:fldChar w:fldCharType="separate"/>
    </w:r>
    <w:r w:rsidR="00C86D2D">
      <w:rPr>
        <w:rStyle w:val="PageNumber"/>
        <w:rFonts w:cs="Arial"/>
        <w:noProof/>
        <w:spacing w:val="-5"/>
        <w:szCs w:val="18"/>
      </w:rPr>
      <w:t>23</w:t>
    </w:r>
    <w:r w:rsidR="00E21035">
      <w:rPr>
        <w:rStyle w:val="PageNumber"/>
        <w:rFonts w:cs="Arial"/>
        <w:spacing w:val="-5"/>
        <w:szCs w:val="18"/>
      </w:rPr>
      <w:fldChar w:fldCharType="end"/>
    </w:r>
    <w:r>
      <w:rPr>
        <w:rStyle w:val="PageNumber"/>
        <w:rFonts w:eastAsia="Arial" w:cs="Arial"/>
        <w:spacing w:val="-5"/>
        <w:szCs w:val="18"/>
      </w:rPr>
      <w:t xml:space="preserve"> </w:t>
    </w:r>
    <w:r>
      <w:rPr>
        <w:rStyle w:val="PageNumber"/>
        <w:rFonts w:cs="Arial"/>
        <w:spacing w:val="-5"/>
        <w:szCs w:val="18"/>
      </w:rPr>
      <w:t>of</w:t>
    </w:r>
    <w:r>
      <w:rPr>
        <w:rStyle w:val="PageNumber"/>
        <w:rFonts w:eastAsia="Arial" w:cs="Arial"/>
        <w:spacing w:val="-5"/>
        <w:szCs w:val="18"/>
      </w:rPr>
      <w:t xml:space="preserve"> </w:t>
    </w:r>
    <w:r w:rsidR="00E21035">
      <w:rPr>
        <w:rStyle w:val="PageNumber"/>
        <w:rFonts w:cs="Arial"/>
        <w:spacing w:val="-5"/>
        <w:szCs w:val="18"/>
      </w:rPr>
      <w:fldChar w:fldCharType="begin"/>
    </w:r>
    <w:r>
      <w:rPr>
        <w:rStyle w:val="PageNumber"/>
        <w:rFonts w:cs="Arial"/>
        <w:spacing w:val="-5"/>
        <w:szCs w:val="18"/>
      </w:rPr>
      <w:instrText xml:space="preserve"> NUMPAGES \* ARABIC </w:instrText>
    </w:r>
    <w:r w:rsidR="00E21035">
      <w:rPr>
        <w:rStyle w:val="PageNumber"/>
        <w:rFonts w:cs="Arial"/>
        <w:spacing w:val="-5"/>
        <w:szCs w:val="18"/>
      </w:rPr>
      <w:fldChar w:fldCharType="separate"/>
    </w:r>
    <w:r w:rsidR="00C86D2D">
      <w:rPr>
        <w:rStyle w:val="PageNumber"/>
        <w:rFonts w:cs="Arial"/>
        <w:noProof/>
        <w:spacing w:val="-5"/>
        <w:szCs w:val="18"/>
      </w:rPr>
      <w:t>26</w:t>
    </w:r>
    <w:r w:rsidR="00E21035">
      <w:rPr>
        <w:rStyle w:val="PageNumber"/>
        <w:rFonts w:cs="Arial"/>
        <w:spacing w:val="-5"/>
        <w:szCs w:val="18"/>
      </w:rPr>
      <w:fldChar w:fldCharType="end"/>
    </w:r>
  </w:p>
  <w:p w:rsidR="00B81D58" w:rsidRDefault="00B81D58">
    <w:pPr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left" w:pos="4320"/>
      </w:tabs>
      <w:ind w:left="0"/>
    </w:pPr>
    <w:r>
      <w:rPr>
        <w:rStyle w:val="PageNumber"/>
        <w:rFonts w:cs="Arial"/>
        <w:b/>
        <w:i/>
        <w:spacing w:val="-5"/>
        <w:sz w:val="16"/>
        <w:szCs w:val="16"/>
      </w:rPr>
      <w:tab/>
    </w:r>
    <w:r>
      <w:rPr>
        <w:rStyle w:val="PageNumber"/>
        <w:rFonts w:cs="Arial"/>
        <w:b/>
        <w:i/>
        <w:spacing w:val="-5"/>
        <w:sz w:val="16"/>
        <w:szCs w:val="16"/>
      </w:rPr>
      <w:tab/>
    </w:r>
    <w:r>
      <w:rPr>
        <w:rStyle w:val="PageNumber"/>
        <w:rFonts w:cs="Arial"/>
        <w:b/>
        <w:i/>
        <w:spacing w:val="-5"/>
        <w:sz w:val="16"/>
        <w:szCs w:val="16"/>
      </w:rPr>
      <w:tab/>
    </w:r>
    <w:r>
      <w:rPr>
        <w:rStyle w:val="PageNumber"/>
        <w:rFonts w:cs="Arial"/>
        <w:b/>
        <w:i/>
        <w:spacing w:val="-5"/>
        <w:sz w:val="16"/>
        <w:szCs w:val="16"/>
      </w:rPr>
      <w:tab/>
    </w:r>
  </w:p>
  <w:p w:rsidR="00B81D58" w:rsidRDefault="00B81D58">
    <w:pPr>
      <w:pStyle w:val="Footer"/>
      <w:ind w:left="0"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D58" w:rsidRDefault="00B81D58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727F" w:rsidRDefault="002D727F">
      <w:r>
        <w:separator/>
      </w:r>
    </w:p>
  </w:footnote>
  <w:footnote w:type="continuationSeparator" w:id="0">
    <w:p w:rsidR="002D727F" w:rsidRDefault="002D72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D58" w:rsidRDefault="00B81D58">
    <w:pPr>
      <w:pStyle w:val="Header"/>
      <w:ind w:left="0" w:right="140"/>
      <w:jc w:val="right"/>
      <w:rPr>
        <w:sz w:val="28"/>
        <w:szCs w:val="28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D58" w:rsidRDefault="00B81D58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D58" w:rsidRDefault="00B81D58">
    <w:pPr>
      <w:pStyle w:val="Header"/>
      <w:tabs>
        <w:tab w:val="left" w:pos="9630"/>
      </w:tabs>
      <w:ind w:left="0" w:right="140"/>
      <w:rPr>
        <w:b/>
        <w:bCs/>
        <w:i/>
        <w:iCs/>
        <w:sz w:val="24"/>
        <w:szCs w:val="24"/>
      </w:rPr>
    </w:pPr>
    <w:r>
      <w:rPr>
        <w:noProof/>
        <w:lang w:eastAsia="en-US"/>
      </w:rPr>
      <w:drawing>
        <wp:inline distT="0" distB="0" distL="0" distR="0">
          <wp:extent cx="1311910" cy="604520"/>
          <wp:effectExtent l="19050" t="0" r="2540" b="0"/>
          <wp:docPr id="9" name="Picture 9" descr="D:\Users\pawan2864\Documents\yesbank\yesbank\images\yesbank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D:\Users\pawan2864\Documents\yesbank\yesbank\images\yesbank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1910" cy="604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lang w:eastAsia="en-US"/>
      </w:rPr>
      <w:tab/>
    </w:r>
    <w:r>
      <w:rPr>
        <w:lang w:eastAsia="en-US"/>
      </w:rPr>
      <w:tab/>
      <w:t xml:space="preserve">                                                             </w:t>
    </w:r>
    <w:r>
      <w:rPr>
        <w:b/>
        <w:bCs/>
        <w:i/>
        <w:iCs/>
        <w:sz w:val="24"/>
        <w:szCs w:val="24"/>
        <w:lang w:eastAsia="en-US"/>
      </w:rPr>
      <w:t>Integration</w:t>
    </w:r>
    <w:r>
      <w:rPr>
        <w:rFonts w:eastAsia="Arial"/>
        <w:b/>
        <w:bCs/>
        <w:i/>
        <w:iCs/>
        <w:sz w:val="24"/>
        <w:szCs w:val="24"/>
      </w:rPr>
      <w:t xml:space="preserve"> </w:t>
    </w:r>
    <w:r>
      <w:rPr>
        <w:b/>
        <w:bCs/>
        <w:i/>
        <w:iCs/>
        <w:sz w:val="24"/>
        <w:szCs w:val="24"/>
      </w:rPr>
      <w:t>document</w:t>
    </w:r>
  </w:p>
  <w:p w:rsidR="00B81D58" w:rsidRDefault="00B81D58">
    <w:pPr>
      <w:pStyle w:val="Header"/>
      <w:ind w:left="0" w:right="140"/>
      <w:jc w:val="right"/>
    </w:pPr>
    <w:r>
      <w:rPr>
        <w:b/>
        <w:bCs/>
        <w:i/>
        <w:iCs/>
        <w:sz w:val="24"/>
        <w:szCs w:val="24"/>
      </w:rPr>
      <w:t>Payment gateway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D58" w:rsidRDefault="00B81D58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rebuchet MS" w:hAnsi="Trebuchet MS" w:cs="Trebuchet MS"/>
        <w:color w:val="FF6600"/>
        <w:sz w:val="72"/>
        <w:szCs w:val="72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792"/>
      </w:pPr>
      <w:rPr>
        <w:sz w:val="24"/>
      </w:rPr>
    </w:lvl>
    <w:lvl w:ilvl="2">
      <w:start w:val="1"/>
      <w:numFmt w:val="decimal"/>
      <w:lvlText w:val="%1.%2.%3"/>
      <w:lvlJc w:val="left"/>
      <w:pPr>
        <w:tabs>
          <w:tab w:val="num" w:pos="576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rebuchet MS" w:hAnsi="Trebuchet MS" w:cs="Trebuchet MS"/>
        <w:color w:val="FF6600"/>
        <w:sz w:val="72"/>
        <w:szCs w:val="72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792"/>
      </w:pPr>
      <w:rPr>
        <w:sz w:val="24"/>
      </w:rPr>
    </w:lvl>
    <w:lvl w:ilvl="2">
      <w:start w:val="1"/>
      <w:numFmt w:val="decimal"/>
      <w:lvlText w:val="%1.%2.%3"/>
      <w:lvlJc w:val="left"/>
      <w:pPr>
        <w:tabs>
          <w:tab w:val="num" w:pos="576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pacing w:val="0"/>
        <w:sz w:val="24"/>
        <w:szCs w:val="23"/>
        <w:lang w:eastAsia="ja-JP" w:bidi="hi-IN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/>
        <w:sz w:val="20"/>
        <w:szCs w:val="20"/>
      </w:rPr>
    </w:lvl>
    <w:lvl w:ilvl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cs="Wingdings"/>
        <w:sz w:val="20"/>
        <w:szCs w:val="20"/>
      </w:rPr>
    </w:lvl>
    <w:lvl w:ilvl="2">
      <w:start w:val="1"/>
      <w:numFmt w:val="bullet"/>
      <w:lvlText w:val=""/>
      <w:lvlJc w:val="left"/>
      <w:pPr>
        <w:tabs>
          <w:tab w:val="num" w:pos="2760"/>
        </w:tabs>
        <w:ind w:left="2760" w:hanging="360"/>
      </w:pPr>
      <w:rPr>
        <w:rFonts w:ascii="Wingdings" w:hAnsi="Wingdings" w:cs="Wingdings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cs="Wingdings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cs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Symbol"/>
        <w:b/>
        <w:i w:val="0"/>
        <w:color w:val="auto"/>
        <w:sz w:val="24"/>
        <w:szCs w:val="24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  <w:rPr>
        <w:rFonts w:ascii="Symbol" w:hAnsi="Symbol" w:cs="Courier New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w w:val="98"/>
        <w:sz w:val="24"/>
        <w:szCs w:val="24"/>
      </w:rPr>
    </w:lvl>
  </w:abstractNum>
  <w:abstractNum w:abstractNumId="7">
    <w:nsid w:val="00000008"/>
    <w:multiLevelType w:val="singleLevel"/>
    <w:tmpl w:val="00000008"/>
    <w:name w:val="WW8Num8"/>
    <w:lvl w:ilvl="0">
      <w:numFmt w:val="bullet"/>
      <w:lvlText w:val=""/>
      <w:lvlJc w:val="left"/>
      <w:pPr>
        <w:tabs>
          <w:tab w:val="num" w:pos="0"/>
        </w:tabs>
        <w:ind w:left="1920" w:hanging="120"/>
      </w:pPr>
      <w:rPr>
        <w:rFonts w:ascii="Symbol" w:hAnsi="Symbol" w:cs="Symbol"/>
        <w:sz w:val="18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0000000E"/>
    <w:multiLevelType w:val="multilevel"/>
    <w:tmpl w:val="0000000E"/>
    <w:name w:val="WW8Num15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/>
      </w:rPr>
    </w:lvl>
  </w:abstractNum>
  <w:abstractNum w:abstractNumId="14">
    <w:nsid w:val="0000000F"/>
    <w:multiLevelType w:val="multilevel"/>
    <w:tmpl w:val="0000000F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16">
    <w:nsid w:val="34990BAC"/>
    <w:multiLevelType w:val="hybridMultilevel"/>
    <w:tmpl w:val="68748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4D3F1E"/>
    <w:multiLevelType w:val="hybridMultilevel"/>
    <w:tmpl w:val="566010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6160A1C"/>
    <w:multiLevelType w:val="hybridMultilevel"/>
    <w:tmpl w:val="F85A182E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9">
    <w:nsid w:val="47BD55A0"/>
    <w:multiLevelType w:val="hybridMultilevel"/>
    <w:tmpl w:val="2DC8D08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>
    <w:nsid w:val="53925EC0"/>
    <w:multiLevelType w:val="hybridMultilevel"/>
    <w:tmpl w:val="5236733C"/>
    <w:lvl w:ilvl="0" w:tplc="0409000F">
      <w:start w:val="1"/>
      <w:numFmt w:val="decimal"/>
      <w:lvlText w:val="%1."/>
      <w:lvlJc w:val="left"/>
      <w:pPr>
        <w:ind w:left="9360" w:hanging="360"/>
      </w:pPr>
    </w:lvl>
    <w:lvl w:ilvl="1" w:tplc="04090019" w:tentative="1">
      <w:start w:val="1"/>
      <w:numFmt w:val="lowerLetter"/>
      <w:lvlText w:val="%2."/>
      <w:lvlJc w:val="left"/>
      <w:pPr>
        <w:ind w:left="10080" w:hanging="360"/>
      </w:pPr>
    </w:lvl>
    <w:lvl w:ilvl="2" w:tplc="0409001B" w:tentative="1">
      <w:start w:val="1"/>
      <w:numFmt w:val="lowerRoman"/>
      <w:lvlText w:val="%3."/>
      <w:lvlJc w:val="right"/>
      <w:pPr>
        <w:ind w:left="10800" w:hanging="180"/>
      </w:pPr>
    </w:lvl>
    <w:lvl w:ilvl="3" w:tplc="0409000F" w:tentative="1">
      <w:start w:val="1"/>
      <w:numFmt w:val="decimal"/>
      <w:lvlText w:val="%4."/>
      <w:lvlJc w:val="left"/>
      <w:pPr>
        <w:ind w:left="11520" w:hanging="360"/>
      </w:pPr>
    </w:lvl>
    <w:lvl w:ilvl="4" w:tplc="04090019" w:tentative="1">
      <w:start w:val="1"/>
      <w:numFmt w:val="lowerLetter"/>
      <w:lvlText w:val="%5."/>
      <w:lvlJc w:val="left"/>
      <w:pPr>
        <w:ind w:left="12240" w:hanging="360"/>
      </w:pPr>
    </w:lvl>
    <w:lvl w:ilvl="5" w:tplc="0409001B" w:tentative="1">
      <w:start w:val="1"/>
      <w:numFmt w:val="lowerRoman"/>
      <w:lvlText w:val="%6."/>
      <w:lvlJc w:val="right"/>
      <w:pPr>
        <w:ind w:left="12960" w:hanging="180"/>
      </w:pPr>
    </w:lvl>
    <w:lvl w:ilvl="6" w:tplc="0409000F" w:tentative="1">
      <w:start w:val="1"/>
      <w:numFmt w:val="decimal"/>
      <w:lvlText w:val="%7."/>
      <w:lvlJc w:val="left"/>
      <w:pPr>
        <w:ind w:left="13680" w:hanging="360"/>
      </w:pPr>
    </w:lvl>
    <w:lvl w:ilvl="7" w:tplc="04090019" w:tentative="1">
      <w:start w:val="1"/>
      <w:numFmt w:val="lowerLetter"/>
      <w:lvlText w:val="%8."/>
      <w:lvlJc w:val="left"/>
      <w:pPr>
        <w:ind w:left="14400" w:hanging="360"/>
      </w:pPr>
    </w:lvl>
    <w:lvl w:ilvl="8" w:tplc="040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21">
    <w:nsid w:val="55BB3DE9"/>
    <w:multiLevelType w:val="hybridMultilevel"/>
    <w:tmpl w:val="AC7EE76E"/>
    <w:lvl w:ilvl="0" w:tplc="0409000F">
      <w:start w:val="1"/>
      <w:numFmt w:val="decimal"/>
      <w:lvlText w:val="%1."/>
      <w:lvlJc w:val="left"/>
      <w:pPr>
        <w:ind w:left="18000" w:hanging="360"/>
      </w:pPr>
    </w:lvl>
    <w:lvl w:ilvl="1" w:tplc="04090019" w:tentative="1">
      <w:start w:val="1"/>
      <w:numFmt w:val="lowerLetter"/>
      <w:lvlText w:val="%2."/>
      <w:lvlJc w:val="left"/>
      <w:pPr>
        <w:ind w:left="18720" w:hanging="360"/>
      </w:pPr>
    </w:lvl>
    <w:lvl w:ilvl="2" w:tplc="0409001B" w:tentative="1">
      <w:start w:val="1"/>
      <w:numFmt w:val="lowerRoman"/>
      <w:lvlText w:val="%3."/>
      <w:lvlJc w:val="right"/>
      <w:pPr>
        <w:ind w:left="19440" w:hanging="180"/>
      </w:pPr>
    </w:lvl>
    <w:lvl w:ilvl="3" w:tplc="0409000F" w:tentative="1">
      <w:start w:val="1"/>
      <w:numFmt w:val="decimal"/>
      <w:lvlText w:val="%4."/>
      <w:lvlJc w:val="left"/>
      <w:pPr>
        <w:ind w:left="20160" w:hanging="360"/>
      </w:pPr>
    </w:lvl>
    <w:lvl w:ilvl="4" w:tplc="04090019" w:tentative="1">
      <w:start w:val="1"/>
      <w:numFmt w:val="lowerLetter"/>
      <w:lvlText w:val="%5."/>
      <w:lvlJc w:val="left"/>
      <w:pPr>
        <w:ind w:left="20880" w:hanging="360"/>
      </w:pPr>
    </w:lvl>
    <w:lvl w:ilvl="5" w:tplc="0409001B" w:tentative="1">
      <w:start w:val="1"/>
      <w:numFmt w:val="lowerRoman"/>
      <w:lvlText w:val="%6."/>
      <w:lvlJc w:val="right"/>
      <w:pPr>
        <w:ind w:left="21600" w:hanging="180"/>
      </w:pPr>
    </w:lvl>
    <w:lvl w:ilvl="6" w:tplc="0409000F" w:tentative="1">
      <w:start w:val="1"/>
      <w:numFmt w:val="decimal"/>
      <w:lvlText w:val="%7."/>
      <w:lvlJc w:val="left"/>
      <w:pPr>
        <w:ind w:left="22320" w:hanging="360"/>
      </w:pPr>
    </w:lvl>
    <w:lvl w:ilvl="7" w:tplc="04090019" w:tentative="1">
      <w:start w:val="1"/>
      <w:numFmt w:val="lowerLetter"/>
      <w:lvlText w:val="%8."/>
      <w:lvlJc w:val="left"/>
      <w:pPr>
        <w:ind w:left="23040" w:hanging="360"/>
      </w:pPr>
    </w:lvl>
    <w:lvl w:ilvl="8" w:tplc="0409001B" w:tentative="1">
      <w:start w:val="1"/>
      <w:numFmt w:val="lowerRoman"/>
      <w:lvlText w:val="%9."/>
      <w:lvlJc w:val="right"/>
      <w:pPr>
        <w:ind w:left="23760" w:hanging="180"/>
      </w:pPr>
    </w:lvl>
  </w:abstractNum>
  <w:abstractNum w:abstractNumId="22">
    <w:nsid w:val="612E6B52"/>
    <w:multiLevelType w:val="hybridMultilevel"/>
    <w:tmpl w:val="F54E64C0"/>
    <w:lvl w:ilvl="0" w:tplc="0409000F">
      <w:start w:val="1"/>
      <w:numFmt w:val="decimal"/>
      <w:lvlText w:val="%1."/>
      <w:lvlJc w:val="left"/>
      <w:pPr>
        <w:ind w:left="12240" w:hanging="360"/>
      </w:pPr>
    </w:lvl>
    <w:lvl w:ilvl="1" w:tplc="04090019" w:tentative="1">
      <w:start w:val="1"/>
      <w:numFmt w:val="lowerLetter"/>
      <w:lvlText w:val="%2."/>
      <w:lvlJc w:val="left"/>
      <w:pPr>
        <w:ind w:left="12960" w:hanging="360"/>
      </w:pPr>
    </w:lvl>
    <w:lvl w:ilvl="2" w:tplc="0409001B" w:tentative="1">
      <w:start w:val="1"/>
      <w:numFmt w:val="lowerRoman"/>
      <w:lvlText w:val="%3."/>
      <w:lvlJc w:val="right"/>
      <w:pPr>
        <w:ind w:left="13680" w:hanging="180"/>
      </w:pPr>
    </w:lvl>
    <w:lvl w:ilvl="3" w:tplc="0409000F" w:tentative="1">
      <w:start w:val="1"/>
      <w:numFmt w:val="decimal"/>
      <w:lvlText w:val="%4."/>
      <w:lvlJc w:val="left"/>
      <w:pPr>
        <w:ind w:left="14400" w:hanging="360"/>
      </w:pPr>
    </w:lvl>
    <w:lvl w:ilvl="4" w:tplc="04090019" w:tentative="1">
      <w:start w:val="1"/>
      <w:numFmt w:val="lowerLetter"/>
      <w:lvlText w:val="%5."/>
      <w:lvlJc w:val="left"/>
      <w:pPr>
        <w:ind w:left="15120" w:hanging="360"/>
      </w:pPr>
    </w:lvl>
    <w:lvl w:ilvl="5" w:tplc="0409001B" w:tentative="1">
      <w:start w:val="1"/>
      <w:numFmt w:val="lowerRoman"/>
      <w:lvlText w:val="%6."/>
      <w:lvlJc w:val="right"/>
      <w:pPr>
        <w:ind w:left="15840" w:hanging="180"/>
      </w:pPr>
    </w:lvl>
    <w:lvl w:ilvl="6" w:tplc="0409000F" w:tentative="1">
      <w:start w:val="1"/>
      <w:numFmt w:val="decimal"/>
      <w:lvlText w:val="%7."/>
      <w:lvlJc w:val="left"/>
      <w:pPr>
        <w:ind w:left="16560" w:hanging="360"/>
      </w:pPr>
    </w:lvl>
    <w:lvl w:ilvl="7" w:tplc="04090019" w:tentative="1">
      <w:start w:val="1"/>
      <w:numFmt w:val="lowerLetter"/>
      <w:lvlText w:val="%8."/>
      <w:lvlJc w:val="left"/>
      <w:pPr>
        <w:ind w:left="17280" w:hanging="360"/>
      </w:pPr>
    </w:lvl>
    <w:lvl w:ilvl="8" w:tplc="0409001B" w:tentative="1">
      <w:start w:val="1"/>
      <w:numFmt w:val="lowerRoman"/>
      <w:lvlText w:val="%9."/>
      <w:lvlJc w:val="right"/>
      <w:pPr>
        <w:ind w:left="18000" w:hanging="180"/>
      </w:pPr>
    </w:lvl>
  </w:abstractNum>
  <w:abstractNum w:abstractNumId="23">
    <w:nsid w:val="648228DD"/>
    <w:multiLevelType w:val="hybridMultilevel"/>
    <w:tmpl w:val="D99239B4"/>
    <w:lvl w:ilvl="0" w:tplc="0409000F">
      <w:start w:val="1"/>
      <w:numFmt w:val="decimal"/>
      <w:lvlText w:val="%1."/>
      <w:lvlJc w:val="left"/>
      <w:pPr>
        <w:ind w:left="20880" w:hanging="360"/>
      </w:pPr>
    </w:lvl>
    <w:lvl w:ilvl="1" w:tplc="04090019" w:tentative="1">
      <w:start w:val="1"/>
      <w:numFmt w:val="lowerLetter"/>
      <w:lvlText w:val="%2."/>
      <w:lvlJc w:val="left"/>
      <w:pPr>
        <w:ind w:left="21600" w:hanging="360"/>
      </w:pPr>
    </w:lvl>
    <w:lvl w:ilvl="2" w:tplc="0409001B" w:tentative="1">
      <w:start w:val="1"/>
      <w:numFmt w:val="lowerRoman"/>
      <w:lvlText w:val="%3."/>
      <w:lvlJc w:val="right"/>
      <w:pPr>
        <w:ind w:left="22320" w:hanging="180"/>
      </w:pPr>
    </w:lvl>
    <w:lvl w:ilvl="3" w:tplc="0409000F" w:tentative="1">
      <w:start w:val="1"/>
      <w:numFmt w:val="decimal"/>
      <w:lvlText w:val="%4."/>
      <w:lvlJc w:val="left"/>
      <w:pPr>
        <w:ind w:left="23040" w:hanging="360"/>
      </w:pPr>
    </w:lvl>
    <w:lvl w:ilvl="4" w:tplc="04090019" w:tentative="1">
      <w:start w:val="1"/>
      <w:numFmt w:val="lowerLetter"/>
      <w:lvlText w:val="%5."/>
      <w:lvlJc w:val="left"/>
      <w:pPr>
        <w:ind w:left="23760" w:hanging="360"/>
      </w:pPr>
    </w:lvl>
    <w:lvl w:ilvl="5" w:tplc="0409001B" w:tentative="1">
      <w:start w:val="1"/>
      <w:numFmt w:val="lowerRoman"/>
      <w:lvlText w:val="%6."/>
      <w:lvlJc w:val="right"/>
      <w:pPr>
        <w:ind w:left="24480" w:hanging="180"/>
      </w:pPr>
    </w:lvl>
    <w:lvl w:ilvl="6" w:tplc="0409000F" w:tentative="1">
      <w:start w:val="1"/>
      <w:numFmt w:val="decimal"/>
      <w:lvlText w:val="%7."/>
      <w:lvlJc w:val="left"/>
      <w:pPr>
        <w:ind w:left="25200" w:hanging="360"/>
      </w:pPr>
    </w:lvl>
    <w:lvl w:ilvl="7" w:tplc="04090019" w:tentative="1">
      <w:start w:val="1"/>
      <w:numFmt w:val="lowerLetter"/>
      <w:lvlText w:val="%8."/>
      <w:lvlJc w:val="left"/>
      <w:pPr>
        <w:ind w:left="25920" w:hanging="360"/>
      </w:pPr>
    </w:lvl>
    <w:lvl w:ilvl="8" w:tplc="0409001B" w:tentative="1">
      <w:start w:val="1"/>
      <w:numFmt w:val="lowerRoman"/>
      <w:lvlText w:val="%9."/>
      <w:lvlJc w:val="right"/>
      <w:pPr>
        <w:ind w:left="26640" w:hanging="180"/>
      </w:pPr>
    </w:lvl>
  </w:abstractNum>
  <w:abstractNum w:abstractNumId="24">
    <w:nsid w:val="6BB255B2"/>
    <w:multiLevelType w:val="hybridMultilevel"/>
    <w:tmpl w:val="A4746B8A"/>
    <w:lvl w:ilvl="0" w:tplc="0409000F">
      <w:start w:val="1"/>
      <w:numFmt w:val="decimal"/>
      <w:lvlText w:val="%1."/>
      <w:lvlJc w:val="left"/>
      <w:pPr>
        <w:ind w:left="15120" w:hanging="360"/>
      </w:pPr>
    </w:lvl>
    <w:lvl w:ilvl="1" w:tplc="04090019" w:tentative="1">
      <w:start w:val="1"/>
      <w:numFmt w:val="lowerLetter"/>
      <w:lvlText w:val="%2."/>
      <w:lvlJc w:val="left"/>
      <w:pPr>
        <w:ind w:left="15840" w:hanging="360"/>
      </w:pPr>
    </w:lvl>
    <w:lvl w:ilvl="2" w:tplc="0409001B" w:tentative="1">
      <w:start w:val="1"/>
      <w:numFmt w:val="lowerRoman"/>
      <w:lvlText w:val="%3."/>
      <w:lvlJc w:val="right"/>
      <w:pPr>
        <w:ind w:left="16560" w:hanging="180"/>
      </w:pPr>
    </w:lvl>
    <w:lvl w:ilvl="3" w:tplc="0409000F" w:tentative="1">
      <w:start w:val="1"/>
      <w:numFmt w:val="decimal"/>
      <w:lvlText w:val="%4."/>
      <w:lvlJc w:val="left"/>
      <w:pPr>
        <w:ind w:left="17280" w:hanging="360"/>
      </w:pPr>
    </w:lvl>
    <w:lvl w:ilvl="4" w:tplc="04090019" w:tentative="1">
      <w:start w:val="1"/>
      <w:numFmt w:val="lowerLetter"/>
      <w:lvlText w:val="%5."/>
      <w:lvlJc w:val="left"/>
      <w:pPr>
        <w:ind w:left="18000" w:hanging="360"/>
      </w:pPr>
    </w:lvl>
    <w:lvl w:ilvl="5" w:tplc="0409001B" w:tentative="1">
      <w:start w:val="1"/>
      <w:numFmt w:val="lowerRoman"/>
      <w:lvlText w:val="%6."/>
      <w:lvlJc w:val="right"/>
      <w:pPr>
        <w:ind w:left="18720" w:hanging="180"/>
      </w:pPr>
    </w:lvl>
    <w:lvl w:ilvl="6" w:tplc="0409000F" w:tentative="1">
      <w:start w:val="1"/>
      <w:numFmt w:val="decimal"/>
      <w:lvlText w:val="%7."/>
      <w:lvlJc w:val="left"/>
      <w:pPr>
        <w:ind w:left="19440" w:hanging="360"/>
      </w:pPr>
    </w:lvl>
    <w:lvl w:ilvl="7" w:tplc="04090019" w:tentative="1">
      <w:start w:val="1"/>
      <w:numFmt w:val="lowerLetter"/>
      <w:lvlText w:val="%8."/>
      <w:lvlJc w:val="left"/>
      <w:pPr>
        <w:ind w:left="20160" w:hanging="360"/>
      </w:pPr>
    </w:lvl>
    <w:lvl w:ilvl="8" w:tplc="0409001B" w:tentative="1">
      <w:start w:val="1"/>
      <w:numFmt w:val="lowerRoman"/>
      <w:lvlText w:val="%9."/>
      <w:lvlJc w:val="right"/>
      <w:pPr>
        <w:ind w:left="20880" w:hanging="180"/>
      </w:pPr>
    </w:lvl>
  </w:abstractNum>
  <w:abstractNum w:abstractNumId="25">
    <w:nsid w:val="75384519"/>
    <w:multiLevelType w:val="hybridMultilevel"/>
    <w:tmpl w:val="A7C81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590DAB"/>
    <w:multiLevelType w:val="hybridMultilevel"/>
    <w:tmpl w:val="354401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9"/>
  </w:num>
  <w:num w:numId="19">
    <w:abstractNumId w:val="18"/>
  </w:num>
  <w:num w:numId="20">
    <w:abstractNumId w:val="20"/>
  </w:num>
  <w:num w:numId="21">
    <w:abstractNumId w:val="22"/>
  </w:num>
  <w:num w:numId="22">
    <w:abstractNumId w:val="24"/>
  </w:num>
  <w:num w:numId="23">
    <w:abstractNumId w:val="21"/>
  </w:num>
  <w:num w:numId="24">
    <w:abstractNumId w:val="23"/>
  </w:num>
  <w:num w:numId="25">
    <w:abstractNumId w:val="26"/>
  </w:num>
  <w:num w:numId="26">
    <w:abstractNumId w:val="17"/>
  </w:num>
  <w:num w:numId="2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proofState w:spelling="clean" w:grammar="clean"/>
  <w:attachedTemplate r:id="rId1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6629"/>
    <w:rsid w:val="00031123"/>
    <w:rsid w:val="000438C4"/>
    <w:rsid w:val="00052825"/>
    <w:rsid w:val="0006092F"/>
    <w:rsid w:val="000632E2"/>
    <w:rsid w:val="0011254A"/>
    <w:rsid w:val="00115D0E"/>
    <w:rsid w:val="00130772"/>
    <w:rsid w:val="00141399"/>
    <w:rsid w:val="001502D3"/>
    <w:rsid w:val="00150EB0"/>
    <w:rsid w:val="001533E7"/>
    <w:rsid w:val="00172B5B"/>
    <w:rsid w:val="0025630C"/>
    <w:rsid w:val="002C48F2"/>
    <w:rsid w:val="002D727F"/>
    <w:rsid w:val="00375106"/>
    <w:rsid w:val="003B7974"/>
    <w:rsid w:val="003E1958"/>
    <w:rsid w:val="003E206B"/>
    <w:rsid w:val="004332CB"/>
    <w:rsid w:val="00501A14"/>
    <w:rsid w:val="00536D7C"/>
    <w:rsid w:val="00540147"/>
    <w:rsid w:val="005C0CE0"/>
    <w:rsid w:val="00620B37"/>
    <w:rsid w:val="00667242"/>
    <w:rsid w:val="00706629"/>
    <w:rsid w:val="00731CF5"/>
    <w:rsid w:val="00735257"/>
    <w:rsid w:val="00761BD1"/>
    <w:rsid w:val="0079038F"/>
    <w:rsid w:val="00795A0E"/>
    <w:rsid w:val="007C1516"/>
    <w:rsid w:val="008117E7"/>
    <w:rsid w:val="00832C93"/>
    <w:rsid w:val="00871F6A"/>
    <w:rsid w:val="008B3372"/>
    <w:rsid w:val="009326C0"/>
    <w:rsid w:val="009A4EDA"/>
    <w:rsid w:val="00A35F4D"/>
    <w:rsid w:val="00A72279"/>
    <w:rsid w:val="00A80D5F"/>
    <w:rsid w:val="00A843F9"/>
    <w:rsid w:val="00A84723"/>
    <w:rsid w:val="00AA1335"/>
    <w:rsid w:val="00B035E9"/>
    <w:rsid w:val="00B20987"/>
    <w:rsid w:val="00B227CF"/>
    <w:rsid w:val="00B36FE3"/>
    <w:rsid w:val="00B432C7"/>
    <w:rsid w:val="00B71E98"/>
    <w:rsid w:val="00B811EE"/>
    <w:rsid w:val="00B81D58"/>
    <w:rsid w:val="00BB332B"/>
    <w:rsid w:val="00C44215"/>
    <w:rsid w:val="00C82E82"/>
    <w:rsid w:val="00C86D2D"/>
    <w:rsid w:val="00D04448"/>
    <w:rsid w:val="00D27D2B"/>
    <w:rsid w:val="00DA6734"/>
    <w:rsid w:val="00E05797"/>
    <w:rsid w:val="00E063CB"/>
    <w:rsid w:val="00E21035"/>
    <w:rsid w:val="00E36A5E"/>
    <w:rsid w:val="00E5085A"/>
    <w:rsid w:val="00E676E1"/>
    <w:rsid w:val="00E84EC0"/>
    <w:rsid w:val="00ED3AC0"/>
    <w:rsid w:val="00EE18D8"/>
    <w:rsid w:val="00EF43A5"/>
    <w:rsid w:val="00F4643E"/>
    <w:rsid w:val="00F535F8"/>
    <w:rsid w:val="00FE6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EB0"/>
    <w:pPr>
      <w:suppressAutoHyphens/>
      <w:ind w:left="1080"/>
    </w:pPr>
    <w:rPr>
      <w:rFonts w:ascii="Arial" w:hAnsi="Arial" w:cs="Arial"/>
      <w:spacing w:val="-5"/>
      <w:lang w:eastAsia="zh-CN"/>
    </w:rPr>
  </w:style>
  <w:style w:type="paragraph" w:styleId="Heading1">
    <w:name w:val="heading 1"/>
    <w:basedOn w:val="HeadingBase"/>
    <w:next w:val="BodyText"/>
    <w:qFormat/>
    <w:rsid w:val="00150EB0"/>
    <w:pPr>
      <w:pBdr>
        <w:top w:val="single" w:sz="48" w:space="3" w:color="FFFFFF"/>
        <w:left w:val="single" w:sz="6" w:space="3" w:color="FFFFFF"/>
        <w:bottom w:val="single" w:sz="6" w:space="3" w:color="FFFFFF"/>
        <w:right w:val="none" w:sz="0" w:space="0" w:color="000000"/>
      </w:pBdr>
      <w:shd w:val="clear" w:color="auto" w:fill="000000"/>
      <w:tabs>
        <w:tab w:val="num" w:pos="432"/>
      </w:tabs>
      <w:spacing w:before="0" w:after="240" w:line="240" w:lineRule="atLeast"/>
      <w:ind w:left="432" w:hanging="432"/>
      <w:outlineLvl w:val="0"/>
    </w:pPr>
    <w:rPr>
      <w:rFonts w:ascii="Arial Black" w:hAnsi="Arial Black" w:cs="Arial Black"/>
      <w:color w:val="FFFFFF"/>
      <w:spacing w:val="-10"/>
      <w:sz w:val="24"/>
    </w:rPr>
  </w:style>
  <w:style w:type="paragraph" w:styleId="Heading2">
    <w:name w:val="heading 2"/>
    <w:basedOn w:val="HeadingBase"/>
    <w:next w:val="BodyText"/>
    <w:qFormat/>
    <w:rsid w:val="00150EB0"/>
    <w:pPr>
      <w:spacing w:before="0" w:after="240" w:line="240" w:lineRule="atLeast"/>
      <w:ind w:left="0"/>
      <w:outlineLvl w:val="1"/>
    </w:pPr>
    <w:rPr>
      <w:rFonts w:ascii="Arial Black" w:hAnsi="Arial Black" w:cs="Arial Black"/>
      <w:spacing w:val="-15"/>
    </w:rPr>
  </w:style>
  <w:style w:type="paragraph" w:styleId="Heading3">
    <w:name w:val="heading 3"/>
    <w:basedOn w:val="HeadingBase"/>
    <w:next w:val="BodyText"/>
    <w:qFormat/>
    <w:rsid w:val="00150EB0"/>
    <w:pPr>
      <w:tabs>
        <w:tab w:val="num" w:pos="576"/>
      </w:tabs>
      <w:spacing w:before="0" w:after="240" w:line="240" w:lineRule="atLeast"/>
      <w:ind w:left="1152" w:hanging="720"/>
      <w:outlineLvl w:val="2"/>
    </w:pPr>
    <w:rPr>
      <w:rFonts w:ascii="Arial Black" w:hAnsi="Arial Black" w:cs="Arial Black"/>
      <w:spacing w:val="-10"/>
      <w:sz w:val="20"/>
    </w:rPr>
  </w:style>
  <w:style w:type="paragraph" w:styleId="Heading4">
    <w:name w:val="heading 4"/>
    <w:basedOn w:val="HeadingBase"/>
    <w:next w:val="BodyText"/>
    <w:qFormat/>
    <w:rsid w:val="00150EB0"/>
    <w:pPr>
      <w:tabs>
        <w:tab w:val="num" w:pos="864"/>
      </w:tabs>
      <w:spacing w:before="0" w:after="240" w:line="240" w:lineRule="atLeast"/>
      <w:ind w:left="864" w:hanging="864"/>
      <w:outlineLvl w:val="3"/>
    </w:pPr>
  </w:style>
  <w:style w:type="paragraph" w:styleId="Heading5">
    <w:name w:val="heading 5"/>
    <w:basedOn w:val="HeadingBase"/>
    <w:next w:val="BodyText"/>
    <w:qFormat/>
    <w:rsid w:val="00150EB0"/>
    <w:pPr>
      <w:tabs>
        <w:tab w:val="num" w:pos="1008"/>
      </w:tabs>
      <w:spacing w:before="0" w:line="240" w:lineRule="atLeast"/>
      <w:ind w:left="1008" w:hanging="1008"/>
      <w:outlineLvl w:val="4"/>
    </w:pPr>
    <w:rPr>
      <w:sz w:val="20"/>
    </w:rPr>
  </w:style>
  <w:style w:type="paragraph" w:styleId="Heading6">
    <w:name w:val="heading 6"/>
    <w:basedOn w:val="HeadingBase"/>
    <w:next w:val="BodyText"/>
    <w:qFormat/>
    <w:rsid w:val="00150EB0"/>
    <w:pPr>
      <w:tabs>
        <w:tab w:val="num" w:pos="1152"/>
      </w:tabs>
      <w:ind w:left="1152" w:hanging="1152"/>
      <w:outlineLvl w:val="5"/>
    </w:pPr>
    <w:rPr>
      <w:i/>
      <w:sz w:val="20"/>
    </w:rPr>
  </w:style>
  <w:style w:type="paragraph" w:styleId="Heading7">
    <w:name w:val="heading 7"/>
    <w:basedOn w:val="HeadingBase"/>
    <w:next w:val="BodyText"/>
    <w:qFormat/>
    <w:rsid w:val="00150EB0"/>
    <w:pPr>
      <w:tabs>
        <w:tab w:val="num" w:pos="1296"/>
      </w:tabs>
      <w:ind w:left="1296" w:hanging="1296"/>
      <w:outlineLvl w:val="6"/>
    </w:pPr>
    <w:rPr>
      <w:sz w:val="20"/>
    </w:rPr>
  </w:style>
  <w:style w:type="paragraph" w:styleId="Heading8">
    <w:name w:val="heading 8"/>
    <w:basedOn w:val="HeadingBase"/>
    <w:next w:val="BodyText"/>
    <w:qFormat/>
    <w:rsid w:val="00150EB0"/>
    <w:pPr>
      <w:tabs>
        <w:tab w:val="num" w:pos="1440"/>
      </w:tabs>
      <w:ind w:left="1440" w:hanging="1440"/>
      <w:outlineLvl w:val="7"/>
    </w:pPr>
    <w:rPr>
      <w:i/>
      <w:sz w:val="18"/>
    </w:rPr>
  </w:style>
  <w:style w:type="paragraph" w:styleId="Heading9">
    <w:name w:val="heading 9"/>
    <w:basedOn w:val="HeadingBase"/>
    <w:next w:val="BodyText"/>
    <w:qFormat/>
    <w:rsid w:val="00150EB0"/>
    <w:pPr>
      <w:tabs>
        <w:tab w:val="num" w:pos="1584"/>
      </w:tabs>
      <w:ind w:left="1584" w:hanging="1584"/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150EB0"/>
    <w:rPr>
      <w:rFonts w:ascii="Trebuchet MS" w:hAnsi="Trebuchet MS" w:cs="Trebuchet MS"/>
      <w:color w:val="FF6600"/>
      <w:sz w:val="72"/>
      <w:szCs w:val="72"/>
    </w:rPr>
  </w:style>
  <w:style w:type="character" w:customStyle="1" w:styleId="WW8Num1z1">
    <w:name w:val="WW8Num1z1"/>
    <w:rsid w:val="00150EB0"/>
    <w:rPr>
      <w:sz w:val="24"/>
    </w:rPr>
  </w:style>
  <w:style w:type="character" w:customStyle="1" w:styleId="WW8Num1z2">
    <w:name w:val="WW8Num1z2"/>
    <w:rsid w:val="00150EB0"/>
  </w:style>
  <w:style w:type="character" w:customStyle="1" w:styleId="WW8Num1z3">
    <w:name w:val="WW8Num1z3"/>
    <w:rsid w:val="00150EB0"/>
  </w:style>
  <w:style w:type="character" w:customStyle="1" w:styleId="WW8Num1z4">
    <w:name w:val="WW8Num1z4"/>
    <w:rsid w:val="00150EB0"/>
  </w:style>
  <w:style w:type="character" w:customStyle="1" w:styleId="WW8Num1z5">
    <w:name w:val="WW8Num1z5"/>
    <w:rsid w:val="00150EB0"/>
  </w:style>
  <w:style w:type="character" w:customStyle="1" w:styleId="WW8Num1z6">
    <w:name w:val="WW8Num1z6"/>
    <w:rsid w:val="00150EB0"/>
  </w:style>
  <w:style w:type="character" w:customStyle="1" w:styleId="WW8Num1z7">
    <w:name w:val="WW8Num1z7"/>
    <w:rsid w:val="00150EB0"/>
  </w:style>
  <w:style w:type="character" w:customStyle="1" w:styleId="WW8Num1z8">
    <w:name w:val="WW8Num1z8"/>
    <w:rsid w:val="00150EB0"/>
  </w:style>
  <w:style w:type="character" w:customStyle="1" w:styleId="WW8Num2z0">
    <w:name w:val="WW8Num2z0"/>
    <w:rsid w:val="00150EB0"/>
    <w:rPr>
      <w:rFonts w:ascii="Trebuchet MS" w:hAnsi="Trebuchet MS" w:cs="Trebuchet MS"/>
      <w:color w:val="FF6600"/>
      <w:sz w:val="72"/>
      <w:szCs w:val="72"/>
    </w:rPr>
  </w:style>
  <w:style w:type="character" w:customStyle="1" w:styleId="WW8Num2z1">
    <w:name w:val="WW8Num2z1"/>
    <w:rsid w:val="00150EB0"/>
    <w:rPr>
      <w:sz w:val="24"/>
    </w:rPr>
  </w:style>
  <w:style w:type="character" w:customStyle="1" w:styleId="WW8Num2z2">
    <w:name w:val="WW8Num2z2"/>
    <w:rsid w:val="00150EB0"/>
  </w:style>
  <w:style w:type="character" w:customStyle="1" w:styleId="WW8Num2z3">
    <w:name w:val="WW8Num2z3"/>
    <w:rsid w:val="00150EB0"/>
  </w:style>
  <w:style w:type="character" w:customStyle="1" w:styleId="WW8Num2z4">
    <w:name w:val="WW8Num2z4"/>
    <w:rsid w:val="00150EB0"/>
  </w:style>
  <w:style w:type="character" w:customStyle="1" w:styleId="WW8Num2z5">
    <w:name w:val="WW8Num2z5"/>
    <w:rsid w:val="00150EB0"/>
  </w:style>
  <w:style w:type="character" w:customStyle="1" w:styleId="WW8Num2z6">
    <w:name w:val="WW8Num2z6"/>
    <w:rsid w:val="00150EB0"/>
  </w:style>
  <w:style w:type="character" w:customStyle="1" w:styleId="WW8Num2z7">
    <w:name w:val="WW8Num2z7"/>
    <w:rsid w:val="00150EB0"/>
  </w:style>
  <w:style w:type="character" w:customStyle="1" w:styleId="WW8Num2z8">
    <w:name w:val="WW8Num2z8"/>
    <w:rsid w:val="00150EB0"/>
  </w:style>
  <w:style w:type="character" w:customStyle="1" w:styleId="WW8Num3z0">
    <w:name w:val="WW8Num3z0"/>
    <w:rsid w:val="00150EB0"/>
    <w:rPr>
      <w:rFonts w:ascii="Symbol" w:hAnsi="Symbol" w:cs="Symbol"/>
      <w:spacing w:val="0"/>
      <w:sz w:val="24"/>
      <w:szCs w:val="23"/>
      <w:lang w:eastAsia="ja-JP" w:bidi="hi-IN"/>
    </w:rPr>
  </w:style>
  <w:style w:type="character" w:customStyle="1" w:styleId="WW8Num4z0">
    <w:name w:val="WW8Num4z0"/>
    <w:rsid w:val="00150EB0"/>
    <w:rPr>
      <w:rFonts w:ascii="Courier New" w:hAnsi="Courier New" w:cs="Courier New"/>
      <w:sz w:val="20"/>
      <w:szCs w:val="20"/>
    </w:rPr>
  </w:style>
  <w:style w:type="character" w:customStyle="1" w:styleId="WW8Num4z1">
    <w:name w:val="WW8Num4z1"/>
    <w:rsid w:val="00150EB0"/>
    <w:rPr>
      <w:rFonts w:ascii="Wingdings" w:hAnsi="Wingdings" w:cs="Wingdings"/>
      <w:sz w:val="20"/>
      <w:szCs w:val="20"/>
    </w:rPr>
  </w:style>
  <w:style w:type="character" w:customStyle="1" w:styleId="WW8Num4z4">
    <w:name w:val="WW8Num4z4"/>
    <w:rsid w:val="00150EB0"/>
    <w:rPr>
      <w:rFonts w:ascii="Courier New" w:hAnsi="Courier New" w:cs="Courier New"/>
    </w:rPr>
  </w:style>
  <w:style w:type="character" w:customStyle="1" w:styleId="WW8Num4z5">
    <w:name w:val="WW8Num4z5"/>
    <w:rsid w:val="00150EB0"/>
    <w:rPr>
      <w:rFonts w:ascii="Wingdings" w:hAnsi="Wingdings" w:cs="Wingdings"/>
    </w:rPr>
  </w:style>
  <w:style w:type="character" w:customStyle="1" w:styleId="WW8Num4z6">
    <w:name w:val="WW8Num4z6"/>
    <w:rsid w:val="00150EB0"/>
    <w:rPr>
      <w:rFonts w:ascii="Symbol" w:hAnsi="Symbol" w:cs="Symbol"/>
    </w:rPr>
  </w:style>
  <w:style w:type="character" w:customStyle="1" w:styleId="WW8Num5z0">
    <w:name w:val="WW8Num5z0"/>
    <w:rsid w:val="00150EB0"/>
    <w:rPr>
      <w:rFonts w:ascii="Wingdings" w:hAnsi="Wingdings" w:cs="Symbol"/>
      <w:b/>
      <w:i w:val="0"/>
      <w:color w:val="auto"/>
      <w:sz w:val="24"/>
      <w:szCs w:val="24"/>
    </w:rPr>
  </w:style>
  <w:style w:type="character" w:customStyle="1" w:styleId="WW8Num6z0">
    <w:name w:val="WW8Num6z0"/>
    <w:rsid w:val="00150EB0"/>
    <w:rPr>
      <w:rFonts w:ascii="Symbol" w:hAnsi="Symbol" w:cs="Courier New"/>
    </w:rPr>
  </w:style>
  <w:style w:type="character" w:customStyle="1" w:styleId="WW8Num7z0">
    <w:name w:val="WW8Num7z0"/>
    <w:rsid w:val="00150EB0"/>
    <w:rPr>
      <w:rFonts w:ascii="Symbol" w:hAnsi="Symbol" w:cs="Symbol"/>
      <w:w w:val="98"/>
      <w:sz w:val="24"/>
      <w:szCs w:val="24"/>
    </w:rPr>
  </w:style>
  <w:style w:type="character" w:customStyle="1" w:styleId="WW8Num8z0">
    <w:name w:val="WW8Num8z0"/>
    <w:rsid w:val="00150EB0"/>
    <w:rPr>
      <w:rFonts w:ascii="Symbol" w:hAnsi="Symbol" w:cs="Symbol"/>
      <w:sz w:val="18"/>
    </w:rPr>
  </w:style>
  <w:style w:type="character" w:customStyle="1" w:styleId="WW8Num9z0">
    <w:name w:val="WW8Num9z0"/>
    <w:rsid w:val="00150EB0"/>
  </w:style>
  <w:style w:type="character" w:customStyle="1" w:styleId="WW8Num9z1">
    <w:name w:val="WW8Num9z1"/>
    <w:rsid w:val="00150EB0"/>
  </w:style>
  <w:style w:type="character" w:customStyle="1" w:styleId="WW8Num9z2">
    <w:name w:val="WW8Num9z2"/>
    <w:rsid w:val="00150EB0"/>
  </w:style>
  <w:style w:type="character" w:customStyle="1" w:styleId="WW8Num9z3">
    <w:name w:val="WW8Num9z3"/>
    <w:rsid w:val="00150EB0"/>
  </w:style>
  <w:style w:type="character" w:customStyle="1" w:styleId="WW8Num9z4">
    <w:name w:val="WW8Num9z4"/>
    <w:rsid w:val="00150EB0"/>
  </w:style>
  <w:style w:type="character" w:customStyle="1" w:styleId="WW8Num9z5">
    <w:name w:val="WW8Num9z5"/>
    <w:rsid w:val="00150EB0"/>
  </w:style>
  <w:style w:type="character" w:customStyle="1" w:styleId="WW8Num9z6">
    <w:name w:val="WW8Num9z6"/>
    <w:rsid w:val="00150EB0"/>
  </w:style>
  <w:style w:type="character" w:customStyle="1" w:styleId="WW8Num9z7">
    <w:name w:val="WW8Num9z7"/>
    <w:rsid w:val="00150EB0"/>
  </w:style>
  <w:style w:type="character" w:customStyle="1" w:styleId="WW8Num9z8">
    <w:name w:val="WW8Num9z8"/>
    <w:rsid w:val="00150EB0"/>
  </w:style>
  <w:style w:type="character" w:customStyle="1" w:styleId="WW8Num10z0">
    <w:name w:val="WW8Num10z0"/>
    <w:rsid w:val="00150EB0"/>
  </w:style>
  <w:style w:type="character" w:customStyle="1" w:styleId="WW8Num10z1">
    <w:name w:val="WW8Num10z1"/>
    <w:rsid w:val="00150EB0"/>
  </w:style>
  <w:style w:type="character" w:customStyle="1" w:styleId="WW8Num10z2">
    <w:name w:val="WW8Num10z2"/>
    <w:rsid w:val="00150EB0"/>
  </w:style>
  <w:style w:type="character" w:customStyle="1" w:styleId="WW8Num10z3">
    <w:name w:val="WW8Num10z3"/>
    <w:rsid w:val="00150EB0"/>
  </w:style>
  <w:style w:type="character" w:customStyle="1" w:styleId="WW8Num10z4">
    <w:name w:val="WW8Num10z4"/>
    <w:rsid w:val="00150EB0"/>
  </w:style>
  <w:style w:type="character" w:customStyle="1" w:styleId="WW8Num10z5">
    <w:name w:val="WW8Num10z5"/>
    <w:rsid w:val="00150EB0"/>
  </w:style>
  <w:style w:type="character" w:customStyle="1" w:styleId="WW8Num10z6">
    <w:name w:val="WW8Num10z6"/>
    <w:rsid w:val="00150EB0"/>
  </w:style>
  <w:style w:type="character" w:customStyle="1" w:styleId="WW8Num10z7">
    <w:name w:val="WW8Num10z7"/>
    <w:rsid w:val="00150EB0"/>
  </w:style>
  <w:style w:type="character" w:customStyle="1" w:styleId="WW8Num10z8">
    <w:name w:val="WW8Num10z8"/>
    <w:rsid w:val="00150EB0"/>
  </w:style>
  <w:style w:type="character" w:customStyle="1" w:styleId="WW8Num11z0">
    <w:name w:val="WW8Num11z0"/>
    <w:rsid w:val="00150EB0"/>
  </w:style>
  <w:style w:type="character" w:customStyle="1" w:styleId="WW8Num11z1">
    <w:name w:val="WW8Num11z1"/>
    <w:rsid w:val="00150EB0"/>
  </w:style>
  <w:style w:type="character" w:customStyle="1" w:styleId="WW8Num11z2">
    <w:name w:val="WW8Num11z2"/>
    <w:rsid w:val="00150EB0"/>
  </w:style>
  <w:style w:type="character" w:customStyle="1" w:styleId="WW8Num11z3">
    <w:name w:val="WW8Num11z3"/>
    <w:rsid w:val="00150EB0"/>
  </w:style>
  <w:style w:type="character" w:customStyle="1" w:styleId="WW8Num11z4">
    <w:name w:val="WW8Num11z4"/>
    <w:rsid w:val="00150EB0"/>
  </w:style>
  <w:style w:type="character" w:customStyle="1" w:styleId="WW8Num11z5">
    <w:name w:val="WW8Num11z5"/>
    <w:rsid w:val="00150EB0"/>
  </w:style>
  <w:style w:type="character" w:customStyle="1" w:styleId="WW8Num11z6">
    <w:name w:val="WW8Num11z6"/>
    <w:rsid w:val="00150EB0"/>
  </w:style>
  <w:style w:type="character" w:customStyle="1" w:styleId="WW8Num11z7">
    <w:name w:val="WW8Num11z7"/>
    <w:rsid w:val="00150EB0"/>
  </w:style>
  <w:style w:type="character" w:customStyle="1" w:styleId="WW8Num11z8">
    <w:name w:val="WW8Num11z8"/>
    <w:rsid w:val="00150EB0"/>
  </w:style>
  <w:style w:type="character" w:customStyle="1" w:styleId="WW8Num12z0">
    <w:name w:val="WW8Num12z0"/>
    <w:rsid w:val="00150EB0"/>
    <w:rPr>
      <w:rFonts w:ascii="Symbol" w:hAnsi="Symbol" w:cs="OpenSymbol"/>
    </w:rPr>
  </w:style>
  <w:style w:type="character" w:customStyle="1" w:styleId="WW8Num12z1">
    <w:name w:val="WW8Num12z1"/>
    <w:rsid w:val="00150EB0"/>
    <w:rPr>
      <w:rFonts w:ascii="OpenSymbol" w:hAnsi="OpenSymbol" w:cs="OpenSymbol"/>
    </w:rPr>
  </w:style>
  <w:style w:type="character" w:customStyle="1" w:styleId="WW8Num13z0">
    <w:name w:val="WW8Num13z0"/>
    <w:rsid w:val="00150EB0"/>
    <w:rPr>
      <w:rFonts w:ascii="Symbol" w:hAnsi="Symbol" w:cs="OpenSymbol"/>
    </w:rPr>
  </w:style>
  <w:style w:type="character" w:customStyle="1" w:styleId="WW8Num13z1">
    <w:name w:val="WW8Num13z1"/>
    <w:rsid w:val="00150EB0"/>
    <w:rPr>
      <w:rFonts w:ascii="OpenSymbol" w:hAnsi="OpenSymbol" w:cs="OpenSymbol"/>
    </w:rPr>
  </w:style>
  <w:style w:type="character" w:customStyle="1" w:styleId="WW8Num14z0">
    <w:name w:val="WW8Num14z0"/>
    <w:rsid w:val="00150EB0"/>
    <w:rPr>
      <w:rFonts w:ascii="Symbol" w:hAnsi="Symbol" w:cs="OpenSymbol"/>
    </w:rPr>
  </w:style>
  <w:style w:type="character" w:customStyle="1" w:styleId="WW8Num14z1">
    <w:name w:val="WW8Num14z1"/>
    <w:rsid w:val="00150EB0"/>
    <w:rPr>
      <w:rFonts w:ascii="OpenSymbol" w:hAnsi="OpenSymbol" w:cs="OpenSymbol"/>
    </w:rPr>
  </w:style>
  <w:style w:type="character" w:customStyle="1" w:styleId="WW8Num15z0">
    <w:name w:val="WW8Num15z0"/>
    <w:rsid w:val="00150EB0"/>
    <w:rPr>
      <w:rFonts w:ascii="Symbol" w:hAnsi="Symbol" w:cs="OpenSymbol"/>
    </w:rPr>
  </w:style>
  <w:style w:type="character" w:customStyle="1" w:styleId="WW8Num15z1">
    <w:name w:val="WW8Num15z1"/>
    <w:rsid w:val="00150EB0"/>
    <w:rPr>
      <w:rFonts w:ascii="OpenSymbol" w:hAnsi="OpenSymbol" w:cs="OpenSymbol"/>
    </w:rPr>
  </w:style>
  <w:style w:type="character" w:customStyle="1" w:styleId="WW8Num16z0">
    <w:name w:val="WW8Num16z0"/>
    <w:rsid w:val="00150EB0"/>
    <w:rPr>
      <w:rFonts w:ascii="Symbol" w:hAnsi="Symbol" w:cs="OpenSymbol"/>
    </w:rPr>
  </w:style>
  <w:style w:type="character" w:customStyle="1" w:styleId="WW8Num16z1">
    <w:name w:val="WW8Num16z1"/>
    <w:rsid w:val="00150EB0"/>
    <w:rPr>
      <w:rFonts w:ascii="OpenSymbol" w:hAnsi="OpenSymbol" w:cs="OpenSymbol"/>
    </w:rPr>
  </w:style>
  <w:style w:type="character" w:customStyle="1" w:styleId="WW8Num17z0">
    <w:name w:val="WW8Num17z0"/>
    <w:rsid w:val="00150EB0"/>
    <w:rPr>
      <w:rFonts w:ascii="Symbol" w:hAnsi="Symbol" w:cs="OpenSymbol"/>
    </w:rPr>
  </w:style>
  <w:style w:type="character" w:customStyle="1" w:styleId="WW8Num17z1">
    <w:name w:val="WW8Num17z1"/>
    <w:rsid w:val="00150EB0"/>
    <w:rPr>
      <w:rFonts w:ascii="OpenSymbol" w:hAnsi="OpenSymbol" w:cs="OpenSymbol"/>
    </w:rPr>
  </w:style>
  <w:style w:type="character" w:customStyle="1" w:styleId="WW8Num18z0">
    <w:name w:val="WW8Num18z0"/>
    <w:rsid w:val="00150EB0"/>
    <w:rPr>
      <w:rFonts w:ascii="Symbol" w:hAnsi="Symbol" w:cs="OpenSymbol"/>
    </w:rPr>
  </w:style>
  <w:style w:type="character" w:customStyle="1" w:styleId="WW8Num18z1">
    <w:name w:val="WW8Num18z1"/>
    <w:rsid w:val="00150EB0"/>
    <w:rPr>
      <w:rFonts w:ascii="OpenSymbol" w:hAnsi="OpenSymbol" w:cs="OpenSymbol"/>
    </w:rPr>
  </w:style>
  <w:style w:type="character" w:customStyle="1" w:styleId="WW8Num19z0">
    <w:name w:val="WW8Num19z0"/>
    <w:rsid w:val="00150EB0"/>
    <w:rPr>
      <w:rFonts w:ascii="Symbol" w:hAnsi="Symbol" w:cs="OpenSymbol"/>
    </w:rPr>
  </w:style>
  <w:style w:type="character" w:customStyle="1" w:styleId="WW8Num19z1">
    <w:name w:val="WW8Num19z1"/>
    <w:rsid w:val="00150EB0"/>
    <w:rPr>
      <w:rFonts w:ascii="OpenSymbol" w:hAnsi="OpenSymbol" w:cs="OpenSymbol"/>
    </w:rPr>
  </w:style>
  <w:style w:type="character" w:customStyle="1" w:styleId="WW8Num20z0">
    <w:name w:val="WW8Num20z0"/>
    <w:rsid w:val="00150EB0"/>
    <w:rPr>
      <w:rFonts w:ascii="Symbol" w:hAnsi="Symbol" w:cs="OpenSymbol"/>
    </w:rPr>
  </w:style>
  <w:style w:type="character" w:customStyle="1" w:styleId="WW8Num20z1">
    <w:name w:val="WW8Num20z1"/>
    <w:rsid w:val="00150EB0"/>
    <w:rPr>
      <w:rFonts w:ascii="OpenSymbol" w:hAnsi="OpenSymbol" w:cs="OpenSymbol"/>
    </w:rPr>
  </w:style>
  <w:style w:type="character" w:customStyle="1" w:styleId="WW8Num3z1">
    <w:name w:val="WW8Num3z1"/>
    <w:rsid w:val="00150EB0"/>
    <w:rPr>
      <w:rFonts w:ascii="Wingdings" w:hAnsi="Wingdings" w:cs="Wingdings"/>
      <w:sz w:val="20"/>
      <w:szCs w:val="20"/>
    </w:rPr>
  </w:style>
  <w:style w:type="character" w:customStyle="1" w:styleId="WW8Num3z4">
    <w:name w:val="WW8Num3z4"/>
    <w:rsid w:val="00150EB0"/>
    <w:rPr>
      <w:rFonts w:ascii="Courier New" w:hAnsi="Courier New" w:cs="Courier New"/>
    </w:rPr>
  </w:style>
  <w:style w:type="character" w:customStyle="1" w:styleId="WW8Num3z5">
    <w:name w:val="WW8Num3z5"/>
    <w:rsid w:val="00150EB0"/>
    <w:rPr>
      <w:rFonts w:ascii="Wingdings" w:hAnsi="Wingdings" w:cs="Wingdings"/>
    </w:rPr>
  </w:style>
  <w:style w:type="character" w:customStyle="1" w:styleId="WW8Num3z6">
    <w:name w:val="WW8Num3z6"/>
    <w:rsid w:val="00150EB0"/>
    <w:rPr>
      <w:rFonts w:ascii="Symbol" w:hAnsi="Symbol" w:cs="Symbol"/>
    </w:rPr>
  </w:style>
  <w:style w:type="character" w:customStyle="1" w:styleId="WW8Num8z1">
    <w:name w:val="WW8Num8z1"/>
    <w:rsid w:val="00150EB0"/>
  </w:style>
  <w:style w:type="character" w:customStyle="1" w:styleId="WW8Num8z2">
    <w:name w:val="WW8Num8z2"/>
    <w:rsid w:val="00150EB0"/>
  </w:style>
  <w:style w:type="character" w:customStyle="1" w:styleId="WW8Num8z3">
    <w:name w:val="WW8Num8z3"/>
    <w:rsid w:val="00150EB0"/>
  </w:style>
  <w:style w:type="character" w:customStyle="1" w:styleId="WW8Num8z4">
    <w:name w:val="WW8Num8z4"/>
    <w:rsid w:val="00150EB0"/>
  </w:style>
  <w:style w:type="character" w:customStyle="1" w:styleId="WW8Num8z5">
    <w:name w:val="WW8Num8z5"/>
    <w:rsid w:val="00150EB0"/>
  </w:style>
  <w:style w:type="character" w:customStyle="1" w:styleId="WW8Num8z6">
    <w:name w:val="WW8Num8z6"/>
    <w:rsid w:val="00150EB0"/>
  </w:style>
  <w:style w:type="character" w:customStyle="1" w:styleId="WW8Num8z7">
    <w:name w:val="WW8Num8z7"/>
    <w:rsid w:val="00150EB0"/>
  </w:style>
  <w:style w:type="character" w:customStyle="1" w:styleId="WW8Num8z8">
    <w:name w:val="WW8Num8z8"/>
    <w:rsid w:val="00150EB0"/>
  </w:style>
  <w:style w:type="character" w:customStyle="1" w:styleId="WW8Num12z2">
    <w:name w:val="WW8Num12z2"/>
    <w:rsid w:val="00150EB0"/>
  </w:style>
  <w:style w:type="character" w:customStyle="1" w:styleId="WW8Num12z3">
    <w:name w:val="WW8Num12z3"/>
    <w:rsid w:val="00150EB0"/>
  </w:style>
  <w:style w:type="character" w:customStyle="1" w:styleId="WW8Num12z4">
    <w:name w:val="WW8Num12z4"/>
    <w:rsid w:val="00150EB0"/>
  </w:style>
  <w:style w:type="character" w:customStyle="1" w:styleId="WW8Num12z5">
    <w:name w:val="WW8Num12z5"/>
    <w:rsid w:val="00150EB0"/>
  </w:style>
  <w:style w:type="character" w:customStyle="1" w:styleId="WW8Num12z6">
    <w:name w:val="WW8Num12z6"/>
    <w:rsid w:val="00150EB0"/>
  </w:style>
  <w:style w:type="character" w:customStyle="1" w:styleId="WW8Num12z7">
    <w:name w:val="WW8Num12z7"/>
    <w:rsid w:val="00150EB0"/>
  </w:style>
  <w:style w:type="character" w:customStyle="1" w:styleId="WW8Num12z8">
    <w:name w:val="WW8Num12z8"/>
    <w:rsid w:val="00150EB0"/>
  </w:style>
  <w:style w:type="character" w:customStyle="1" w:styleId="Absatz-Standardschriftart">
    <w:name w:val="Absatz-Standardschriftart"/>
    <w:rsid w:val="00150EB0"/>
  </w:style>
  <w:style w:type="character" w:customStyle="1" w:styleId="WW-Absatz-Standardschriftart">
    <w:name w:val="WW-Absatz-Standardschriftart"/>
    <w:rsid w:val="00150EB0"/>
  </w:style>
  <w:style w:type="character" w:customStyle="1" w:styleId="WW8Num18z2">
    <w:name w:val="WW8Num18z2"/>
    <w:rsid w:val="00150EB0"/>
    <w:rPr>
      <w:rFonts w:ascii="Wingdings" w:hAnsi="Wingdings" w:cs="Wingdings"/>
    </w:rPr>
  </w:style>
  <w:style w:type="character" w:customStyle="1" w:styleId="WW8NumSt1z0">
    <w:name w:val="WW8NumSt1z0"/>
    <w:rsid w:val="00150EB0"/>
    <w:rPr>
      <w:rFonts w:ascii="Symbol" w:hAnsi="Symbol" w:cs="Symbol"/>
      <w:sz w:val="18"/>
    </w:rPr>
  </w:style>
  <w:style w:type="character" w:customStyle="1" w:styleId="WW-DefaultParagraphFont">
    <w:name w:val="WW-Default Paragraph Font"/>
    <w:rsid w:val="00150EB0"/>
  </w:style>
  <w:style w:type="character" w:styleId="CommentReference">
    <w:name w:val="annotation reference"/>
    <w:rsid w:val="00150EB0"/>
    <w:rPr>
      <w:rFonts w:ascii="Arial" w:hAnsi="Arial" w:cs="Arial"/>
      <w:sz w:val="16"/>
    </w:rPr>
  </w:style>
  <w:style w:type="character" w:styleId="Emphasis">
    <w:name w:val="Emphasis"/>
    <w:qFormat/>
    <w:rsid w:val="00150EB0"/>
    <w:rPr>
      <w:rFonts w:ascii="Arial Black" w:hAnsi="Arial Black" w:cs="Arial Black"/>
      <w:spacing w:val="-4"/>
      <w:sz w:val="18"/>
    </w:rPr>
  </w:style>
  <w:style w:type="character" w:customStyle="1" w:styleId="EndnoteCharacters">
    <w:name w:val="Endnote Characters"/>
    <w:rsid w:val="00150EB0"/>
    <w:rPr>
      <w:vertAlign w:val="superscript"/>
    </w:rPr>
  </w:style>
  <w:style w:type="character" w:customStyle="1" w:styleId="FootnoteCharacters">
    <w:name w:val="Footnote Characters"/>
    <w:rsid w:val="00150EB0"/>
    <w:rPr>
      <w:vertAlign w:val="superscript"/>
    </w:rPr>
  </w:style>
  <w:style w:type="character" w:customStyle="1" w:styleId="Lead-inEmphasis">
    <w:name w:val="Lead-in Emphasis"/>
    <w:rsid w:val="00150EB0"/>
    <w:rPr>
      <w:rFonts w:ascii="Arial Black" w:hAnsi="Arial Black" w:cs="Arial Black"/>
      <w:spacing w:val="-4"/>
      <w:sz w:val="18"/>
    </w:rPr>
  </w:style>
  <w:style w:type="character" w:styleId="LineNumber">
    <w:name w:val="line number"/>
    <w:rsid w:val="00150EB0"/>
    <w:rPr>
      <w:sz w:val="18"/>
    </w:rPr>
  </w:style>
  <w:style w:type="character" w:styleId="PageNumber">
    <w:name w:val="page number"/>
    <w:rsid w:val="00150EB0"/>
    <w:rPr>
      <w:rFonts w:ascii="Arial Black" w:hAnsi="Arial Black" w:cs="Arial Black"/>
      <w:spacing w:val="-10"/>
      <w:sz w:val="18"/>
    </w:rPr>
  </w:style>
  <w:style w:type="character" w:customStyle="1" w:styleId="Slogan">
    <w:name w:val="Slogan"/>
    <w:rsid w:val="00150EB0"/>
    <w:rPr>
      <w:i/>
      <w:spacing w:val="-6"/>
      <w:sz w:val="24"/>
    </w:rPr>
  </w:style>
  <w:style w:type="character" w:customStyle="1" w:styleId="Superscript">
    <w:name w:val="Superscript"/>
    <w:rsid w:val="00150EB0"/>
    <w:rPr>
      <w:b/>
      <w:vertAlign w:val="superscript"/>
    </w:rPr>
  </w:style>
  <w:style w:type="character" w:styleId="Hyperlink">
    <w:name w:val="Hyperlink"/>
    <w:rsid w:val="00150EB0"/>
    <w:rPr>
      <w:color w:val="0000FF"/>
      <w:u w:val="single"/>
    </w:rPr>
  </w:style>
  <w:style w:type="character" w:styleId="FollowedHyperlink">
    <w:name w:val="FollowedHyperlink"/>
    <w:rsid w:val="00150EB0"/>
    <w:rPr>
      <w:color w:val="800080"/>
      <w:u w:val="single"/>
    </w:rPr>
  </w:style>
  <w:style w:type="character" w:customStyle="1" w:styleId="HeadingBaseChar">
    <w:name w:val="Heading Base Char"/>
    <w:rsid w:val="00150EB0"/>
    <w:rPr>
      <w:rFonts w:ascii="Arial" w:hAnsi="Arial" w:cs="Arial"/>
      <w:spacing w:val="-4"/>
      <w:kern w:val="1"/>
      <w:sz w:val="22"/>
      <w:lang w:val="en-US" w:bidi="ar-SA"/>
    </w:rPr>
  </w:style>
  <w:style w:type="character" w:customStyle="1" w:styleId="CharChar2">
    <w:name w:val="Char Char2"/>
    <w:rsid w:val="00150EB0"/>
    <w:rPr>
      <w:rFonts w:ascii="Arial Black" w:hAnsi="Arial Black" w:cs="Arial Black"/>
      <w:spacing w:val="-15"/>
      <w:kern w:val="1"/>
      <w:sz w:val="22"/>
      <w:lang w:val="en-US" w:bidi="ar-SA"/>
    </w:rPr>
  </w:style>
  <w:style w:type="character" w:customStyle="1" w:styleId="StyleHeading2Arial14ptBoldSmallcapsBottomSinglesCharChar">
    <w:name w:val="Style Heading 2 + Arial 14 pt Bold Small caps Bottom: (Single s... Char Char"/>
    <w:rsid w:val="00150EB0"/>
    <w:rPr>
      <w:rFonts w:ascii="Arial" w:hAnsi="Arial" w:cs="Arial"/>
      <w:b/>
      <w:bCs/>
      <w:smallCaps/>
      <w:spacing w:val="20"/>
      <w:kern w:val="1"/>
      <w:sz w:val="28"/>
      <w:lang w:val="en-US" w:bidi="ar-SA"/>
    </w:rPr>
  </w:style>
  <w:style w:type="character" w:customStyle="1" w:styleId="CharChar1">
    <w:name w:val="Char Char1"/>
    <w:basedOn w:val="HeadingBaseChar"/>
    <w:rsid w:val="00150EB0"/>
    <w:rPr>
      <w:rFonts w:ascii="Arial" w:hAnsi="Arial" w:cs="Arial"/>
      <w:spacing w:val="-4"/>
      <w:kern w:val="1"/>
      <w:sz w:val="22"/>
      <w:lang w:val="en-US" w:bidi="ar-SA"/>
    </w:rPr>
  </w:style>
  <w:style w:type="character" w:customStyle="1" w:styleId="StyleHeading4BoldSmallcapsBottomSinglesolidlineCusChar">
    <w:name w:val="Style Heading 4 + Bold Small caps Bottom: (Single solid line Cus... Char"/>
    <w:rsid w:val="00150EB0"/>
    <w:rPr>
      <w:rFonts w:ascii="Arial" w:hAnsi="Arial" w:cs="Arial"/>
      <w:b/>
      <w:bCs/>
      <w:smallCaps/>
      <w:spacing w:val="10"/>
      <w:kern w:val="1"/>
      <w:sz w:val="22"/>
      <w:lang w:val="en-US" w:bidi="ar-SA"/>
    </w:rPr>
  </w:style>
  <w:style w:type="character" w:styleId="Strong">
    <w:name w:val="Strong"/>
    <w:qFormat/>
    <w:rsid w:val="00150EB0"/>
    <w:rPr>
      <w:b/>
      <w:bCs/>
    </w:rPr>
  </w:style>
  <w:style w:type="character" w:customStyle="1" w:styleId="StyleVerdanaJustifiedLeft0Linespacing15linesChar">
    <w:name w:val="Style Verdana Justified Left:  0&quot; Line spacing:  1.5 lines Char"/>
    <w:rsid w:val="00150EB0"/>
    <w:rPr>
      <w:rFonts w:ascii="Verdana" w:hAnsi="Verdana" w:cs="Verdana"/>
      <w:spacing w:val="-5"/>
      <w:sz w:val="24"/>
      <w:lang w:val="en-US" w:bidi="ar-SA"/>
    </w:rPr>
  </w:style>
  <w:style w:type="character" w:customStyle="1" w:styleId="Level2TextChar">
    <w:name w:val="Level 2 Text Char"/>
    <w:rsid w:val="00150EB0"/>
    <w:rPr>
      <w:sz w:val="22"/>
      <w:lang w:val="en-US" w:bidi="ta-IN"/>
    </w:rPr>
  </w:style>
  <w:style w:type="character" w:customStyle="1" w:styleId="innertext1">
    <w:name w:val="innertext1"/>
    <w:rsid w:val="00150EB0"/>
    <w:rPr>
      <w:rFonts w:ascii="Arial" w:hAnsi="Arial" w:cs="Arial"/>
      <w:i w:val="0"/>
      <w:iCs w:val="0"/>
      <w:color w:val="333333"/>
      <w:spacing w:val="0"/>
      <w:sz w:val="18"/>
      <w:szCs w:val="18"/>
    </w:rPr>
  </w:style>
  <w:style w:type="character" w:customStyle="1" w:styleId="StyleStyleVerdanaJustifiedLeft0Linespacing15linesChar">
    <w:name w:val="Style Style Verdana Justified Left:  0&quot; Line spacing:  1.5 lines + ... Char"/>
    <w:basedOn w:val="StyleVerdanaJustifiedLeft0Linespacing15linesChar"/>
    <w:rsid w:val="00150EB0"/>
    <w:rPr>
      <w:rFonts w:ascii="Verdana" w:hAnsi="Verdana" w:cs="Verdana"/>
      <w:spacing w:val="-5"/>
      <w:sz w:val="24"/>
      <w:lang w:val="en-US" w:bidi="ar-SA"/>
    </w:rPr>
  </w:style>
  <w:style w:type="character" w:customStyle="1" w:styleId="ec171571410-04052008">
    <w:name w:val="ec_171571410-04052008"/>
    <w:basedOn w:val="WW-DefaultParagraphFont"/>
    <w:rsid w:val="00150EB0"/>
  </w:style>
  <w:style w:type="character" w:customStyle="1" w:styleId="WW8Num37z0">
    <w:name w:val="WW8Num37z0"/>
    <w:rsid w:val="00150EB0"/>
    <w:rPr>
      <w:rFonts w:ascii="Wingdings" w:hAnsi="Wingdings" w:cs="Wingdings"/>
    </w:rPr>
  </w:style>
  <w:style w:type="character" w:customStyle="1" w:styleId="WW8Num38z0">
    <w:name w:val="WW8Num38z0"/>
    <w:rsid w:val="00150EB0"/>
    <w:rPr>
      <w:rFonts w:ascii="Symbol" w:hAnsi="Symbol" w:cs="Symbol"/>
    </w:rPr>
  </w:style>
  <w:style w:type="character" w:customStyle="1" w:styleId="WW8Num38z2">
    <w:name w:val="WW8Num38z2"/>
    <w:rsid w:val="00150EB0"/>
    <w:rPr>
      <w:rFonts w:ascii="Wingdings" w:hAnsi="Wingdings" w:cs="Wingdings"/>
    </w:rPr>
  </w:style>
  <w:style w:type="character" w:customStyle="1" w:styleId="CharChar3">
    <w:name w:val="Char Char3"/>
    <w:rsid w:val="00150EB0"/>
    <w:rPr>
      <w:rFonts w:ascii="Arial Black" w:hAnsi="Arial Black" w:cs="Arial Black"/>
      <w:color w:val="FFFFFF"/>
      <w:spacing w:val="-10"/>
      <w:kern w:val="1"/>
      <w:sz w:val="24"/>
      <w:lang w:val="en-US" w:bidi="ar-SA"/>
    </w:rPr>
  </w:style>
  <w:style w:type="character" w:customStyle="1" w:styleId="CharChar">
    <w:name w:val="Char Char"/>
    <w:rsid w:val="00150EB0"/>
    <w:rPr>
      <w:rFonts w:ascii="Arial" w:hAnsi="Arial" w:cs="Arial"/>
      <w:i/>
      <w:iCs/>
      <w:spacing w:val="-5"/>
      <w:lang w:val="en-US" w:bidi="ar-SA"/>
    </w:rPr>
  </w:style>
  <w:style w:type="character" w:customStyle="1" w:styleId="heading2char">
    <w:name w:val="heading2char"/>
    <w:rsid w:val="00150EB0"/>
    <w:rPr>
      <w:rFonts w:ascii="Arial" w:hAnsi="Arial" w:cs="Arial"/>
      <w:b/>
      <w:bCs/>
      <w:i/>
      <w:iCs/>
    </w:rPr>
  </w:style>
  <w:style w:type="character" w:customStyle="1" w:styleId="Bullets">
    <w:name w:val="Bullets"/>
    <w:rsid w:val="00150EB0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150EB0"/>
    <w:rPr>
      <w:rFonts w:ascii="Times New Roman" w:hAnsi="Times New Roman" w:cs="Times New Roman"/>
    </w:rPr>
  </w:style>
  <w:style w:type="paragraph" w:customStyle="1" w:styleId="Heading">
    <w:name w:val="Heading"/>
    <w:basedOn w:val="HeadingBase"/>
    <w:next w:val="Subtitle"/>
    <w:rsid w:val="00150EB0"/>
    <w:pPr>
      <w:pBdr>
        <w:top w:val="single" w:sz="6" w:space="16" w:color="000000"/>
        <w:left w:val="none" w:sz="0" w:space="0" w:color="000000"/>
        <w:bottom w:val="none" w:sz="0" w:space="0" w:color="000000"/>
        <w:right w:val="none" w:sz="0" w:space="0" w:color="000000"/>
      </w:pBdr>
      <w:spacing w:before="220" w:after="60" w:line="320" w:lineRule="atLeast"/>
      <w:ind w:left="0"/>
    </w:pPr>
    <w:rPr>
      <w:rFonts w:ascii="Arial Black" w:hAnsi="Arial Black" w:cs="Arial Black"/>
      <w:spacing w:val="-30"/>
      <w:sz w:val="40"/>
    </w:rPr>
  </w:style>
  <w:style w:type="paragraph" w:styleId="BodyText">
    <w:name w:val="Body Text"/>
    <w:basedOn w:val="Normal"/>
    <w:rsid w:val="00150EB0"/>
    <w:pPr>
      <w:spacing w:after="240" w:line="240" w:lineRule="atLeast"/>
      <w:jc w:val="both"/>
    </w:pPr>
  </w:style>
  <w:style w:type="paragraph" w:styleId="List">
    <w:name w:val="List"/>
    <w:basedOn w:val="BodyText"/>
    <w:rsid w:val="00150EB0"/>
    <w:pPr>
      <w:ind w:left="1440" w:hanging="360"/>
    </w:pPr>
  </w:style>
  <w:style w:type="paragraph" w:styleId="Caption">
    <w:name w:val="caption"/>
    <w:basedOn w:val="Picture"/>
    <w:next w:val="BodyText"/>
    <w:qFormat/>
    <w:rsid w:val="00150EB0"/>
    <w:pPr>
      <w:tabs>
        <w:tab w:val="num" w:pos="0"/>
      </w:tabs>
      <w:spacing w:before="60" w:after="240" w:line="220" w:lineRule="atLeast"/>
      <w:ind w:left="1920" w:hanging="120"/>
    </w:pPr>
    <w:rPr>
      <w:rFonts w:ascii="Arial Narrow" w:hAnsi="Arial Narrow" w:cs="Arial Narrow"/>
      <w:spacing w:val="0"/>
      <w:sz w:val="18"/>
    </w:rPr>
  </w:style>
  <w:style w:type="paragraph" w:customStyle="1" w:styleId="Index">
    <w:name w:val="Index"/>
    <w:basedOn w:val="Normal"/>
    <w:rsid w:val="00150EB0"/>
    <w:pPr>
      <w:suppressLineNumbers/>
    </w:pPr>
    <w:rPr>
      <w:rFonts w:cs="Lohit Devanagari"/>
    </w:rPr>
  </w:style>
  <w:style w:type="paragraph" w:customStyle="1" w:styleId="HeadingBase">
    <w:name w:val="Heading Base"/>
    <w:basedOn w:val="Normal"/>
    <w:next w:val="BodyText"/>
    <w:rsid w:val="00150EB0"/>
    <w:pPr>
      <w:keepNext/>
      <w:keepLines/>
      <w:spacing w:before="140" w:line="220" w:lineRule="atLeast"/>
    </w:pPr>
    <w:rPr>
      <w:spacing w:val="-4"/>
      <w:kern w:val="1"/>
      <w:sz w:val="22"/>
    </w:rPr>
  </w:style>
  <w:style w:type="paragraph" w:customStyle="1" w:styleId="Picture">
    <w:name w:val="Picture"/>
    <w:basedOn w:val="Normal"/>
    <w:next w:val="Caption"/>
    <w:rsid w:val="00150EB0"/>
    <w:pPr>
      <w:keepNext/>
    </w:pPr>
  </w:style>
  <w:style w:type="paragraph" w:customStyle="1" w:styleId="BlockQuotation">
    <w:name w:val="Block Quotation"/>
    <w:basedOn w:val="Normal"/>
    <w:rsid w:val="00150EB0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clear" w:color="auto" w:fill="F2F2F2"/>
      <w:spacing w:after="240" w:line="220" w:lineRule="atLeast"/>
      <w:ind w:left="1368" w:right="240"/>
      <w:jc w:val="both"/>
    </w:pPr>
    <w:rPr>
      <w:rFonts w:ascii="Arial Narrow" w:hAnsi="Arial Narrow" w:cs="Arial Narrow"/>
    </w:rPr>
  </w:style>
  <w:style w:type="paragraph" w:styleId="BodyTextIndent">
    <w:name w:val="Body Text Indent"/>
    <w:basedOn w:val="BodyText"/>
    <w:rsid w:val="00150EB0"/>
    <w:pPr>
      <w:ind w:left="1440"/>
    </w:pPr>
  </w:style>
  <w:style w:type="paragraph" w:customStyle="1" w:styleId="BodyTextKeep">
    <w:name w:val="Body Text Keep"/>
    <w:basedOn w:val="BodyText"/>
    <w:rsid w:val="00150EB0"/>
    <w:pPr>
      <w:keepNext/>
    </w:pPr>
  </w:style>
  <w:style w:type="paragraph" w:customStyle="1" w:styleId="PartLabel">
    <w:name w:val="Part Label"/>
    <w:basedOn w:val="Normal"/>
    <w:rsid w:val="00150EB0"/>
    <w:pPr>
      <w:shd w:val="clear" w:color="auto" w:fill="000000"/>
      <w:spacing w:line="360" w:lineRule="exact"/>
      <w:ind w:left="0"/>
      <w:jc w:val="center"/>
    </w:pPr>
    <w:rPr>
      <w:color w:val="FFFFFF"/>
      <w:spacing w:val="-16"/>
      <w:sz w:val="26"/>
    </w:rPr>
  </w:style>
  <w:style w:type="paragraph" w:customStyle="1" w:styleId="PartTitle">
    <w:name w:val="Part Title"/>
    <w:basedOn w:val="Normal"/>
    <w:rsid w:val="00150EB0"/>
    <w:pPr>
      <w:shd w:val="clear" w:color="auto" w:fill="000000"/>
      <w:spacing w:line="660" w:lineRule="exact"/>
      <w:ind w:left="0"/>
      <w:jc w:val="center"/>
    </w:pPr>
    <w:rPr>
      <w:rFonts w:ascii="Arial Black" w:hAnsi="Arial Black" w:cs="Arial Black"/>
      <w:color w:val="FFFFFF"/>
      <w:spacing w:val="-40"/>
      <w:sz w:val="84"/>
    </w:rPr>
  </w:style>
  <w:style w:type="paragraph" w:styleId="Subtitle">
    <w:name w:val="Subtitle"/>
    <w:basedOn w:val="Heading"/>
    <w:next w:val="BodyText"/>
    <w:qFormat/>
    <w:rsid w:val="00150EB0"/>
    <w:pPr>
      <w:pBdr>
        <w:top w:val="none" w:sz="0" w:space="0" w:color="000000"/>
      </w:pBdr>
      <w:spacing w:before="60" w:after="120" w:line="340" w:lineRule="atLeast"/>
    </w:pPr>
    <w:rPr>
      <w:rFonts w:ascii="Arial" w:hAnsi="Arial" w:cs="Arial"/>
      <w:spacing w:val="-16"/>
      <w:sz w:val="32"/>
    </w:rPr>
  </w:style>
  <w:style w:type="paragraph" w:customStyle="1" w:styleId="ChapterSubtitle">
    <w:name w:val="Chapter Subtitle"/>
    <w:basedOn w:val="Subtitle"/>
    <w:rsid w:val="00150EB0"/>
  </w:style>
  <w:style w:type="paragraph" w:customStyle="1" w:styleId="CompanyName">
    <w:name w:val="Company Name"/>
    <w:basedOn w:val="Normal"/>
    <w:rsid w:val="00150EB0"/>
    <w:pPr>
      <w:keepNext/>
      <w:keepLines/>
      <w:spacing w:line="220" w:lineRule="atLeast"/>
      <w:ind w:left="0"/>
    </w:pPr>
    <w:rPr>
      <w:rFonts w:ascii="Arial Black" w:hAnsi="Arial Black" w:cs="Arial Black"/>
      <w:spacing w:val="-25"/>
      <w:kern w:val="1"/>
      <w:sz w:val="32"/>
    </w:rPr>
  </w:style>
  <w:style w:type="paragraph" w:customStyle="1" w:styleId="ChapterTitle">
    <w:name w:val="Chapter Title"/>
    <w:basedOn w:val="Normal"/>
    <w:rsid w:val="00150EB0"/>
    <w:pPr>
      <w:spacing w:before="120" w:line="660" w:lineRule="exact"/>
      <w:ind w:left="0"/>
      <w:jc w:val="center"/>
    </w:pPr>
    <w:rPr>
      <w:rFonts w:ascii="Arial Black" w:hAnsi="Arial Black" w:cs="Arial Black"/>
      <w:color w:val="FFFFFF"/>
      <w:spacing w:val="-40"/>
      <w:sz w:val="84"/>
    </w:rPr>
  </w:style>
  <w:style w:type="paragraph" w:customStyle="1" w:styleId="FootnoteBase">
    <w:name w:val="Footnote Base"/>
    <w:basedOn w:val="Normal"/>
    <w:rsid w:val="00150EB0"/>
    <w:pPr>
      <w:keepLines/>
      <w:spacing w:line="200" w:lineRule="atLeast"/>
    </w:pPr>
    <w:rPr>
      <w:sz w:val="16"/>
    </w:rPr>
  </w:style>
  <w:style w:type="paragraph" w:styleId="CommentText">
    <w:name w:val="annotation text"/>
    <w:basedOn w:val="FootnoteBase"/>
    <w:rsid w:val="00150EB0"/>
  </w:style>
  <w:style w:type="paragraph" w:customStyle="1" w:styleId="TableText">
    <w:name w:val="Table Text"/>
    <w:basedOn w:val="Normal"/>
    <w:rsid w:val="00150EB0"/>
    <w:pPr>
      <w:spacing w:before="60"/>
      <w:ind w:left="0"/>
    </w:pPr>
    <w:rPr>
      <w:sz w:val="16"/>
    </w:rPr>
  </w:style>
  <w:style w:type="paragraph" w:customStyle="1" w:styleId="TitleCover">
    <w:name w:val="Title Cover"/>
    <w:basedOn w:val="HeadingBase"/>
    <w:next w:val="Normal"/>
    <w:rsid w:val="00150EB0"/>
    <w:pPr>
      <w:pBdr>
        <w:top w:val="single" w:sz="48" w:space="3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left" w:pos="0"/>
      </w:tabs>
      <w:spacing w:before="240" w:after="500" w:line="640" w:lineRule="exact"/>
      <w:ind w:left="0"/>
    </w:pPr>
    <w:rPr>
      <w:rFonts w:ascii="Arial Black" w:hAnsi="Arial Black" w:cs="Arial Black"/>
      <w:b/>
      <w:spacing w:val="-48"/>
      <w:sz w:val="64"/>
    </w:rPr>
  </w:style>
  <w:style w:type="paragraph" w:customStyle="1" w:styleId="DocumentLabel">
    <w:name w:val="Document Label"/>
    <w:basedOn w:val="TitleCover"/>
    <w:rsid w:val="00150EB0"/>
  </w:style>
  <w:style w:type="paragraph" w:styleId="EndnoteText">
    <w:name w:val="endnote text"/>
    <w:basedOn w:val="FootnoteBase"/>
    <w:rsid w:val="00150EB0"/>
  </w:style>
  <w:style w:type="paragraph" w:customStyle="1" w:styleId="HeaderBase">
    <w:name w:val="Header Base"/>
    <w:basedOn w:val="Normal"/>
    <w:rsid w:val="00150EB0"/>
    <w:pPr>
      <w:keepLines/>
      <w:tabs>
        <w:tab w:val="center" w:pos="4320"/>
        <w:tab w:val="right" w:pos="8640"/>
      </w:tabs>
      <w:spacing w:line="190" w:lineRule="atLeast"/>
    </w:pPr>
    <w:rPr>
      <w:caps/>
      <w:sz w:val="15"/>
    </w:rPr>
  </w:style>
  <w:style w:type="paragraph" w:styleId="Footer">
    <w:name w:val="footer"/>
    <w:basedOn w:val="HeaderBase"/>
    <w:rsid w:val="00150EB0"/>
  </w:style>
  <w:style w:type="paragraph" w:customStyle="1" w:styleId="FooterEven">
    <w:name w:val="Footer Even"/>
    <w:basedOn w:val="Footer"/>
    <w:rsid w:val="00150EB0"/>
    <w:pPr>
      <w:pBdr>
        <w:top w:val="single" w:sz="6" w:space="2" w:color="000000"/>
        <w:left w:val="none" w:sz="0" w:space="0" w:color="000000"/>
        <w:bottom w:val="none" w:sz="0" w:space="0" w:color="000000"/>
        <w:right w:val="none" w:sz="0" w:space="0" w:color="000000"/>
      </w:pBdr>
      <w:spacing w:before="600"/>
    </w:pPr>
  </w:style>
  <w:style w:type="paragraph" w:customStyle="1" w:styleId="FooterFirst">
    <w:name w:val="Footer First"/>
    <w:basedOn w:val="Footer"/>
    <w:rsid w:val="00150EB0"/>
    <w:pPr>
      <w:pBdr>
        <w:top w:val="single" w:sz="6" w:space="2" w:color="000000"/>
        <w:left w:val="none" w:sz="0" w:space="0" w:color="000000"/>
        <w:bottom w:val="none" w:sz="0" w:space="0" w:color="000000"/>
        <w:right w:val="none" w:sz="0" w:space="0" w:color="000000"/>
      </w:pBdr>
      <w:spacing w:before="600"/>
    </w:pPr>
  </w:style>
  <w:style w:type="paragraph" w:customStyle="1" w:styleId="FooterOdd">
    <w:name w:val="Footer Odd"/>
    <w:basedOn w:val="Footer"/>
    <w:rsid w:val="00150EB0"/>
    <w:pPr>
      <w:pBdr>
        <w:top w:val="single" w:sz="6" w:space="2" w:color="000000"/>
        <w:left w:val="none" w:sz="0" w:space="0" w:color="000000"/>
        <w:bottom w:val="none" w:sz="0" w:space="0" w:color="000000"/>
        <w:right w:val="none" w:sz="0" w:space="0" w:color="000000"/>
      </w:pBdr>
      <w:spacing w:before="600"/>
    </w:pPr>
  </w:style>
  <w:style w:type="paragraph" w:styleId="FootnoteText">
    <w:name w:val="footnote text"/>
    <w:basedOn w:val="FootnoteBase"/>
    <w:rsid w:val="00150EB0"/>
  </w:style>
  <w:style w:type="paragraph" w:styleId="Header">
    <w:name w:val="header"/>
    <w:basedOn w:val="HeaderBase"/>
    <w:rsid w:val="00150EB0"/>
  </w:style>
  <w:style w:type="paragraph" w:customStyle="1" w:styleId="HeaderEven">
    <w:name w:val="Header Even"/>
    <w:basedOn w:val="Header"/>
    <w:rsid w:val="00150EB0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tabs>
        <w:tab w:val="num" w:pos="0"/>
      </w:tabs>
      <w:spacing w:after="600"/>
      <w:ind w:left="0"/>
    </w:pPr>
  </w:style>
  <w:style w:type="paragraph" w:customStyle="1" w:styleId="HeaderFirst">
    <w:name w:val="Header First"/>
    <w:basedOn w:val="Header"/>
    <w:rsid w:val="00150EB0"/>
    <w:pPr>
      <w:pBdr>
        <w:top w:val="single" w:sz="6" w:space="2" w:color="000000"/>
        <w:left w:val="none" w:sz="0" w:space="0" w:color="000000"/>
        <w:bottom w:val="none" w:sz="0" w:space="0" w:color="000000"/>
        <w:right w:val="none" w:sz="0" w:space="0" w:color="000000"/>
      </w:pBdr>
      <w:jc w:val="right"/>
    </w:pPr>
  </w:style>
  <w:style w:type="paragraph" w:customStyle="1" w:styleId="HeaderOdd">
    <w:name w:val="Header Odd"/>
    <w:basedOn w:val="Header"/>
    <w:rsid w:val="00150EB0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tabs>
        <w:tab w:val="num" w:pos="0"/>
      </w:tabs>
      <w:spacing w:after="600"/>
      <w:ind w:left="0"/>
    </w:pPr>
  </w:style>
  <w:style w:type="paragraph" w:customStyle="1" w:styleId="IndexBase">
    <w:name w:val="Index Base"/>
    <w:basedOn w:val="Normal"/>
    <w:rsid w:val="00150EB0"/>
    <w:pPr>
      <w:spacing w:line="240" w:lineRule="atLeast"/>
      <w:ind w:left="360" w:hanging="360"/>
    </w:pPr>
    <w:rPr>
      <w:sz w:val="18"/>
    </w:rPr>
  </w:style>
  <w:style w:type="paragraph" w:styleId="Index1">
    <w:name w:val="index 1"/>
    <w:basedOn w:val="IndexBase"/>
    <w:rsid w:val="00150EB0"/>
  </w:style>
  <w:style w:type="paragraph" w:styleId="Index2">
    <w:name w:val="index 2"/>
    <w:basedOn w:val="IndexBase"/>
    <w:rsid w:val="00150EB0"/>
    <w:pPr>
      <w:spacing w:line="240" w:lineRule="auto"/>
      <w:ind w:left="720"/>
    </w:pPr>
  </w:style>
  <w:style w:type="paragraph" w:styleId="Index3">
    <w:name w:val="index 3"/>
    <w:basedOn w:val="IndexBase"/>
    <w:rsid w:val="00150EB0"/>
    <w:pPr>
      <w:spacing w:line="240" w:lineRule="auto"/>
      <w:ind w:left="1080"/>
    </w:pPr>
  </w:style>
  <w:style w:type="paragraph" w:styleId="Index4">
    <w:name w:val="index 4"/>
    <w:basedOn w:val="IndexBase"/>
    <w:rsid w:val="00150EB0"/>
    <w:pPr>
      <w:spacing w:line="240" w:lineRule="auto"/>
      <w:ind w:left="1440"/>
    </w:pPr>
  </w:style>
  <w:style w:type="paragraph" w:styleId="Index5">
    <w:name w:val="index 5"/>
    <w:basedOn w:val="IndexBase"/>
    <w:rsid w:val="00150EB0"/>
    <w:pPr>
      <w:spacing w:line="240" w:lineRule="auto"/>
      <w:ind w:left="1800"/>
    </w:pPr>
  </w:style>
  <w:style w:type="paragraph" w:styleId="IndexHeading">
    <w:name w:val="index heading"/>
    <w:basedOn w:val="HeadingBase"/>
    <w:next w:val="Index1"/>
    <w:rsid w:val="00150EB0"/>
    <w:pPr>
      <w:keepLines w:val="0"/>
      <w:spacing w:before="0" w:line="480" w:lineRule="atLeast"/>
      <w:ind w:left="0"/>
    </w:pPr>
    <w:rPr>
      <w:rFonts w:ascii="Arial Black" w:hAnsi="Arial Black" w:cs="Arial Black"/>
      <w:spacing w:val="-5"/>
      <w:sz w:val="24"/>
    </w:rPr>
  </w:style>
  <w:style w:type="paragraph" w:styleId="ListBullet2">
    <w:name w:val="List Bullet 2"/>
    <w:basedOn w:val="List"/>
    <w:rsid w:val="00150EB0"/>
    <w:pPr>
      <w:ind w:left="1800"/>
    </w:pPr>
  </w:style>
  <w:style w:type="paragraph" w:styleId="ListBullet3">
    <w:name w:val="List Bullet 3"/>
    <w:basedOn w:val="List"/>
    <w:rsid w:val="00150EB0"/>
    <w:pPr>
      <w:ind w:left="2160"/>
    </w:pPr>
  </w:style>
  <w:style w:type="paragraph" w:styleId="ListBullet4">
    <w:name w:val="List Bullet 4"/>
    <w:basedOn w:val="List"/>
    <w:rsid w:val="00150EB0"/>
    <w:pPr>
      <w:ind w:left="2520"/>
    </w:pPr>
  </w:style>
  <w:style w:type="paragraph" w:styleId="ListBullet5">
    <w:name w:val="List Bullet 5"/>
    <w:basedOn w:val="List"/>
    <w:rsid w:val="00150EB0"/>
    <w:pPr>
      <w:ind w:left="2880"/>
    </w:pPr>
  </w:style>
  <w:style w:type="paragraph" w:styleId="ListBullet">
    <w:name w:val="List Bullet"/>
    <w:basedOn w:val="List"/>
    <w:rsid w:val="00150EB0"/>
    <w:pPr>
      <w:tabs>
        <w:tab w:val="num" w:pos="1440"/>
      </w:tabs>
    </w:pPr>
  </w:style>
  <w:style w:type="paragraph" w:customStyle="1" w:styleId="WW-ListBullet2">
    <w:name w:val="WW-List Bullet 2"/>
    <w:basedOn w:val="ListBullet"/>
    <w:rsid w:val="00150EB0"/>
    <w:pPr>
      <w:ind w:left="1800"/>
    </w:pPr>
  </w:style>
  <w:style w:type="paragraph" w:customStyle="1" w:styleId="WW-ListBullet3">
    <w:name w:val="WW-List Bullet 3"/>
    <w:basedOn w:val="ListBullet"/>
    <w:rsid w:val="00150EB0"/>
    <w:pPr>
      <w:ind w:left="2160"/>
    </w:pPr>
  </w:style>
  <w:style w:type="paragraph" w:customStyle="1" w:styleId="WW-ListBullet4">
    <w:name w:val="WW-List Bullet 4"/>
    <w:basedOn w:val="ListBullet"/>
    <w:rsid w:val="00150EB0"/>
    <w:pPr>
      <w:ind w:left="2520"/>
    </w:pPr>
  </w:style>
  <w:style w:type="paragraph" w:customStyle="1" w:styleId="WW-ListBullet5">
    <w:name w:val="WW-List Bullet 5"/>
    <w:basedOn w:val="ListBullet"/>
    <w:rsid w:val="00150EB0"/>
    <w:pPr>
      <w:ind w:left="2880"/>
    </w:pPr>
  </w:style>
  <w:style w:type="paragraph" w:styleId="ListContinue">
    <w:name w:val="List Continue"/>
    <w:basedOn w:val="List"/>
    <w:rsid w:val="00150EB0"/>
    <w:pPr>
      <w:tabs>
        <w:tab w:val="num" w:pos="0"/>
      </w:tabs>
      <w:ind w:firstLine="0"/>
    </w:pPr>
  </w:style>
  <w:style w:type="paragraph" w:styleId="ListContinue2">
    <w:name w:val="List Continue 2"/>
    <w:basedOn w:val="ListContinue"/>
    <w:rsid w:val="00150EB0"/>
    <w:pPr>
      <w:ind w:left="2160"/>
    </w:pPr>
  </w:style>
  <w:style w:type="paragraph" w:styleId="ListContinue3">
    <w:name w:val="List Continue 3"/>
    <w:basedOn w:val="ListContinue"/>
    <w:rsid w:val="00150EB0"/>
    <w:pPr>
      <w:ind w:left="2520"/>
    </w:pPr>
  </w:style>
  <w:style w:type="paragraph" w:styleId="ListContinue4">
    <w:name w:val="List Continue 4"/>
    <w:basedOn w:val="ListContinue"/>
    <w:rsid w:val="00150EB0"/>
    <w:pPr>
      <w:ind w:left="2880"/>
    </w:pPr>
  </w:style>
  <w:style w:type="paragraph" w:styleId="ListContinue5">
    <w:name w:val="List Continue 5"/>
    <w:basedOn w:val="ListContinue"/>
    <w:rsid w:val="00150EB0"/>
    <w:pPr>
      <w:ind w:left="3240"/>
    </w:pPr>
  </w:style>
  <w:style w:type="paragraph" w:styleId="ListNumber">
    <w:name w:val="List Number"/>
    <w:basedOn w:val="List"/>
    <w:rsid w:val="00150EB0"/>
    <w:pPr>
      <w:tabs>
        <w:tab w:val="num" w:pos="0"/>
      </w:tabs>
    </w:pPr>
  </w:style>
  <w:style w:type="paragraph" w:styleId="ListNumber2">
    <w:name w:val="List Number 2"/>
    <w:basedOn w:val="ListNumber"/>
    <w:rsid w:val="00150EB0"/>
    <w:pPr>
      <w:ind w:left="1800"/>
    </w:pPr>
  </w:style>
  <w:style w:type="paragraph" w:styleId="ListNumber3">
    <w:name w:val="List Number 3"/>
    <w:basedOn w:val="ListNumber"/>
    <w:rsid w:val="00150EB0"/>
    <w:pPr>
      <w:ind w:left="2160"/>
    </w:pPr>
  </w:style>
  <w:style w:type="paragraph" w:styleId="ListNumber4">
    <w:name w:val="List Number 4"/>
    <w:basedOn w:val="ListNumber"/>
    <w:rsid w:val="00150EB0"/>
    <w:pPr>
      <w:ind w:left="2520"/>
    </w:pPr>
  </w:style>
  <w:style w:type="paragraph" w:styleId="ListNumber5">
    <w:name w:val="List Number 5"/>
    <w:basedOn w:val="ListNumber"/>
    <w:rsid w:val="00150EB0"/>
    <w:pPr>
      <w:ind w:left="2880"/>
    </w:pPr>
  </w:style>
  <w:style w:type="paragraph" w:customStyle="1" w:styleId="TableHeader">
    <w:name w:val="Table Header"/>
    <w:basedOn w:val="Normal"/>
    <w:rsid w:val="00150EB0"/>
    <w:pPr>
      <w:spacing w:before="60"/>
      <w:ind w:left="0"/>
      <w:jc w:val="center"/>
    </w:pPr>
    <w:rPr>
      <w:rFonts w:ascii="Arial Black" w:hAnsi="Arial Black" w:cs="Arial Black"/>
      <w:sz w:val="16"/>
    </w:rPr>
  </w:style>
  <w:style w:type="paragraph" w:styleId="MessageHeader">
    <w:name w:val="Message Header"/>
    <w:basedOn w:val="BodyText"/>
    <w:rsid w:val="00150EB0"/>
    <w:pPr>
      <w:keepLines/>
      <w:tabs>
        <w:tab w:val="left" w:pos="3600"/>
        <w:tab w:val="left" w:pos="4680"/>
      </w:tabs>
      <w:spacing w:after="120" w:line="280" w:lineRule="exact"/>
      <w:ind w:right="2160" w:hanging="1080"/>
      <w:jc w:val="left"/>
    </w:pPr>
    <w:rPr>
      <w:spacing w:val="0"/>
      <w:sz w:val="22"/>
    </w:rPr>
  </w:style>
  <w:style w:type="paragraph" w:styleId="NormalIndent">
    <w:name w:val="Normal Indent"/>
    <w:basedOn w:val="Normal"/>
    <w:rsid w:val="00150EB0"/>
    <w:pPr>
      <w:ind w:left="1440"/>
    </w:pPr>
  </w:style>
  <w:style w:type="paragraph" w:customStyle="1" w:styleId="PartSubtitle">
    <w:name w:val="Part Subtitle"/>
    <w:basedOn w:val="Normal"/>
    <w:next w:val="BodyText"/>
    <w:rsid w:val="00150EB0"/>
    <w:pPr>
      <w:keepNext/>
      <w:spacing w:before="360" w:after="120"/>
    </w:pPr>
    <w:rPr>
      <w:i/>
      <w:kern w:val="1"/>
      <w:sz w:val="26"/>
    </w:rPr>
  </w:style>
  <w:style w:type="paragraph" w:customStyle="1" w:styleId="ReturnAddress">
    <w:name w:val="Return Address"/>
    <w:basedOn w:val="Normal"/>
    <w:rsid w:val="00150EB0"/>
    <w:pPr>
      <w:keepLines/>
      <w:tabs>
        <w:tab w:val="left" w:pos="2160"/>
      </w:tabs>
      <w:spacing w:line="160" w:lineRule="atLeast"/>
      <w:ind w:left="0"/>
    </w:pPr>
    <w:rPr>
      <w:spacing w:val="0"/>
      <w:sz w:val="14"/>
    </w:rPr>
  </w:style>
  <w:style w:type="paragraph" w:customStyle="1" w:styleId="SectionHeading">
    <w:name w:val="Section Heading"/>
    <w:basedOn w:val="Heading1"/>
    <w:rsid w:val="00150EB0"/>
    <w:pPr>
      <w:tabs>
        <w:tab w:val="clear" w:pos="432"/>
      </w:tabs>
      <w:ind w:left="1080" w:firstLine="0"/>
    </w:pPr>
  </w:style>
  <w:style w:type="paragraph" w:customStyle="1" w:styleId="SectionLabel">
    <w:name w:val="Section Label"/>
    <w:basedOn w:val="HeadingBase"/>
    <w:next w:val="BodyText"/>
    <w:rsid w:val="00150EB0"/>
    <w:pPr>
      <w:pBdr>
        <w:top w:val="none" w:sz="0" w:space="0" w:color="000000"/>
        <w:left w:val="none" w:sz="0" w:space="0" w:color="000000"/>
        <w:bottom w:val="single" w:sz="6" w:space="2" w:color="000000"/>
        <w:right w:val="none" w:sz="0" w:space="0" w:color="000000"/>
      </w:pBdr>
      <w:spacing w:before="360" w:after="960"/>
      <w:ind w:left="0"/>
    </w:pPr>
    <w:rPr>
      <w:rFonts w:ascii="Arial Black" w:hAnsi="Arial Black" w:cs="Arial Black"/>
      <w:spacing w:val="-35"/>
      <w:sz w:val="54"/>
    </w:rPr>
  </w:style>
  <w:style w:type="paragraph" w:customStyle="1" w:styleId="SubtitleCover">
    <w:name w:val="Subtitle Cover"/>
    <w:basedOn w:val="TitleCover"/>
    <w:next w:val="BodyText"/>
    <w:rsid w:val="00150EB0"/>
    <w:pPr>
      <w:pBdr>
        <w:top w:val="single" w:sz="6" w:space="24" w:color="000000"/>
      </w:pBdr>
      <w:tabs>
        <w:tab w:val="clear" w:pos="0"/>
      </w:tabs>
      <w:spacing w:before="0" w:after="0" w:line="480" w:lineRule="atLeast"/>
      <w:ind w:left="835" w:right="835"/>
    </w:pPr>
    <w:rPr>
      <w:rFonts w:ascii="Arial" w:hAnsi="Arial" w:cs="Arial"/>
      <w:b w:val="0"/>
      <w:spacing w:val="-30"/>
      <w:sz w:val="48"/>
    </w:rPr>
  </w:style>
  <w:style w:type="paragraph" w:styleId="TableofAuthorities">
    <w:name w:val="table of authorities"/>
    <w:basedOn w:val="Normal"/>
    <w:rsid w:val="00150EB0"/>
    <w:pPr>
      <w:tabs>
        <w:tab w:val="right" w:leader="dot" w:pos="7560"/>
      </w:tabs>
      <w:ind w:left="1440" w:hanging="360"/>
    </w:pPr>
  </w:style>
  <w:style w:type="paragraph" w:customStyle="1" w:styleId="TOCBase">
    <w:name w:val="TOC Base"/>
    <w:basedOn w:val="Normal"/>
    <w:rsid w:val="00150EB0"/>
    <w:pPr>
      <w:tabs>
        <w:tab w:val="right" w:leader="dot" w:pos="6480"/>
      </w:tabs>
      <w:spacing w:after="240" w:line="240" w:lineRule="atLeast"/>
      <w:ind w:left="0"/>
    </w:pPr>
  </w:style>
  <w:style w:type="paragraph" w:styleId="TableofFigures">
    <w:name w:val="table of figures"/>
    <w:basedOn w:val="TOCBase"/>
    <w:rsid w:val="00150EB0"/>
    <w:pPr>
      <w:ind w:left="1440" w:hanging="360"/>
    </w:pPr>
  </w:style>
  <w:style w:type="paragraph" w:styleId="TOAHeading">
    <w:name w:val="toa heading"/>
    <w:basedOn w:val="Normal"/>
    <w:next w:val="TableofAuthorities"/>
    <w:rsid w:val="00150EB0"/>
    <w:pPr>
      <w:keepNext/>
      <w:spacing w:line="480" w:lineRule="atLeast"/>
    </w:pPr>
    <w:rPr>
      <w:rFonts w:ascii="Arial Black" w:hAnsi="Arial Black" w:cs="Arial Black"/>
      <w:b/>
      <w:spacing w:val="-10"/>
      <w:kern w:val="1"/>
    </w:rPr>
  </w:style>
  <w:style w:type="paragraph" w:styleId="TOC1">
    <w:name w:val="toc 1"/>
    <w:basedOn w:val="TOCBase"/>
    <w:rsid w:val="00150EB0"/>
    <w:pPr>
      <w:tabs>
        <w:tab w:val="clear" w:pos="6480"/>
      </w:tabs>
      <w:spacing w:before="120" w:after="120" w:line="240" w:lineRule="auto"/>
    </w:pPr>
    <w:rPr>
      <w:rFonts w:ascii="Trebuchet MS" w:hAnsi="Trebuchet MS" w:cs="Trebuchet MS"/>
      <w:b/>
      <w:bCs/>
      <w:caps/>
      <w:spacing w:val="0"/>
      <w:sz w:val="22"/>
    </w:rPr>
  </w:style>
  <w:style w:type="paragraph" w:styleId="TOC2">
    <w:name w:val="toc 2"/>
    <w:basedOn w:val="TOCBase"/>
    <w:rsid w:val="00150EB0"/>
    <w:pPr>
      <w:tabs>
        <w:tab w:val="clear" w:pos="6480"/>
      </w:tabs>
      <w:spacing w:after="0" w:line="240" w:lineRule="auto"/>
      <w:ind w:left="200"/>
    </w:pPr>
    <w:rPr>
      <w:rFonts w:ascii="Trebuchet MS" w:hAnsi="Trebuchet MS" w:cs="Trebuchet MS"/>
      <w:caps/>
      <w:spacing w:val="0"/>
      <w:sz w:val="22"/>
    </w:rPr>
  </w:style>
  <w:style w:type="paragraph" w:styleId="TOC3">
    <w:name w:val="toc 3"/>
    <w:basedOn w:val="TOCBase"/>
    <w:rsid w:val="00150EB0"/>
    <w:pPr>
      <w:tabs>
        <w:tab w:val="clear" w:pos="6480"/>
      </w:tabs>
      <w:spacing w:after="0" w:line="240" w:lineRule="auto"/>
      <w:ind w:left="400"/>
    </w:pPr>
    <w:rPr>
      <w:rFonts w:ascii="Trebuchet MS" w:hAnsi="Trebuchet MS" w:cs="Trebuchet MS"/>
      <w:iCs/>
      <w:caps/>
      <w:spacing w:val="0"/>
      <w:sz w:val="22"/>
    </w:rPr>
  </w:style>
  <w:style w:type="paragraph" w:styleId="TOC4">
    <w:name w:val="toc 4"/>
    <w:basedOn w:val="TOCBase"/>
    <w:rsid w:val="00150EB0"/>
    <w:pPr>
      <w:tabs>
        <w:tab w:val="clear" w:pos="6480"/>
      </w:tabs>
      <w:spacing w:after="0" w:line="240" w:lineRule="auto"/>
      <w:ind w:left="600"/>
    </w:pPr>
    <w:rPr>
      <w:rFonts w:ascii="Trebuchet MS" w:hAnsi="Trebuchet MS" w:cs="Trebuchet MS"/>
      <w:caps/>
      <w:spacing w:val="0"/>
      <w:sz w:val="22"/>
      <w:szCs w:val="18"/>
    </w:rPr>
  </w:style>
  <w:style w:type="paragraph" w:styleId="TOC5">
    <w:name w:val="toc 5"/>
    <w:basedOn w:val="TOCBase"/>
    <w:rsid w:val="00150EB0"/>
    <w:pPr>
      <w:tabs>
        <w:tab w:val="clear" w:pos="6480"/>
      </w:tabs>
      <w:spacing w:after="0" w:line="240" w:lineRule="auto"/>
      <w:ind w:left="800"/>
    </w:pPr>
    <w:rPr>
      <w:rFonts w:ascii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rsid w:val="00150EB0"/>
    <w:pPr>
      <w:ind w:left="1000"/>
    </w:pPr>
    <w:rPr>
      <w:rFonts w:ascii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rsid w:val="00150EB0"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rsid w:val="00150EB0"/>
    <w:pPr>
      <w:ind w:left="1400"/>
    </w:pPr>
    <w:rPr>
      <w:rFonts w:ascii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rsid w:val="00150EB0"/>
    <w:pPr>
      <w:ind w:left="1600"/>
    </w:pPr>
    <w:rPr>
      <w:rFonts w:ascii="Times New Roman" w:hAnsi="Times New Roman" w:cs="Times New Roman"/>
      <w:sz w:val="18"/>
      <w:szCs w:val="18"/>
    </w:rPr>
  </w:style>
  <w:style w:type="paragraph" w:styleId="BodyTextIndent2">
    <w:name w:val="Body Text Indent 2"/>
    <w:basedOn w:val="Normal"/>
    <w:rsid w:val="00150EB0"/>
    <w:rPr>
      <w:i/>
      <w:iCs/>
    </w:rPr>
  </w:style>
  <w:style w:type="paragraph" w:styleId="BodyTextIndent3">
    <w:name w:val="Body Text Indent 3"/>
    <w:basedOn w:val="Normal"/>
    <w:rsid w:val="00150EB0"/>
    <w:pPr>
      <w:ind w:left="990" w:hanging="270"/>
    </w:pPr>
  </w:style>
  <w:style w:type="paragraph" w:customStyle="1" w:styleId="Level2Text">
    <w:name w:val="Level 2 Text"/>
    <w:basedOn w:val="Normal"/>
    <w:rsid w:val="00150EB0"/>
    <w:pPr>
      <w:keepLine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after="48"/>
      <w:ind w:left="504"/>
      <w:jc w:val="both"/>
    </w:pPr>
    <w:rPr>
      <w:rFonts w:ascii="Times New Roman" w:hAnsi="Times New Roman" w:cs="Times New Roman"/>
      <w:spacing w:val="0"/>
      <w:sz w:val="22"/>
    </w:rPr>
  </w:style>
  <w:style w:type="paragraph" w:customStyle="1" w:styleId="Level1Text">
    <w:name w:val="Level 1 Text"/>
    <w:basedOn w:val="Normal"/>
    <w:rsid w:val="00150EB0"/>
    <w:pPr>
      <w:keepLines/>
      <w:spacing w:before="72" w:after="72"/>
      <w:ind w:left="0" w:hanging="14"/>
      <w:jc w:val="both"/>
    </w:pPr>
    <w:rPr>
      <w:rFonts w:ascii="Times New Roman" w:hAnsi="Times New Roman" w:cs="Times New Roman"/>
      <w:spacing w:val="0"/>
      <w:sz w:val="22"/>
    </w:rPr>
  </w:style>
  <w:style w:type="paragraph" w:customStyle="1" w:styleId="Level3Text">
    <w:name w:val="Level 3 Text"/>
    <w:basedOn w:val="Level2Text"/>
    <w:rsid w:val="00150EB0"/>
    <w:pPr>
      <w:spacing w:before="48"/>
      <w:ind w:left="1166"/>
    </w:pPr>
  </w:style>
  <w:style w:type="paragraph" w:styleId="BodyText3">
    <w:name w:val="Body Text 3"/>
    <w:basedOn w:val="Normal"/>
    <w:rsid w:val="00150EB0"/>
    <w:pPr>
      <w:ind w:left="0"/>
      <w:jc w:val="both"/>
    </w:pPr>
    <w:rPr>
      <w:sz w:val="24"/>
    </w:rPr>
  </w:style>
  <w:style w:type="paragraph" w:styleId="BodyText2">
    <w:name w:val="Body Text 2"/>
    <w:basedOn w:val="Normal"/>
    <w:rsid w:val="00150EB0"/>
    <w:pPr>
      <w:ind w:left="0"/>
    </w:pPr>
    <w:rPr>
      <w:sz w:val="24"/>
    </w:rPr>
  </w:style>
  <w:style w:type="paragraph" w:customStyle="1" w:styleId="footerline">
    <w:name w:val="footer line"/>
    <w:basedOn w:val="Footer"/>
    <w:rsid w:val="00150EB0"/>
    <w:pPr>
      <w:keepLines w:val="0"/>
      <w:tabs>
        <w:tab w:val="clear" w:pos="4320"/>
        <w:tab w:val="clear" w:pos="8640"/>
        <w:tab w:val="left" w:leader="underscore" w:pos="8910"/>
      </w:tabs>
      <w:spacing w:before="72" w:after="48" w:line="240" w:lineRule="auto"/>
      <w:ind w:left="0" w:right="-331"/>
    </w:pPr>
    <w:rPr>
      <w:rFonts w:ascii="Tms Rmn" w:hAnsi="Tms Rmn" w:cs="Tms Rmn"/>
      <w:i/>
      <w:caps w:val="0"/>
      <w:spacing w:val="0"/>
      <w:sz w:val="24"/>
    </w:rPr>
  </w:style>
  <w:style w:type="paragraph" w:customStyle="1" w:styleId="StyleHeading2NotExpandedbyCondensedby">
    <w:name w:val="Style Heading 2 + Not Expanded by / Condensed by"/>
    <w:basedOn w:val="Heading2"/>
    <w:rsid w:val="00150EB0"/>
    <w:rPr>
      <w:smallCaps/>
      <w:spacing w:val="0"/>
    </w:rPr>
  </w:style>
  <w:style w:type="paragraph" w:customStyle="1" w:styleId="StyleHeading2Arial14ptBoldSmallcapsBottomSingles">
    <w:name w:val="Style Heading 2 + Arial 14 pt Bold Small caps Bottom: (Single s..."/>
    <w:basedOn w:val="Heading2"/>
    <w:rsid w:val="00150EB0"/>
    <w:pPr>
      <w:pBdr>
        <w:top w:val="none" w:sz="0" w:space="0" w:color="000000"/>
        <w:left w:val="none" w:sz="0" w:space="0" w:color="000000"/>
        <w:bottom w:val="single" w:sz="24" w:space="1" w:color="808080"/>
        <w:right w:val="single" w:sz="24" w:space="4" w:color="808080"/>
      </w:pBdr>
      <w:shd w:val="clear" w:color="auto" w:fill="C0C0C0"/>
      <w:tabs>
        <w:tab w:val="num" w:pos="792"/>
      </w:tabs>
      <w:ind w:left="792" w:hanging="792"/>
    </w:pPr>
    <w:rPr>
      <w:rFonts w:ascii="Arial" w:hAnsi="Arial" w:cs="Arial"/>
      <w:b/>
      <w:bCs/>
      <w:smallCaps/>
      <w:spacing w:val="20"/>
      <w:sz w:val="28"/>
    </w:rPr>
  </w:style>
  <w:style w:type="paragraph" w:customStyle="1" w:styleId="StyleHeading3Arial12ptBoldSmallcapsBottomSingles">
    <w:name w:val="Style Heading 3 + Arial 12 pt Bold Small caps Bottom: (Single s..."/>
    <w:basedOn w:val="Heading3"/>
    <w:rsid w:val="00150EB0"/>
    <w:pPr>
      <w:pBdr>
        <w:top w:val="none" w:sz="0" w:space="0" w:color="000000"/>
        <w:left w:val="none" w:sz="0" w:space="0" w:color="000000"/>
        <w:bottom w:val="single" w:sz="24" w:space="1" w:color="808080"/>
        <w:right w:val="single" w:sz="24" w:space="4" w:color="808080"/>
      </w:pBdr>
      <w:shd w:val="clear" w:color="auto" w:fill="EAEAEA"/>
      <w:tabs>
        <w:tab w:val="clear" w:pos="576"/>
      </w:tabs>
      <w:ind w:left="1080" w:firstLine="0"/>
    </w:pPr>
    <w:rPr>
      <w:rFonts w:ascii="Arial" w:hAnsi="Arial" w:cs="Arial"/>
      <w:b/>
      <w:bCs/>
      <w:smallCaps/>
      <w:spacing w:val="10"/>
      <w:sz w:val="24"/>
    </w:rPr>
  </w:style>
  <w:style w:type="paragraph" w:customStyle="1" w:styleId="StyleHeading1TrebuchetMS20ptBold">
    <w:name w:val="Style Heading 1 + Trebuchet MS 20 pt Bold"/>
    <w:basedOn w:val="Heading1"/>
    <w:rsid w:val="00150EB0"/>
    <w:pPr>
      <w:pBdr>
        <w:top w:val="single" w:sz="24" w:space="3" w:color="808080" w:shadow="1"/>
        <w:left w:val="single" w:sz="24" w:space="3" w:color="808080" w:shadow="1"/>
        <w:bottom w:val="single" w:sz="24" w:space="3" w:color="808080" w:shadow="1"/>
        <w:right w:val="single" w:sz="24" w:space="4" w:color="808080" w:shadow="1"/>
      </w:pBdr>
      <w:tabs>
        <w:tab w:val="clear" w:pos="432"/>
      </w:tabs>
      <w:ind w:left="1080" w:firstLine="0"/>
    </w:pPr>
    <w:rPr>
      <w:rFonts w:ascii="Trebuchet MS" w:hAnsi="Trebuchet MS" w:cs="Trebuchet MS"/>
      <w:b/>
      <w:bCs/>
      <w:caps/>
      <w:spacing w:val="20"/>
      <w:sz w:val="40"/>
    </w:rPr>
  </w:style>
  <w:style w:type="paragraph" w:customStyle="1" w:styleId="StyleStyleHeading2NotExpandedbyCondensedbyVerdana1">
    <w:name w:val="Style Style Heading 2 + Not Expanded by / Condensed by + Verdana 1..."/>
    <w:basedOn w:val="StyleHeading2NotExpandedbyCondensedby"/>
    <w:rsid w:val="00150EB0"/>
    <w:pPr>
      <w:spacing w:after="0" w:line="360" w:lineRule="auto"/>
      <w:jc w:val="both"/>
    </w:pPr>
    <w:rPr>
      <w:rFonts w:ascii="Verdana" w:hAnsi="Verdana" w:cs="Verdana"/>
      <w:smallCaps w:val="0"/>
      <w:sz w:val="20"/>
    </w:rPr>
  </w:style>
  <w:style w:type="paragraph" w:customStyle="1" w:styleId="StyleVerdanaJustifiedLeft0Linespacing15lines">
    <w:name w:val="Style Verdana Justified Left:  0&quot; Line spacing:  1.5 lines"/>
    <w:basedOn w:val="Normal"/>
    <w:rsid w:val="00150EB0"/>
    <w:pPr>
      <w:spacing w:line="360" w:lineRule="auto"/>
      <w:ind w:left="0"/>
      <w:jc w:val="both"/>
    </w:pPr>
    <w:rPr>
      <w:rFonts w:ascii="Verdana" w:hAnsi="Verdana" w:cs="Verdana"/>
      <w:sz w:val="24"/>
    </w:rPr>
  </w:style>
  <w:style w:type="paragraph" w:customStyle="1" w:styleId="StyleHeading4BoldSmallcapsBottomSinglesolidlineCus">
    <w:name w:val="Style Heading 4 + Bold Small caps Bottom: (Single solid line Cus..."/>
    <w:basedOn w:val="Heading4"/>
    <w:rsid w:val="00150EB0"/>
    <w:pPr>
      <w:pBdr>
        <w:top w:val="none" w:sz="0" w:space="0" w:color="000000"/>
        <w:left w:val="none" w:sz="0" w:space="0" w:color="000000"/>
        <w:bottom w:val="single" w:sz="24" w:space="1" w:color="808080"/>
        <w:right w:val="single" w:sz="24" w:space="4" w:color="808080"/>
      </w:pBdr>
      <w:shd w:val="clear" w:color="auto" w:fill="F8F8F8"/>
      <w:tabs>
        <w:tab w:val="clear" w:pos="864"/>
      </w:tabs>
      <w:ind w:left="1872" w:firstLine="0"/>
    </w:pPr>
    <w:rPr>
      <w:b/>
      <w:bCs/>
      <w:smallCaps/>
      <w:spacing w:val="10"/>
    </w:rPr>
  </w:style>
  <w:style w:type="paragraph" w:customStyle="1" w:styleId="StyleVerdanaJustifiedLeft07Linespacing15lines">
    <w:name w:val="Style Verdana Justified Left:  0.7&quot; Line spacing:  1.5 lines"/>
    <w:basedOn w:val="Normal"/>
    <w:rsid w:val="00150EB0"/>
    <w:pPr>
      <w:spacing w:line="360" w:lineRule="auto"/>
      <w:ind w:left="1008"/>
      <w:jc w:val="both"/>
    </w:pPr>
    <w:rPr>
      <w:rFonts w:ascii="Verdana" w:hAnsi="Verdana" w:cs="Verdana"/>
      <w:sz w:val="24"/>
    </w:rPr>
  </w:style>
  <w:style w:type="paragraph" w:customStyle="1" w:styleId="StyleVerdanaJustifiedLeft03Linespacing15lines">
    <w:name w:val="Style Verdana Justified Left:  0.3&quot; Line spacing:  1.5 lines"/>
    <w:basedOn w:val="Normal"/>
    <w:rsid w:val="00150EB0"/>
    <w:pPr>
      <w:spacing w:line="360" w:lineRule="auto"/>
      <w:ind w:left="432"/>
      <w:jc w:val="both"/>
    </w:pPr>
    <w:rPr>
      <w:rFonts w:ascii="Verdana" w:hAnsi="Verdana" w:cs="Verdana"/>
      <w:sz w:val="24"/>
    </w:rPr>
  </w:style>
  <w:style w:type="paragraph" w:customStyle="1" w:styleId="StyleStyleVerdanaJustifiedLeft0Linespacing15lines">
    <w:name w:val="Style Style Verdana Justified Left:  0&quot; Line spacing:  1.5 lines + ..."/>
    <w:basedOn w:val="StyleVerdanaJustifiedLeft0Linespacing15lines"/>
    <w:rsid w:val="00150EB0"/>
    <w:pPr>
      <w:ind w:left="-144"/>
    </w:pPr>
  </w:style>
  <w:style w:type="paragraph" w:customStyle="1" w:styleId="TableEntry">
    <w:name w:val="TableEntry"/>
    <w:basedOn w:val="Normal"/>
    <w:rsid w:val="00150EB0"/>
    <w:pPr>
      <w:ind w:left="-90" w:right="-108"/>
    </w:pPr>
    <w:rPr>
      <w:rFonts w:ascii="Times New Roman" w:hAnsi="Times New Roman" w:cs="Times New Roman"/>
      <w:spacing w:val="0"/>
      <w:sz w:val="22"/>
    </w:rPr>
  </w:style>
  <w:style w:type="paragraph" w:customStyle="1" w:styleId="Paragraph">
    <w:name w:val="Paragraph"/>
    <w:basedOn w:val="Normal"/>
    <w:rsid w:val="00150EB0"/>
    <w:pPr>
      <w:spacing w:after="60"/>
      <w:ind w:left="737"/>
      <w:jc w:val="both"/>
    </w:pPr>
    <w:rPr>
      <w:rFonts w:ascii="Times New Roman" w:hAnsi="Times New Roman" w:cs="Times New Roman"/>
      <w:color w:val="000000"/>
      <w:spacing w:val="0"/>
      <w:sz w:val="22"/>
      <w:lang w:val="en-AU"/>
    </w:rPr>
  </w:style>
  <w:style w:type="paragraph" w:customStyle="1" w:styleId="ProjConnbodytextCharCharCharChar">
    <w:name w:val="ProjConn bodytext Char Char Char Char"/>
    <w:basedOn w:val="Normal"/>
    <w:rsid w:val="00150EB0"/>
    <w:pPr>
      <w:spacing w:before="120"/>
      <w:ind w:left="0"/>
      <w:jc w:val="both"/>
    </w:pPr>
    <w:rPr>
      <w:spacing w:val="0"/>
      <w:sz w:val="22"/>
      <w:szCs w:val="22"/>
      <w:lang w:eastAsia="ja-JP"/>
    </w:rPr>
  </w:style>
  <w:style w:type="paragraph" w:customStyle="1" w:styleId="Level1Textbullet">
    <w:name w:val="Level 1 Text bullet"/>
    <w:basedOn w:val="Level2Text"/>
    <w:rsid w:val="00150EB0"/>
    <w:pPr>
      <w:tabs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left" w:pos="900"/>
        <w:tab w:val="left" w:pos="2520"/>
      </w:tabs>
      <w:ind w:left="864" w:hanging="360"/>
    </w:pPr>
  </w:style>
  <w:style w:type="paragraph" w:styleId="BalloonText">
    <w:name w:val="Balloon Text"/>
    <w:basedOn w:val="Normal"/>
    <w:rsid w:val="00150EB0"/>
    <w:rPr>
      <w:rFonts w:ascii="Tahoma" w:hAnsi="Tahoma" w:cs="Tahoma"/>
      <w:sz w:val="16"/>
      <w:szCs w:val="16"/>
    </w:rPr>
  </w:style>
  <w:style w:type="paragraph" w:customStyle="1" w:styleId="ProjConnbodytext">
    <w:name w:val="ProjConn bodytext"/>
    <w:basedOn w:val="Normal"/>
    <w:rsid w:val="00150EB0"/>
    <w:pPr>
      <w:overflowPunct w:val="0"/>
      <w:autoSpaceDE w:val="0"/>
      <w:spacing w:after="120"/>
      <w:ind w:left="0"/>
      <w:jc w:val="both"/>
      <w:textAlignment w:val="baseline"/>
    </w:pPr>
    <w:rPr>
      <w:spacing w:val="0"/>
    </w:rPr>
  </w:style>
  <w:style w:type="paragraph" w:customStyle="1" w:styleId="main-txt">
    <w:name w:val="main-txt"/>
    <w:basedOn w:val="Normal"/>
    <w:rsid w:val="00150EB0"/>
    <w:pPr>
      <w:spacing w:before="100" w:after="100" w:line="355" w:lineRule="atLeast"/>
      <w:ind w:left="0"/>
    </w:pPr>
    <w:rPr>
      <w:rFonts w:ascii="Verdana" w:hAnsi="Verdana" w:cs="Verdana"/>
      <w:color w:val="666666"/>
      <w:spacing w:val="0"/>
      <w:sz w:val="21"/>
      <w:szCs w:val="21"/>
    </w:rPr>
  </w:style>
  <w:style w:type="paragraph" w:styleId="NormalWeb">
    <w:name w:val="Normal (Web)"/>
    <w:basedOn w:val="Normal"/>
    <w:rsid w:val="00150EB0"/>
    <w:pPr>
      <w:spacing w:before="100" w:after="100"/>
      <w:ind w:left="0"/>
    </w:pPr>
    <w:rPr>
      <w:rFonts w:ascii="Times New Roman" w:hAnsi="Times New Roman" w:cs="Times New Roman"/>
      <w:spacing w:val="0"/>
      <w:sz w:val="24"/>
      <w:szCs w:val="24"/>
    </w:rPr>
  </w:style>
  <w:style w:type="paragraph" w:customStyle="1" w:styleId="DefaultText">
    <w:name w:val="Default Text"/>
    <w:basedOn w:val="Normal"/>
    <w:rsid w:val="00150EB0"/>
    <w:pPr>
      <w:overflowPunct w:val="0"/>
      <w:autoSpaceDE w:val="0"/>
      <w:spacing w:after="100"/>
      <w:ind w:left="0"/>
      <w:textAlignment w:val="baseline"/>
    </w:pPr>
    <w:rPr>
      <w:spacing w:val="0"/>
      <w:lang w:val="en-GB" w:eastAsia="en-US"/>
    </w:rPr>
  </w:style>
  <w:style w:type="paragraph" w:customStyle="1" w:styleId="innertext">
    <w:name w:val="innertext"/>
    <w:basedOn w:val="Normal"/>
    <w:rsid w:val="00150EB0"/>
    <w:pPr>
      <w:spacing w:before="100" w:after="100"/>
      <w:ind w:left="0"/>
    </w:pPr>
    <w:rPr>
      <w:color w:val="333333"/>
      <w:spacing w:val="0"/>
      <w:sz w:val="18"/>
      <w:szCs w:val="18"/>
    </w:rPr>
  </w:style>
  <w:style w:type="paragraph" w:customStyle="1" w:styleId="ProcNormal">
    <w:name w:val="Proc_Normal"/>
    <w:basedOn w:val="Normal"/>
    <w:rsid w:val="00150EB0"/>
    <w:pPr>
      <w:widowControl w:val="0"/>
      <w:spacing w:before="240" w:after="60"/>
      <w:ind w:left="0"/>
    </w:pPr>
    <w:rPr>
      <w:rFonts w:ascii="Times New Roman" w:hAnsi="Times New Roman" w:cs="Times New Roman"/>
      <w:spacing w:val="8"/>
      <w:kern w:val="1"/>
      <w:sz w:val="24"/>
    </w:rPr>
  </w:style>
  <w:style w:type="paragraph" w:customStyle="1" w:styleId="Char1">
    <w:name w:val="Char1"/>
    <w:basedOn w:val="Normal"/>
    <w:rsid w:val="00150EB0"/>
    <w:pPr>
      <w:spacing w:after="160" w:line="240" w:lineRule="exact"/>
      <w:ind w:left="0"/>
    </w:pPr>
    <w:rPr>
      <w:rFonts w:ascii="Verdana" w:eastAsia="MS Mincho" w:hAnsi="Verdana" w:cs="Verdana"/>
      <w:spacing w:val="0"/>
    </w:rPr>
  </w:style>
  <w:style w:type="paragraph" w:customStyle="1" w:styleId="Level2Textspace">
    <w:name w:val="Level 2 Text space"/>
    <w:basedOn w:val="Level2Text"/>
    <w:rsid w:val="00150EB0"/>
    <w:pPr>
      <w:spacing w:before="120"/>
    </w:pPr>
    <w:rPr>
      <w:lang w:bidi="ta-IN"/>
    </w:rPr>
  </w:style>
  <w:style w:type="paragraph" w:customStyle="1" w:styleId="TableContents">
    <w:name w:val="Table Contents"/>
    <w:basedOn w:val="BodyText"/>
    <w:rsid w:val="00150EB0"/>
    <w:pPr>
      <w:widowControl w:val="0"/>
      <w:suppressLineNumbers/>
      <w:spacing w:after="120" w:line="240" w:lineRule="auto"/>
      <w:ind w:left="0"/>
      <w:jc w:val="left"/>
    </w:pPr>
    <w:rPr>
      <w:rFonts w:ascii="Thorndale" w:eastAsia="HG Mincho Light J" w:hAnsi="Thorndale" w:cs="Thorndale"/>
      <w:color w:val="000000"/>
      <w:spacing w:val="0"/>
      <w:sz w:val="24"/>
    </w:rPr>
  </w:style>
  <w:style w:type="paragraph" w:customStyle="1" w:styleId="TableHeading">
    <w:name w:val="Table Heading"/>
    <w:basedOn w:val="TableContents"/>
    <w:rsid w:val="00150EB0"/>
    <w:pPr>
      <w:jc w:val="center"/>
    </w:pPr>
    <w:rPr>
      <w:b/>
      <w:i/>
    </w:rPr>
  </w:style>
  <w:style w:type="paragraph" w:customStyle="1" w:styleId="Level1Text0">
    <w:name w:val="Level 1Text"/>
    <w:basedOn w:val="Level2Text"/>
    <w:rsid w:val="00150EB0"/>
    <w:pPr>
      <w:ind w:left="0"/>
    </w:pPr>
    <w:rPr>
      <w:lang w:bidi="ta-IN"/>
    </w:rPr>
  </w:style>
  <w:style w:type="paragraph" w:customStyle="1" w:styleId="tabletext0">
    <w:name w:val="tabletext"/>
    <w:basedOn w:val="Normal"/>
    <w:rsid w:val="00150EB0"/>
    <w:pPr>
      <w:autoSpaceDE w:val="0"/>
      <w:spacing w:before="100" w:after="100"/>
      <w:ind w:left="0"/>
    </w:pPr>
    <w:rPr>
      <w:spacing w:val="0"/>
    </w:rPr>
  </w:style>
  <w:style w:type="paragraph" w:styleId="ListParagraph">
    <w:name w:val="List Paragraph"/>
    <w:basedOn w:val="Normal"/>
    <w:qFormat/>
    <w:rsid w:val="00150EB0"/>
    <w:pPr>
      <w:ind w:left="720"/>
    </w:pPr>
    <w:rPr>
      <w:rFonts w:ascii="Verdana" w:hAnsi="Verdana" w:cs="Verdana"/>
      <w:spacing w:val="0"/>
    </w:rPr>
  </w:style>
  <w:style w:type="paragraph" w:styleId="DocumentMap">
    <w:name w:val="Document Map"/>
    <w:basedOn w:val="Normal"/>
    <w:rsid w:val="00150EB0"/>
    <w:pPr>
      <w:shd w:val="clear" w:color="auto" w:fill="000080"/>
    </w:pPr>
    <w:rPr>
      <w:rFonts w:ascii="Tahoma" w:hAnsi="Tahoma" w:cs="Tahoma"/>
    </w:rPr>
  </w:style>
  <w:style w:type="paragraph" w:customStyle="1" w:styleId="CharCharCharChar">
    <w:name w:val="Char Char Char Char"/>
    <w:basedOn w:val="Normal"/>
    <w:next w:val="Normal"/>
    <w:rsid w:val="00150EB0"/>
    <w:pPr>
      <w:spacing w:after="160" w:line="240" w:lineRule="exact"/>
      <w:ind w:left="0"/>
    </w:pPr>
    <w:rPr>
      <w:rFonts w:ascii="Times New Roman" w:hAnsi="Times New Roman" w:cs="Times New Roman"/>
      <w:spacing w:val="0"/>
      <w:sz w:val="24"/>
      <w:szCs w:val="24"/>
    </w:rPr>
  </w:style>
  <w:style w:type="paragraph" w:customStyle="1" w:styleId="Norma">
    <w:name w:val="Norma"/>
    <w:basedOn w:val="Normal"/>
    <w:rsid w:val="00150EB0"/>
    <w:pPr>
      <w:tabs>
        <w:tab w:val="num" w:pos="1320"/>
        <w:tab w:val="left" w:pos="1440"/>
        <w:tab w:val="left" w:pos="7200"/>
      </w:tabs>
      <w:ind w:left="1320" w:hanging="360"/>
    </w:pPr>
    <w:rPr>
      <w:rFonts w:ascii="Trebuchet MS" w:hAnsi="Trebuchet MS"/>
      <w:b/>
      <w:spacing w:val="0"/>
    </w:rPr>
  </w:style>
  <w:style w:type="paragraph" w:customStyle="1" w:styleId="WW-Default">
    <w:name w:val="WW-Default"/>
    <w:rsid w:val="00150EB0"/>
    <w:pPr>
      <w:suppressAutoHyphens/>
      <w:autoSpaceDE w:val="0"/>
    </w:pPr>
    <w:rPr>
      <w:rFonts w:ascii="TTE1BA5C10t00" w:eastAsia="MS Mincho" w:hAnsi="TTE1BA5C10t00" w:cs="TTE1BA5C10t00"/>
      <w:color w:val="000000"/>
      <w:sz w:val="24"/>
      <w:szCs w:val="24"/>
      <w:lang w:eastAsia="ja-JP" w:bidi="hi-IN"/>
    </w:rPr>
  </w:style>
  <w:style w:type="paragraph" w:styleId="HTMLPreformatted">
    <w:name w:val="HTML Preformatted"/>
    <w:basedOn w:val="Normal"/>
    <w:rsid w:val="00150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eastAsia="MS Mincho" w:hAnsi="Courier New" w:cs="Courier New"/>
      <w:spacing w:val="0"/>
      <w:lang w:eastAsia="ja-JP" w:bidi="hi-IN"/>
    </w:rPr>
  </w:style>
  <w:style w:type="paragraph" w:customStyle="1" w:styleId="Framecontents">
    <w:name w:val="Frame contents"/>
    <w:basedOn w:val="BodyText"/>
    <w:rsid w:val="00150EB0"/>
  </w:style>
  <w:style w:type="paragraph" w:customStyle="1" w:styleId="Contents10">
    <w:name w:val="Contents 10"/>
    <w:basedOn w:val="Index"/>
    <w:rsid w:val="00150EB0"/>
    <w:pPr>
      <w:tabs>
        <w:tab w:val="right" w:leader="dot" w:pos="7425"/>
      </w:tabs>
      <w:ind w:left="2547"/>
    </w:pPr>
  </w:style>
  <w:style w:type="paragraph" w:customStyle="1" w:styleId="FrameContents0">
    <w:name w:val="Frame Contents"/>
    <w:basedOn w:val="Normal"/>
    <w:rsid w:val="00150E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EB0"/>
    <w:pPr>
      <w:suppressAutoHyphens/>
      <w:ind w:left="1080"/>
    </w:pPr>
    <w:rPr>
      <w:rFonts w:ascii="Arial" w:hAnsi="Arial" w:cs="Arial"/>
      <w:spacing w:val="-5"/>
      <w:lang w:eastAsia="zh-CN"/>
    </w:rPr>
  </w:style>
  <w:style w:type="paragraph" w:styleId="Heading1">
    <w:name w:val="heading 1"/>
    <w:basedOn w:val="HeadingBase"/>
    <w:next w:val="BodyText"/>
    <w:qFormat/>
    <w:rsid w:val="00150EB0"/>
    <w:pPr>
      <w:pBdr>
        <w:top w:val="single" w:sz="48" w:space="3" w:color="FFFFFF"/>
        <w:left w:val="single" w:sz="6" w:space="3" w:color="FFFFFF"/>
        <w:bottom w:val="single" w:sz="6" w:space="3" w:color="FFFFFF"/>
        <w:right w:val="none" w:sz="0" w:space="0" w:color="000000"/>
      </w:pBdr>
      <w:shd w:val="clear" w:color="auto" w:fill="000000"/>
      <w:tabs>
        <w:tab w:val="num" w:pos="432"/>
      </w:tabs>
      <w:spacing w:before="0" w:after="240" w:line="240" w:lineRule="atLeast"/>
      <w:ind w:left="432" w:hanging="432"/>
      <w:outlineLvl w:val="0"/>
    </w:pPr>
    <w:rPr>
      <w:rFonts w:ascii="Arial Black" w:hAnsi="Arial Black" w:cs="Arial Black"/>
      <w:color w:val="FFFFFF"/>
      <w:spacing w:val="-10"/>
      <w:sz w:val="24"/>
    </w:rPr>
  </w:style>
  <w:style w:type="paragraph" w:styleId="Heading2">
    <w:name w:val="heading 2"/>
    <w:basedOn w:val="HeadingBase"/>
    <w:next w:val="BodyText"/>
    <w:qFormat/>
    <w:rsid w:val="00150EB0"/>
    <w:pPr>
      <w:spacing w:before="0" w:after="240" w:line="240" w:lineRule="atLeast"/>
      <w:ind w:left="0"/>
      <w:outlineLvl w:val="1"/>
    </w:pPr>
    <w:rPr>
      <w:rFonts w:ascii="Arial Black" w:hAnsi="Arial Black" w:cs="Arial Black"/>
      <w:spacing w:val="-15"/>
    </w:rPr>
  </w:style>
  <w:style w:type="paragraph" w:styleId="Heading3">
    <w:name w:val="heading 3"/>
    <w:basedOn w:val="HeadingBase"/>
    <w:next w:val="BodyText"/>
    <w:qFormat/>
    <w:rsid w:val="00150EB0"/>
    <w:pPr>
      <w:tabs>
        <w:tab w:val="num" w:pos="576"/>
      </w:tabs>
      <w:spacing w:before="0" w:after="240" w:line="240" w:lineRule="atLeast"/>
      <w:ind w:left="1152" w:hanging="720"/>
      <w:outlineLvl w:val="2"/>
    </w:pPr>
    <w:rPr>
      <w:rFonts w:ascii="Arial Black" w:hAnsi="Arial Black" w:cs="Arial Black"/>
      <w:spacing w:val="-10"/>
      <w:sz w:val="20"/>
    </w:rPr>
  </w:style>
  <w:style w:type="paragraph" w:styleId="Heading4">
    <w:name w:val="heading 4"/>
    <w:basedOn w:val="HeadingBase"/>
    <w:next w:val="BodyText"/>
    <w:qFormat/>
    <w:rsid w:val="00150EB0"/>
    <w:pPr>
      <w:tabs>
        <w:tab w:val="num" w:pos="864"/>
      </w:tabs>
      <w:spacing w:before="0" w:after="240" w:line="240" w:lineRule="atLeast"/>
      <w:ind w:left="864" w:hanging="864"/>
      <w:outlineLvl w:val="3"/>
    </w:pPr>
  </w:style>
  <w:style w:type="paragraph" w:styleId="Heading5">
    <w:name w:val="heading 5"/>
    <w:basedOn w:val="HeadingBase"/>
    <w:next w:val="BodyText"/>
    <w:qFormat/>
    <w:rsid w:val="00150EB0"/>
    <w:pPr>
      <w:tabs>
        <w:tab w:val="num" w:pos="1008"/>
      </w:tabs>
      <w:spacing w:before="0" w:line="240" w:lineRule="atLeast"/>
      <w:ind w:left="1008" w:hanging="1008"/>
      <w:outlineLvl w:val="4"/>
    </w:pPr>
    <w:rPr>
      <w:sz w:val="20"/>
    </w:rPr>
  </w:style>
  <w:style w:type="paragraph" w:styleId="Heading6">
    <w:name w:val="heading 6"/>
    <w:basedOn w:val="HeadingBase"/>
    <w:next w:val="BodyText"/>
    <w:qFormat/>
    <w:rsid w:val="00150EB0"/>
    <w:pPr>
      <w:tabs>
        <w:tab w:val="num" w:pos="1152"/>
      </w:tabs>
      <w:ind w:left="1152" w:hanging="1152"/>
      <w:outlineLvl w:val="5"/>
    </w:pPr>
    <w:rPr>
      <w:i/>
      <w:sz w:val="20"/>
    </w:rPr>
  </w:style>
  <w:style w:type="paragraph" w:styleId="Heading7">
    <w:name w:val="heading 7"/>
    <w:basedOn w:val="HeadingBase"/>
    <w:next w:val="BodyText"/>
    <w:qFormat/>
    <w:rsid w:val="00150EB0"/>
    <w:pPr>
      <w:tabs>
        <w:tab w:val="num" w:pos="1296"/>
      </w:tabs>
      <w:ind w:left="1296" w:hanging="1296"/>
      <w:outlineLvl w:val="6"/>
    </w:pPr>
    <w:rPr>
      <w:sz w:val="20"/>
    </w:rPr>
  </w:style>
  <w:style w:type="paragraph" w:styleId="Heading8">
    <w:name w:val="heading 8"/>
    <w:basedOn w:val="HeadingBase"/>
    <w:next w:val="BodyText"/>
    <w:qFormat/>
    <w:rsid w:val="00150EB0"/>
    <w:pPr>
      <w:tabs>
        <w:tab w:val="num" w:pos="1440"/>
      </w:tabs>
      <w:ind w:left="1440" w:hanging="1440"/>
      <w:outlineLvl w:val="7"/>
    </w:pPr>
    <w:rPr>
      <w:i/>
      <w:sz w:val="18"/>
    </w:rPr>
  </w:style>
  <w:style w:type="paragraph" w:styleId="Heading9">
    <w:name w:val="heading 9"/>
    <w:basedOn w:val="HeadingBase"/>
    <w:next w:val="BodyText"/>
    <w:qFormat/>
    <w:rsid w:val="00150EB0"/>
    <w:pPr>
      <w:tabs>
        <w:tab w:val="num" w:pos="1584"/>
      </w:tabs>
      <w:ind w:left="1584" w:hanging="1584"/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150EB0"/>
    <w:rPr>
      <w:rFonts w:ascii="Trebuchet MS" w:hAnsi="Trebuchet MS" w:cs="Trebuchet MS"/>
      <w:color w:val="FF6600"/>
      <w:sz w:val="72"/>
      <w:szCs w:val="72"/>
    </w:rPr>
  </w:style>
  <w:style w:type="character" w:customStyle="1" w:styleId="WW8Num1z1">
    <w:name w:val="WW8Num1z1"/>
    <w:rsid w:val="00150EB0"/>
    <w:rPr>
      <w:sz w:val="24"/>
    </w:rPr>
  </w:style>
  <w:style w:type="character" w:customStyle="1" w:styleId="WW8Num1z2">
    <w:name w:val="WW8Num1z2"/>
    <w:rsid w:val="00150EB0"/>
  </w:style>
  <w:style w:type="character" w:customStyle="1" w:styleId="WW8Num1z3">
    <w:name w:val="WW8Num1z3"/>
    <w:rsid w:val="00150EB0"/>
  </w:style>
  <w:style w:type="character" w:customStyle="1" w:styleId="WW8Num1z4">
    <w:name w:val="WW8Num1z4"/>
    <w:rsid w:val="00150EB0"/>
  </w:style>
  <w:style w:type="character" w:customStyle="1" w:styleId="WW8Num1z5">
    <w:name w:val="WW8Num1z5"/>
    <w:rsid w:val="00150EB0"/>
  </w:style>
  <w:style w:type="character" w:customStyle="1" w:styleId="WW8Num1z6">
    <w:name w:val="WW8Num1z6"/>
    <w:rsid w:val="00150EB0"/>
  </w:style>
  <w:style w:type="character" w:customStyle="1" w:styleId="WW8Num1z7">
    <w:name w:val="WW8Num1z7"/>
    <w:rsid w:val="00150EB0"/>
  </w:style>
  <w:style w:type="character" w:customStyle="1" w:styleId="WW8Num1z8">
    <w:name w:val="WW8Num1z8"/>
    <w:rsid w:val="00150EB0"/>
  </w:style>
  <w:style w:type="character" w:customStyle="1" w:styleId="WW8Num2z0">
    <w:name w:val="WW8Num2z0"/>
    <w:rsid w:val="00150EB0"/>
    <w:rPr>
      <w:rFonts w:ascii="Trebuchet MS" w:hAnsi="Trebuchet MS" w:cs="Trebuchet MS"/>
      <w:color w:val="FF6600"/>
      <w:sz w:val="72"/>
      <w:szCs w:val="72"/>
    </w:rPr>
  </w:style>
  <w:style w:type="character" w:customStyle="1" w:styleId="WW8Num2z1">
    <w:name w:val="WW8Num2z1"/>
    <w:rsid w:val="00150EB0"/>
    <w:rPr>
      <w:sz w:val="24"/>
    </w:rPr>
  </w:style>
  <w:style w:type="character" w:customStyle="1" w:styleId="WW8Num2z2">
    <w:name w:val="WW8Num2z2"/>
    <w:rsid w:val="00150EB0"/>
  </w:style>
  <w:style w:type="character" w:customStyle="1" w:styleId="WW8Num2z3">
    <w:name w:val="WW8Num2z3"/>
    <w:rsid w:val="00150EB0"/>
  </w:style>
  <w:style w:type="character" w:customStyle="1" w:styleId="WW8Num2z4">
    <w:name w:val="WW8Num2z4"/>
    <w:rsid w:val="00150EB0"/>
  </w:style>
  <w:style w:type="character" w:customStyle="1" w:styleId="WW8Num2z5">
    <w:name w:val="WW8Num2z5"/>
    <w:rsid w:val="00150EB0"/>
  </w:style>
  <w:style w:type="character" w:customStyle="1" w:styleId="WW8Num2z6">
    <w:name w:val="WW8Num2z6"/>
    <w:rsid w:val="00150EB0"/>
  </w:style>
  <w:style w:type="character" w:customStyle="1" w:styleId="WW8Num2z7">
    <w:name w:val="WW8Num2z7"/>
    <w:rsid w:val="00150EB0"/>
  </w:style>
  <w:style w:type="character" w:customStyle="1" w:styleId="WW8Num2z8">
    <w:name w:val="WW8Num2z8"/>
    <w:rsid w:val="00150EB0"/>
  </w:style>
  <w:style w:type="character" w:customStyle="1" w:styleId="WW8Num3z0">
    <w:name w:val="WW8Num3z0"/>
    <w:rsid w:val="00150EB0"/>
    <w:rPr>
      <w:rFonts w:ascii="Symbol" w:hAnsi="Symbol" w:cs="Symbol"/>
      <w:spacing w:val="0"/>
      <w:sz w:val="24"/>
      <w:szCs w:val="23"/>
      <w:lang w:eastAsia="ja-JP" w:bidi="hi-IN"/>
    </w:rPr>
  </w:style>
  <w:style w:type="character" w:customStyle="1" w:styleId="WW8Num4z0">
    <w:name w:val="WW8Num4z0"/>
    <w:rsid w:val="00150EB0"/>
    <w:rPr>
      <w:rFonts w:ascii="Courier New" w:hAnsi="Courier New" w:cs="Courier New"/>
      <w:sz w:val="20"/>
      <w:szCs w:val="20"/>
    </w:rPr>
  </w:style>
  <w:style w:type="character" w:customStyle="1" w:styleId="WW8Num4z1">
    <w:name w:val="WW8Num4z1"/>
    <w:rsid w:val="00150EB0"/>
    <w:rPr>
      <w:rFonts w:ascii="Wingdings" w:hAnsi="Wingdings" w:cs="Wingdings"/>
      <w:sz w:val="20"/>
      <w:szCs w:val="20"/>
    </w:rPr>
  </w:style>
  <w:style w:type="character" w:customStyle="1" w:styleId="WW8Num4z4">
    <w:name w:val="WW8Num4z4"/>
    <w:rsid w:val="00150EB0"/>
    <w:rPr>
      <w:rFonts w:ascii="Courier New" w:hAnsi="Courier New" w:cs="Courier New"/>
    </w:rPr>
  </w:style>
  <w:style w:type="character" w:customStyle="1" w:styleId="WW8Num4z5">
    <w:name w:val="WW8Num4z5"/>
    <w:rsid w:val="00150EB0"/>
    <w:rPr>
      <w:rFonts w:ascii="Wingdings" w:hAnsi="Wingdings" w:cs="Wingdings"/>
    </w:rPr>
  </w:style>
  <w:style w:type="character" w:customStyle="1" w:styleId="WW8Num4z6">
    <w:name w:val="WW8Num4z6"/>
    <w:rsid w:val="00150EB0"/>
    <w:rPr>
      <w:rFonts w:ascii="Symbol" w:hAnsi="Symbol" w:cs="Symbol"/>
    </w:rPr>
  </w:style>
  <w:style w:type="character" w:customStyle="1" w:styleId="WW8Num5z0">
    <w:name w:val="WW8Num5z0"/>
    <w:rsid w:val="00150EB0"/>
    <w:rPr>
      <w:rFonts w:ascii="Wingdings" w:hAnsi="Wingdings" w:cs="Symbol"/>
      <w:b/>
      <w:i w:val="0"/>
      <w:color w:val="auto"/>
      <w:sz w:val="24"/>
      <w:szCs w:val="24"/>
    </w:rPr>
  </w:style>
  <w:style w:type="character" w:customStyle="1" w:styleId="WW8Num6z0">
    <w:name w:val="WW8Num6z0"/>
    <w:rsid w:val="00150EB0"/>
    <w:rPr>
      <w:rFonts w:ascii="Symbol" w:hAnsi="Symbol" w:cs="Courier New"/>
    </w:rPr>
  </w:style>
  <w:style w:type="character" w:customStyle="1" w:styleId="WW8Num7z0">
    <w:name w:val="WW8Num7z0"/>
    <w:rsid w:val="00150EB0"/>
    <w:rPr>
      <w:rFonts w:ascii="Symbol" w:hAnsi="Symbol" w:cs="Symbol"/>
      <w:w w:val="98"/>
      <w:sz w:val="24"/>
      <w:szCs w:val="24"/>
    </w:rPr>
  </w:style>
  <w:style w:type="character" w:customStyle="1" w:styleId="WW8Num8z0">
    <w:name w:val="WW8Num8z0"/>
    <w:rsid w:val="00150EB0"/>
    <w:rPr>
      <w:rFonts w:ascii="Symbol" w:hAnsi="Symbol" w:cs="Symbol"/>
      <w:sz w:val="18"/>
    </w:rPr>
  </w:style>
  <w:style w:type="character" w:customStyle="1" w:styleId="WW8Num9z0">
    <w:name w:val="WW8Num9z0"/>
    <w:rsid w:val="00150EB0"/>
  </w:style>
  <w:style w:type="character" w:customStyle="1" w:styleId="WW8Num9z1">
    <w:name w:val="WW8Num9z1"/>
    <w:rsid w:val="00150EB0"/>
  </w:style>
  <w:style w:type="character" w:customStyle="1" w:styleId="WW8Num9z2">
    <w:name w:val="WW8Num9z2"/>
    <w:rsid w:val="00150EB0"/>
  </w:style>
  <w:style w:type="character" w:customStyle="1" w:styleId="WW8Num9z3">
    <w:name w:val="WW8Num9z3"/>
    <w:rsid w:val="00150EB0"/>
  </w:style>
  <w:style w:type="character" w:customStyle="1" w:styleId="WW8Num9z4">
    <w:name w:val="WW8Num9z4"/>
    <w:rsid w:val="00150EB0"/>
  </w:style>
  <w:style w:type="character" w:customStyle="1" w:styleId="WW8Num9z5">
    <w:name w:val="WW8Num9z5"/>
    <w:rsid w:val="00150EB0"/>
  </w:style>
  <w:style w:type="character" w:customStyle="1" w:styleId="WW8Num9z6">
    <w:name w:val="WW8Num9z6"/>
    <w:rsid w:val="00150EB0"/>
  </w:style>
  <w:style w:type="character" w:customStyle="1" w:styleId="WW8Num9z7">
    <w:name w:val="WW8Num9z7"/>
    <w:rsid w:val="00150EB0"/>
  </w:style>
  <w:style w:type="character" w:customStyle="1" w:styleId="WW8Num9z8">
    <w:name w:val="WW8Num9z8"/>
    <w:rsid w:val="00150EB0"/>
  </w:style>
  <w:style w:type="character" w:customStyle="1" w:styleId="WW8Num10z0">
    <w:name w:val="WW8Num10z0"/>
    <w:rsid w:val="00150EB0"/>
  </w:style>
  <w:style w:type="character" w:customStyle="1" w:styleId="WW8Num10z1">
    <w:name w:val="WW8Num10z1"/>
    <w:rsid w:val="00150EB0"/>
  </w:style>
  <w:style w:type="character" w:customStyle="1" w:styleId="WW8Num10z2">
    <w:name w:val="WW8Num10z2"/>
    <w:rsid w:val="00150EB0"/>
  </w:style>
  <w:style w:type="character" w:customStyle="1" w:styleId="WW8Num10z3">
    <w:name w:val="WW8Num10z3"/>
    <w:rsid w:val="00150EB0"/>
  </w:style>
  <w:style w:type="character" w:customStyle="1" w:styleId="WW8Num10z4">
    <w:name w:val="WW8Num10z4"/>
    <w:rsid w:val="00150EB0"/>
  </w:style>
  <w:style w:type="character" w:customStyle="1" w:styleId="WW8Num10z5">
    <w:name w:val="WW8Num10z5"/>
    <w:rsid w:val="00150EB0"/>
  </w:style>
  <w:style w:type="character" w:customStyle="1" w:styleId="WW8Num10z6">
    <w:name w:val="WW8Num10z6"/>
    <w:rsid w:val="00150EB0"/>
  </w:style>
  <w:style w:type="character" w:customStyle="1" w:styleId="WW8Num10z7">
    <w:name w:val="WW8Num10z7"/>
    <w:rsid w:val="00150EB0"/>
  </w:style>
  <w:style w:type="character" w:customStyle="1" w:styleId="WW8Num10z8">
    <w:name w:val="WW8Num10z8"/>
    <w:rsid w:val="00150EB0"/>
  </w:style>
  <w:style w:type="character" w:customStyle="1" w:styleId="WW8Num11z0">
    <w:name w:val="WW8Num11z0"/>
    <w:rsid w:val="00150EB0"/>
  </w:style>
  <w:style w:type="character" w:customStyle="1" w:styleId="WW8Num11z1">
    <w:name w:val="WW8Num11z1"/>
    <w:rsid w:val="00150EB0"/>
  </w:style>
  <w:style w:type="character" w:customStyle="1" w:styleId="WW8Num11z2">
    <w:name w:val="WW8Num11z2"/>
    <w:rsid w:val="00150EB0"/>
  </w:style>
  <w:style w:type="character" w:customStyle="1" w:styleId="WW8Num11z3">
    <w:name w:val="WW8Num11z3"/>
    <w:rsid w:val="00150EB0"/>
  </w:style>
  <w:style w:type="character" w:customStyle="1" w:styleId="WW8Num11z4">
    <w:name w:val="WW8Num11z4"/>
    <w:rsid w:val="00150EB0"/>
  </w:style>
  <w:style w:type="character" w:customStyle="1" w:styleId="WW8Num11z5">
    <w:name w:val="WW8Num11z5"/>
    <w:rsid w:val="00150EB0"/>
  </w:style>
  <w:style w:type="character" w:customStyle="1" w:styleId="WW8Num11z6">
    <w:name w:val="WW8Num11z6"/>
    <w:rsid w:val="00150EB0"/>
  </w:style>
  <w:style w:type="character" w:customStyle="1" w:styleId="WW8Num11z7">
    <w:name w:val="WW8Num11z7"/>
    <w:rsid w:val="00150EB0"/>
  </w:style>
  <w:style w:type="character" w:customStyle="1" w:styleId="WW8Num11z8">
    <w:name w:val="WW8Num11z8"/>
    <w:rsid w:val="00150EB0"/>
  </w:style>
  <w:style w:type="character" w:customStyle="1" w:styleId="WW8Num12z0">
    <w:name w:val="WW8Num12z0"/>
    <w:rsid w:val="00150EB0"/>
    <w:rPr>
      <w:rFonts w:ascii="Symbol" w:hAnsi="Symbol" w:cs="OpenSymbol"/>
    </w:rPr>
  </w:style>
  <w:style w:type="character" w:customStyle="1" w:styleId="WW8Num12z1">
    <w:name w:val="WW8Num12z1"/>
    <w:rsid w:val="00150EB0"/>
    <w:rPr>
      <w:rFonts w:ascii="OpenSymbol" w:hAnsi="OpenSymbol" w:cs="OpenSymbol"/>
    </w:rPr>
  </w:style>
  <w:style w:type="character" w:customStyle="1" w:styleId="WW8Num13z0">
    <w:name w:val="WW8Num13z0"/>
    <w:rsid w:val="00150EB0"/>
    <w:rPr>
      <w:rFonts w:ascii="Symbol" w:hAnsi="Symbol" w:cs="OpenSymbol"/>
    </w:rPr>
  </w:style>
  <w:style w:type="character" w:customStyle="1" w:styleId="WW8Num13z1">
    <w:name w:val="WW8Num13z1"/>
    <w:rsid w:val="00150EB0"/>
    <w:rPr>
      <w:rFonts w:ascii="OpenSymbol" w:hAnsi="OpenSymbol" w:cs="OpenSymbol"/>
    </w:rPr>
  </w:style>
  <w:style w:type="character" w:customStyle="1" w:styleId="WW8Num14z0">
    <w:name w:val="WW8Num14z0"/>
    <w:rsid w:val="00150EB0"/>
    <w:rPr>
      <w:rFonts w:ascii="Symbol" w:hAnsi="Symbol" w:cs="OpenSymbol"/>
    </w:rPr>
  </w:style>
  <w:style w:type="character" w:customStyle="1" w:styleId="WW8Num14z1">
    <w:name w:val="WW8Num14z1"/>
    <w:rsid w:val="00150EB0"/>
    <w:rPr>
      <w:rFonts w:ascii="OpenSymbol" w:hAnsi="OpenSymbol" w:cs="OpenSymbol"/>
    </w:rPr>
  </w:style>
  <w:style w:type="character" w:customStyle="1" w:styleId="WW8Num15z0">
    <w:name w:val="WW8Num15z0"/>
    <w:rsid w:val="00150EB0"/>
    <w:rPr>
      <w:rFonts w:ascii="Symbol" w:hAnsi="Symbol" w:cs="OpenSymbol"/>
    </w:rPr>
  </w:style>
  <w:style w:type="character" w:customStyle="1" w:styleId="WW8Num15z1">
    <w:name w:val="WW8Num15z1"/>
    <w:rsid w:val="00150EB0"/>
    <w:rPr>
      <w:rFonts w:ascii="OpenSymbol" w:hAnsi="OpenSymbol" w:cs="OpenSymbol"/>
    </w:rPr>
  </w:style>
  <w:style w:type="character" w:customStyle="1" w:styleId="WW8Num16z0">
    <w:name w:val="WW8Num16z0"/>
    <w:rsid w:val="00150EB0"/>
    <w:rPr>
      <w:rFonts w:ascii="Symbol" w:hAnsi="Symbol" w:cs="OpenSymbol"/>
    </w:rPr>
  </w:style>
  <w:style w:type="character" w:customStyle="1" w:styleId="WW8Num16z1">
    <w:name w:val="WW8Num16z1"/>
    <w:rsid w:val="00150EB0"/>
    <w:rPr>
      <w:rFonts w:ascii="OpenSymbol" w:hAnsi="OpenSymbol" w:cs="OpenSymbol"/>
    </w:rPr>
  </w:style>
  <w:style w:type="character" w:customStyle="1" w:styleId="WW8Num17z0">
    <w:name w:val="WW8Num17z0"/>
    <w:rsid w:val="00150EB0"/>
    <w:rPr>
      <w:rFonts w:ascii="Symbol" w:hAnsi="Symbol" w:cs="OpenSymbol"/>
    </w:rPr>
  </w:style>
  <w:style w:type="character" w:customStyle="1" w:styleId="WW8Num17z1">
    <w:name w:val="WW8Num17z1"/>
    <w:rsid w:val="00150EB0"/>
    <w:rPr>
      <w:rFonts w:ascii="OpenSymbol" w:hAnsi="OpenSymbol" w:cs="OpenSymbol"/>
    </w:rPr>
  </w:style>
  <w:style w:type="character" w:customStyle="1" w:styleId="WW8Num18z0">
    <w:name w:val="WW8Num18z0"/>
    <w:rsid w:val="00150EB0"/>
    <w:rPr>
      <w:rFonts w:ascii="Symbol" w:hAnsi="Symbol" w:cs="OpenSymbol"/>
    </w:rPr>
  </w:style>
  <w:style w:type="character" w:customStyle="1" w:styleId="WW8Num18z1">
    <w:name w:val="WW8Num18z1"/>
    <w:rsid w:val="00150EB0"/>
    <w:rPr>
      <w:rFonts w:ascii="OpenSymbol" w:hAnsi="OpenSymbol" w:cs="OpenSymbol"/>
    </w:rPr>
  </w:style>
  <w:style w:type="character" w:customStyle="1" w:styleId="WW8Num19z0">
    <w:name w:val="WW8Num19z0"/>
    <w:rsid w:val="00150EB0"/>
    <w:rPr>
      <w:rFonts w:ascii="Symbol" w:hAnsi="Symbol" w:cs="OpenSymbol"/>
    </w:rPr>
  </w:style>
  <w:style w:type="character" w:customStyle="1" w:styleId="WW8Num19z1">
    <w:name w:val="WW8Num19z1"/>
    <w:rsid w:val="00150EB0"/>
    <w:rPr>
      <w:rFonts w:ascii="OpenSymbol" w:hAnsi="OpenSymbol" w:cs="OpenSymbol"/>
    </w:rPr>
  </w:style>
  <w:style w:type="character" w:customStyle="1" w:styleId="WW8Num20z0">
    <w:name w:val="WW8Num20z0"/>
    <w:rsid w:val="00150EB0"/>
    <w:rPr>
      <w:rFonts w:ascii="Symbol" w:hAnsi="Symbol" w:cs="OpenSymbol"/>
    </w:rPr>
  </w:style>
  <w:style w:type="character" w:customStyle="1" w:styleId="WW8Num20z1">
    <w:name w:val="WW8Num20z1"/>
    <w:rsid w:val="00150EB0"/>
    <w:rPr>
      <w:rFonts w:ascii="OpenSymbol" w:hAnsi="OpenSymbol" w:cs="OpenSymbol"/>
    </w:rPr>
  </w:style>
  <w:style w:type="character" w:customStyle="1" w:styleId="WW8Num3z1">
    <w:name w:val="WW8Num3z1"/>
    <w:rsid w:val="00150EB0"/>
    <w:rPr>
      <w:rFonts w:ascii="Wingdings" w:hAnsi="Wingdings" w:cs="Wingdings"/>
      <w:sz w:val="20"/>
      <w:szCs w:val="20"/>
    </w:rPr>
  </w:style>
  <w:style w:type="character" w:customStyle="1" w:styleId="WW8Num3z4">
    <w:name w:val="WW8Num3z4"/>
    <w:rsid w:val="00150EB0"/>
    <w:rPr>
      <w:rFonts w:ascii="Courier New" w:hAnsi="Courier New" w:cs="Courier New"/>
    </w:rPr>
  </w:style>
  <w:style w:type="character" w:customStyle="1" w:styleId="WW8Num3z5">
    <w:name w:val="WW8Num3z5"/>
    <w:rsid w:val="00150EB0"/>
    <w:rPr>
      <w:rFonts w:ascii="Wingdings" w:hAnsi="Wingdings" w:cs="Wingdings"/>
    </w:rPr>
  </w:style>
  <w:style w:type="character" w:customStyle="1" w:styleId="WW8Num3z6">
    <w:name w:val="WW8Num3z6"/>
    <w:rsid w:val="00150EB0"/>
    <w:rPr>
      <w:rFonts w:ascii="Symbol" w:hAnsi="Symbol" w:cs="Symbol"/>
    </w:rPr>
  </w:style>
  <w:style w:type="character" w:customStyle="1" w:styleId="WW8Num8z1">
    <w:name w:val="WW8Num8z1"/>
    <w:rsid w:val="00150EB0"/>
  </w:style>
  <w:style w:type="character" w:customStyle="1" w:styleId="WW8Num8z2">
    <w:name w:val="WW8Num8z2"/>
    <w:rsid w:val="00150EB0"/>
  </w:style>
  <w:style w:type="character" w:customStyle="1" w:styleId="WW8Num8z3">
    <w:name w:val="WW8Num8z3"/>
    <w:rsid w:val="00150EB0"/>
  </w:style>
  <w:style w:type="character" w:customStyle="1" w:styleId="WW8Num8z4">
    <w:name w:val="WW8Num8z4"/>
    <w:rsid w:val="00150EB0"/>
  </w:style>
  <w:style w:type="character" w:customStyle="1" w:styleId="WW8Num8z5">
    <w:name w:val="WW8Num8z5"/>
    <w:rsid w:val="00150EB0"/>
  </w:style>
  <w:style w:type="character" w:customStyle="1" w:styleId="WW8Num8z6">
    <w:name w:val="WW8Num8z6"/>
    <w:rsid w:val="00150EB0"/>
  </w:style>
  <w:style w:type="character" w:customStyle="1" w:styleId="WW8Num8z7">
    <w:name w:val="WW8Num8z7"/>
    <w:rsid w:val="00150EB0"/>
  </w:style>
  <w:style w:type="character" w:customStyle="1" w:styleId="WW8Num8z8">
    <w:name w:val="WW8Num8z8"/>
    <w:rsid w:val="00150EB0"/>
  </w:style>
  <w:style w:type="character" w:customStyle="1" w:styleId="WW8Num12z2">
    <w:name w:val="WW8Num12z2"/>
    <w:rsid w:val="00150EB0"/>
  </w:style>
  <w:style w:type="character" w:customStyle="1" w:styleId="WW8Num12z3">
    <w:name w:val="WW8Num12z3"/>
    <w:rsid w:val="00150EB0"/>
  </w:style>
  <w:style w:type="character" w:customStyle="1" w:styleId="WW8Num12z4">
    <w:name w:val="WW8Num12z4"/>
    <w:rsid w:val="00150EB0"/>
  </w:style>
  <w:style w:type="character" w:customStyle="1" w:styleId="WW8Num12z5">
    <w:name w:val="WW8Num12z5"/>
    <w:rsid w:val="00150EB0"/>
  </w:style>
  <w:style w:type="character" w:customStyle="1" w:styleId="WW8Num12z6">
    <w:name w:val="WW8Num12z6"/>
    <w:rsid w:val="00150EB0"/>
  </w:style>
  <w:style w:type="character" w:customStyle="1" w:styleId="WW8Num12z7">
    <w:name w:val="WW8Num12z7"/>
    <w:rsid w:val="00150EB0"/>
  </w:style>
  <w:style w:type="character" w:customStyle="1" w:styleId="WW8Num12z8">
    <w:name w:val="WW8Num12z8"/>
    <w:rsid w:val="00150EB0"/>
  </w:style>
  <w:style w:type="character" w:customStyle="1" w:styleId="Absatz-Standardschriftart">
    <w:name w:val="Absatz-Standardschriftart"/>
    <w:rsid w:val="00150EB0"/>
  </w:style>
  <w:style w:type="character" w:customStyle="1" w:styleId="WW-Absatz-Standardschriftart">
    <w:name w:val="WW-Absatz-Standardschriftart"/>
    <w:rsid w:val="00150EB0"/>
  </w:style>
  <w:style w:type="character" w:customStyle="1" w:styleId="WW8Num18z2">
    <w:name w:val="WW8Num18z2"/>
    <w:rsid w:val="00150EB0"/>
    <w:rPr>
      <w:rFonts w:ascii="Wingdings" w:hAnsi="Wingdings" w:cs="Wingdings"/>
    </w:rPr>
  </w:style>
  <w:style w:type="character" w:customStyle="1" w:styleId="WW8NumSt1z0">
    <w:name w:val="WW8NumSt1z0"/>
    <w:rsid w:val="00150EB0"/>
    <w:rPr>
      <w:rFonts w:ascii="Symbol" w:hAnsi="Symbol" w:cs="Symbol"/>
      <w:sz w:val="18"/>
    </w:rPr>
  </w:style>
  <w:style w:type="character" w:customStyle="1" w:styleId="WW-DefaultParagraphFont">
    <w:name w:val="WW-Default Paragraph Font"/>
    <w:rsid w:val="00150EB0"/>
  </w:style>
  <w:style w:type="character" w:styleId="CommentReference">
    <w:name w:val="annotation reference"/>
    <w:rsid w:val="00150EB0"/>
    <w:rPr>
      <w:rFonts w:ascii="Arial" w:hAnsi="Arial" w:cs="Arial"/>
      <w:sz w:val="16"/>
    </w:rPr>
  </w:style>
  <w:style w:type="character" w:styleId="Emphasis">
    <w:name w:val="Emphasis"/>
    <w:qFormat/>
    <w:rsid w:val="00150EB0"/>
    <w:rPr>
      <w:rFonts w:ascii="Arial Black" w:hAnsi="Arial Black" w:cs="Arial Black"/>
      <w:spacing w:val="-4"/>
      <w:sz w:val="18"/>
    </w:rPr>
  </w:style>
  <w:style w:type="character" w:customStyle="1" w:styleId="EndnoteCharacters">
    <w:name w:val="Endnote Characters"/>
    <w:rsid w:val="00150EB0"/>
    <w:rPr>
      <w:vertAlign w:val="superscript"/>
    </w:rPr>
  </w:style>
  <w:style w:type="character" w:customStyle="1" w:styleId="FootnoteCharacters">
    <w:name w:val="Footnote Characters"/>
    <w:rsid w:val="00150EB0"/>
    <w:rPr>
      <w:vertAlign w:val="superscript"/>
    </w:rPr>
  </w:style>
  <w:style w:type="character" w:customStyle="1" w:styleId="Lead-inEmphasis">
    <w:name w:val="Lead-in Emphasis"/>
    <w:rsid w:val="00150EB0"/>
    <w:rPr>
      <w:rFonts w:ascii="Arial Black" w:hAnsi="Arial Black" w:cs="Arial Black"/>
      <w:spacing w:val="-4"/>
      <w:sz w:val="18"/>
    </w:rPr>
  </w:style>
  <w:style w:type="character" w:styleId="LineNumber">
    <w:name w:val="line number"/>
    <w:rsid w:val="00150EB0"/>
    <w:rPr>
      <w:sz w:val="18"/>
    </w:rPr>
  </w:style>
  <w:style w:type="character" w:styleId="PageNumber">
    <w:name w:val="page number"/>
    <w:rsid w:val="00150EB0"/>
    <w:rPr>
      <w:rFonts w:ascii="Arial Black" w:hAnsi="Arial Black" w:cs="Arial Black"/>
      <w:spacing w:val="-10"/>
      <w:sz w:val="18"/>
    </w:rPr>
  </w:style>
  <w:style w:type="character" w:customStyle="1" w:styleId="Slogan">
    <w:name w:val="Slogan"/>
    <w:rsid w:val="00150EB0"/>
    <w:rPr>
      <w:i/>
      <w:spacing w:val="-6"/>
      <w:sz w:val="24"/>
    </w:rPr>
  </w:style>
  <w:style w:type="character" w:customStyle="1" w:styleId="Superscript">
    <w:name w:val="Superscript"/>
    <w:rsid w:val="00150EB0"/>
    <w:rPr>
      <w:b/>
      <w:vertAlign w:val="superscript"/>
    </w:rPr>
  </w:style>
  <w:style w:type="character" w:styleId="Hyperlink">
    <w:name w:val="Hyperlink"/>
    <w:rsid w:val="00150EB0"/>
    <w:rPr>
      <w:color w:val="0000FF"/>
      <w:u w:val="single"/>
    </w:rPr>
  </w:style>
  <w:style w:type="character" w:styleId="FollowedHyperlink">
    <w:name w:val="FollowedHyperlink"/>
    <w:rsid w:val="00150EB0"/>
    <w:rPr>
      <w:color w:val="800080"/>
      <w:u w:val="single"/>
    </w:rPr>
  </w:style>
  <w:style w:type="character" w:customStyle="1" w:styleId="HeadingBaseChar">
    <w:name w:val="Heading Base Char"/>
    <w:rsid w:val="00150EB0"/>
    <w:rPr>
      <w:rFonts w:ascii="Arial" w:hAnsi="Arial" w:cs="Arial"/>
      <w:spacing w:val="-4"/>
      <w:kern w:val="1"/>
      <w:sz w:val="22"/>
      <w:lang w:val="en-US" w:bidi="ar-SA"/>
    </w:rPr>
  </w:style>
  <w:style w:type="character" w:customStyle="1" w:styleId="CharChar2">
    <w:name w:val="Char Char2"/>
    <w:rsid w:val="00150EB0"/>
    <w:rPr>
      <w:rFonts w:ascii="Arial Black" w:hAnsi="Arial Black" w:cs="Arial Black"/>
      <w:spacing w:val="-15"/>
      <w:kern w:val="1"/>
      <w:sz w:val="22"/>
      <w:lang w:val="en-US" w:bidi="ar-SA"/>
    </w:rPr>
  </w:style>
  <w:style w:type="character" w:customStyle="1" w:styleId="StyleHeading2Arial14ptBoldSmallcapsBottomSinglesCharChar">
    <w:name w:val="Style Heading 2 + Arial 14 pt Bold Small caps Bottom: (Single s... Char Char"/>
    <w:rsid w:val="00150EB0"/>
    <w:rPr>
      <w:rFonts w:ascii="Arial" w:hAnsi="Arial" w:cs="Arial"/>
      <w:b/>
      <w:bCs/>
      <w:smallCaps/>
      <w:spacing w:val="20"/>
      <w:kern w:val="1"/>
      <w:sz w:val="28"/>
      <w:lang w:val="en-US" w:bidi="ar-SA"/>
    </w:rPr>
  </w:style>
  <w:style w:type="character" w:customStyle="1" w:styleId="CharChar1">
    <w:name w:val="Char Char1"/>
    <w:basedOn w:val="HeadingBaseChar"/>
    <w:rsid w:val="00150EB0"/>
    <w:rPr>
      <w:rFonts w:ascii="Arial" w:hAnsi="Arial" w:cs="Arial"/>
      <w:spacing w:val="-4"/>
      <w:kern w:val="1"/>
      <w:sz w:val="22"/>
      <w:lang w:val="en-US" w:bidi="ar-SA"/>
    </w:rPr>
  </w:style>
  <w:style w:type="character" w:customStyle="1" w:styleId="StyleHeading4BoldSmallcapsBottomSinglesolidlineCusChar">
    <w:name w:val="Style Heading 4 + Bold Small caps Bottom: (Single solid line Cus... Char"/>
    <w:rsid w:val="00150EB0"/>
    <w:rPr>
      <w:rFonts w:ascii="Arial" w:hAnsi="Arial" w:cs="Arial"/>
      <w:b/>
      <w:bCs/>
      <w:smallCaps/>
      <w:spacing w:val="10"/>
      <w:kern w:val="1"/>
      <w:sz w:val="22"/>
      <w:lang w:val="en-US" w:bidi="ar-SA"/>
    </w:rPr>
  </w:style>
  <w:style w:type="character" w:styleId="Strong">
    <w:name w:val="Strong"/>
    <w:qFormat/>
    <w:rsid w:val="00150EB0"/>
    <w:rPr>
      <w:b/>
      <w:bCs/>
    </w:rPr>
  </w:style>
  <w:style w:type="character" w:customStyle="1" w:styleId="StyleVerdanaJustifiedLeft0Linespacing15linesChar">
    <w:name w:val="Style Verdana Justified Left:  0&quot; Line spacing:  1.5 lines Char"/>
    <w:rsid w:val="00150EB0"/>
    <w:rPr>
      <w:rFonts w:ascii="Verdana" w:hAnsi="Verdana" w:cs="Verdana"/>
      <w:spacing w:val="-5"/>
      <w:sz w:val="24"/>
      <w:lang w:val="en-US" w:bidi="ar-SA"/>
    </w:rPr>
  </w:style>
  <w:style w:type="character" w:customStyle="1" w:styleId="Level2TextChar">
    <w:name w:val="Level 2 Text Char"/>
    <w:rsid w:val="00150EB0"/>
    <w:rPr>
      <w:sz w:val="22"/>
      <w:lang w:val="en-US" w:bidi="ta-IN"/>
    </w:rPr>
  </w:style>
  <w:style w:type="character" w:customStyle="1" w:styleId="innertext1">
    <w:name w:val="innertext1"/>
    <w:rsid w:val="00150EB0"/>
    <w:rPr>
      <w:rFonts w:ascii="Arial" w:hAnsi="Arial" w:cs="Arial"/>
      <w:i w:val="0"/>
      <w:iCs w:val="0"/>
      <w:color w:val="333333"/>
      <w:spacing w:val="0"/>
      <w:sz w:val="18"/>
      <w:szCs w:val="18"/>
    </w:rPr>
  </w:style>
  <w:style w:type="character" w:customStyle="1" w:styleId="StyleStyleVerdanaJustifiedLeft0Linespacing15linesChar">
    <w:name w:val="Style Style Verdana Justified Left:  0&quot; Line spacing:  1.5 lines + ... Char"/>
    <w:basedOn w:val="StyleVerdanaJustifiedLeft0Linespacing15linesChar"/>
    <w:rsid w:val="00150EB0"/>
    <w:rPr>
      <w:rFonts w:ascii="Verdana" w:hAnsi="Verdana" w:cs="Verdana"/>
      <w:spacing w:val="-5"/>
      <w:sz w:val="24"/>
      <w:lang w:val="en-US" w:bidi="ar-SA"/>
    </w:rPr>
  </w:style>
  <w:style w:type="character" w:customStyle="1" w:styleId="ec171571410-04052008">
    <w:name w:val="ec_171571410-04052008"/>
    <w:basedOn w:val="WW-DefaultParagraphFont"/>
    <w:rsid w:val="00150EB0"/>
  </w:style>
  <w:style w:type="character" w:customStyle="1" w:styleId="WW8Num37z0">
    <w:name w:val="WW8Num37z0"/>
    <w:rsid w:val="00150EB0"/>
    <w:rPr>
      <w:rFonts w:ascii="Wingdings" w:hAnsi="Wingdings" w:cs="Wingdings"/>
    </w:rPr>
  </w:style>
  <w:style w:type="character" w:customStyle="1" w:styleId="WW8Num38z0">
    <w:name w:val="WW8Num38z0"/>
    <w:rsid w:val="00150EB0"/>
    <w:rPr>
      <w:rFonts w:ascii="Symbol" w:hAnsi="Symbol" w:cs="Symbol"/>
    </w:rPr>
  </w:style>
  <w:style w:type="character" w:customStyle="1" w:styleId="WW8Num38z2">
    <w:name w:val="WW8Num38z2"/>
    <w:rsid w:val="00150EB0"/>
    <w:rPr>
      <w:rFonts w:ascii="Wingdings" w:hAnsi="Wingdings" w:cs="Wingdings"/>
    </w:rPr>
  </w:style>
  <w:style w:type="character" w:customStyle="1" w:styleId="CharChar3">
    <w:name w:val="Char Char3"/>
    <w:rsid w:val="00150EB0"/>
    <w:rPr>
      <w:rFonts w:ascii="Arial Black" w:hAnsi="Arial Black" w:cs="Arial Black"/>
      <w:color w:val="FFFFFF"/>
      <w:spacing w:val="-10"/>
      <w:kern w:val="1"/>
      <w:sz w:val="24"/>
      <w:lang w:val="en-US" w:bidi="ar-SA"/>
    </w:rPr>
  </w:style>
  <w:style w:type="character" w:customStyle="1" w:styleId="CharChar">
    <w:name w:val="Char Char"/>
    <w:rsid w:val="00150EB0"/>
    <w:rPr>
      <w:rFonts w:ascii="Arial" w:hAnsi="Arial" w:cs="Arial"/>
      <w:i/>
      <w:iCs/>
      <w:spacing w:val="-5"/>
      <w:lang w:val="en-US" w:bidi="ar-SA"/>
    </w:rPr>
  </w:style>
  <w:style w:type="character" w:customStyle="1" w:styleId="heading2char">
    <w:name w:val="heading2char"/>
    <w:rsid w:val="00150EB0"/>
    <w:rPr>
      <w:rFonts w:ascii="Arial" w:hAnsi="Arial" w:cs="Arial"/>
      <w:b/>
      <w:bCs/>
      <w:i/>
      <w:iCs/>
    </w:rPr>
  </w:style>
  <w:style w:type="character" w:customStyle="1" w:styleId="Bullets">
    <w:name w:val="Bullets"/>
    <w:rsid w:val="00150EB0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150EB0"/>
    <w:rPr>
      <w:rFonts w:ascii="Times New Roman" w:hAnsi="Times New Roman" w:cs="Times New Roman"/>
    </w:rPr>
  </w:style>
  <w:style w:type="paragraph" w:customStyle="1" w:styleId="Heading">
    <w:name w:val="Heading"/>
    <w:basedOn w:val="HeadingBase"/>
    <w:next w:val="Subtitle"/>
    <w:rsid w:val="00150EB0"/>
    <w:pPr>
      <w:pBdr>
        <w:top w:val="single" w:sz="6" w:space="16" w:color="000000"/>
        <w:left w:val="none" w:sz="0" w:space="0" w:color="000000"/>
        <w:bottom w:val="none" w:sz="0" w:space="0" w:color="000000"/>
        <w:right w:val="none" w:sz="0" w:space="0" w:color="000000"/>
      </w:pBdr>
      <w:spacing w:before="220" w:after="60" w:line="320" w:lineRule="atLeast"/>
      <w:ind w:left="0"/>
    </w:pPr>
    <w:rPr>
      <w:rFonts w:ascii="Arial Black" w:hAnsi="Arial Black" w:cs="Arial Black"/>
      <w:spacing w:val="-30"/>
      <w:sz w:val="40"/>
    </w:rPr>
  </w:style>
  <w:style w:type="paragraph" w:styleId="BodyText">
    <w:name w:val="Body Text"/>
    <w:basedOn w:val="Normal"/>
    <w:rsid w:val="00150EB0"/>
    <w:pPr>
      <w:spacing w:after="240" w:line="240" w:lineRule="atLeast"/>
      <w:jc w:val="both"/>
    </w:pPr>
  </w:style>
  <w:style w:type="paragraph" w:styleId="List">
    <w:name w:val="List"/>
    <w:basedOn w:val="BodyText"/>
    <w:rsid w:val="00150EB0"/>
    <w:pPr>
      <w:ind w:left="1440" w:hanging="360"/>
    </w:pPr>
  </w:style>
  <w:style w:type="paragraph" w:styleId="Caption">
    <w:name w:val="caption"/>
    <w:basedOn w:val="Picture"/>
    <w:next w:val="BodyText"/>
    <w:qFormat/>
    <w:rsid w:val="00150EB0"/>
    <w:pPr>
      <w:tabs>
        <w:tab w:val="num" w:pos="0"/>
      </w:tabs>
      <w:spacing w:before="60" w:after="240" w:line="220" w:lineRule="atLeast"/>
      <w:ind w:left="1920" w:hanging="120"/>
    </w:pPr>
    <w:rPr>
      <w:rFonts w:ascii="Arial Narrow" w:hAnsi="Arial Narrow" w:cs="Arial Narrow"/>
      <w:spacing w:val="0"/>
      <w:sz w:val="18"/>
    </w:rPr>
  </w:style>
  <w:style w:type="paragraph" w:customStyle="1" w:styleId="Index">
    <w:name w:val="Index"/>
    <w:basedOn w:val="Normal"/>
    <w:rsid w:val="00150EB0"/>
    <w:pPr>
      <w:suppressLineNumbers/>
    </w:pPr>
    <w:rPr>
      <w:rFonts w:cs="Lohit Devanagari"/>
    </w:rPr>
  </w:style>
  <w:style w:type="paragraph" w:customStyle="1" w:styleId="HeadingBase">
    <w:name w:val="Heading Base"/>
    <w:basedOn w:val="Normal"/>
    <w:next w:val="BodyText"/>
    <w:rsid w:val="00150EB0"/>
    <w:pPr>
      <w:keepNext/>
      <w:keepLines/>
      <w:spacing w:before="140" w:line="220" w:lineRule="atLeast"/>
    </w:pPr>
    <w:rPr>
      <w:spacing w:val="-4"/>
      <w:kern w:val="1"/>
      <w:sz w:val="22"/>
    </w:rPr>
  </w:style>
  <w:style w:type="paragraph" w:customStyle="1" w:styleId="Picture">
    <w:name w:val="Picture"/>
    <w:basedOn w:val="Normal"/>
    <w:next w:val="Caption"/>
    <w:rsid w:val="00150EB0"/>
    <w:pPr>
      <w:keepNext/>
    </w:pPr>
  </w:style>
  <w:style w:type="paragraph" w:customStyle="1" w:styleId="BlockQuotation">
    <w:name w:val="Block Quotation"/>
    <w:basedOn w:val="Normal"/>
    <w:rsid w:val="00150EB0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clear" w:color="auto" w:fill="F2F2F2"/>
      <w:spacing w:after="240" w:line="220" w:lineRule="atLeast"/>
      <w:ind w:left="1368" w:right="240"/>
      <w:jc w:val="both"/>
    </w:pPr>
    <w:rPr>
      <w:rFonts w:ascii="Arial Narrow" w:hAnsi="Arial Narrow" w:cs="Arial Narrow"/>
    </w:rPr>
  </w:style>
  <w:style w:type="paragraph" w:styleId="BodyTextIndent">
    <w:name w:val="Body Text Indent"/>
    <w:basedOn w:val="BodyText"/>
    <w:rsid w:val="00150EB0"/>
    <w:pPr>
      <w:ind w:left="1440"/>
    </w:pPr>
  </w:style>
  <w:style w:type="paragraph" w:customStyle="1" w:styleId="BodyTextKeep">
    <w:name w:val="Body Text Keep"/>
    <w:basedOn w:val="BodyText"/>
    <w:rsid w:val="00150EB0"/>
    <w:pPr>
      <w:keepNext/>
    </w:pPr>
  </w:style>
  <w:style w:type="paragraph" w:customStyle="1" w:styleId="PartLabel">
    <w:name w:val="Part Label"/>
    <w:basedOn w:val="Normal"/>
    <w:rsid w:val="00150EB0"/>
    <w:pPr>
      <w:shd w:val="clear" w:color="auto" w:fill="000000"/>
      <w:spacing w:line="360" w:lineRule="exact"/>
      <w:ind w:left="0"/>
      <w:jc w:val="center"/>
    </w:pPr>
    <w:rPr>
      <w:color w:val="FFFFFF"/>
      <w:spacing w:val="-16"/>
      <w:sz w:val="26"/>
    </w:rPr>
  </w:style>
  <w:style w:type="paragraph" w:customStyle="1" w:styleId="PartTitle">
    <w:name w:val="Part Title"/>
    <w:basedOn w:val="Normal"/>
    <w:rsid w:val="00150EB0"/>
    <w:pPr>
      <w:shd w:val="clear" w:color="auto" w:fill="000000"/>
      <w:spacing w:line="660" w:lineRule="exact"/>
      <w:ind w:left="0"/>
      <w:jc w:val="center"/>
    </w:pPr>
    <w:rPr>
      <w:rFonts w:ascii="Arial Black" w:hAnsi="Arial Black" w:cs="Arial Black"/>
      <w:color w:val="FFFFFF"/>
      <w:spacing w:val="-40"/>
      <w:sz w:val="84"/>
    </w:rPr>
  </w:style>
  <w:style w:type="paragraph" w:styleId="Subtitle">
    <w:name w:val="Subtitle"/>
    <w:basedOn w:val="Heading"/>
    <w:next w:val="BodyText"/>
    <w:qFormat/>
    <w:rsid w:val="00150EB0"/>
    <w:pPr>
      <w:pBdr>
        <w:top w:val="none" w:sz="0" w:space="0" w:color="000000"/>
      </w:pBdr>
      <w:spacing w:before="60" w:after="120" w:line="340" w:lineRule="atLeast"/>
    </w:pPr>
    <w:rPr>
      <w:rFonts w:ascii="Arial" w:hAnsi="Arial" w:cs="Arial"/>
      <w:spacing w:val="-16"/>
      <w:sz w:val="32"/>
    </w:rPr>
  </w:style>
  <w:style w:type="paragraph" w:customStyle="1" w:styleId="ChapterSubtitle">
    <w:name w:val="Chapter Subtitle"/>
    <w:basedOn w:val="Subtitle"/>
    <w:rsid w:val="00150EB0"/>
  </w:style>
  <w:style w:type="paragraph" w:customStyle="1" w:styleId="CompanyName">
    <w:name w:val="Company Name"/>
    <w:basedOn w:val="Normal"/>
    <w:rsid w:val="00150EB0"/>
    <w:pPr>
      <w:keepNext/>
      <w:keepLines/>
      <w:spacing w:line="220" w:lineRule="atLeast"/>
      <w:ind w:left="0"/>
    </w:pPr>
    <w:rPr>
      <w:rFonts w:ascii="Arial Black" w:hAnsi="Arial Black" w:cs="Arial Black"/>
      <w:spacing w:val="-25"/>
      <w:kern w:val="1"/>
      <w:sz w:val="32"/>
    </w:rPr>
  </w:style>
  <w:style w:type="paragraph" w:customStyle="1" w:styleId="ChapterTitle">
    <w:name w:val="Chapter Title"/>
    <w:basedOn w:val="Normal"/>
    <w:rsid w:val="00150EB0"/>
    <w:pPr>
      <w:spacing w:before="120" w:line="660" w:lineRule="exact"/>
      <w:ind w:left="0"/>
      <w:jc w:val="center"/>
    </w:pPr>
    <w:rPr>
      <w:rFonts w:ascii="Arial Black" w:hAnsi="Arial Black" w:cs="Arial Black"/>
      <w:color w:val="FFFFFF"/>
      <w:spacing w:val="-40"/>
      <w:sz w:val="84"/>
    </w:rPr>
  </w:style>
  <w:style w:type="paragraph" w:customStyle="1" w:styleId="FootnoteBase">
    <w:name w:val="Footnote Base"/>
    <w:basedOn w:val="Normal"/>
    <w:rsid w:val="00150EB0"/>
    <w:pPr>
      <w:keepLines/>
      <w:spacing w:line="200" w:lineRule="atLeast"/>
    </w:pPr>
    <w:rPr>
      <w:sz w:val="16"/>
    </w:rPr>
  </w:style>
  <w:style w:type="paragraph" w:styleId="CommentText">
    <w:name w:val="annotation text"/>
    <w:basedOn w:val="FootnoteBase"/>
    <w:rsid w:val="00150EB0"/>
  </w:style>
  <w:style w:type="paragraph" w:customStyle="1" w:styleId="TableText">
    <w:name w:val="Table Text"/>
    <w:basedOn w:val="Normal"/>
    <w:rsid w:val="00150EB0"/>
    <w:pPr>
      <w:spacing w:before="60"/>
      <w:ind w:left="0"/>
    </w:pPr>
    <w:rPr>
      <w:sz w:val="16"/>
    </w:rPr>
  </w:style>
  <w:style w:type="paragraph" w:customStyle="1" w:styleId="TitleCover">
    <w:name w:val="Title Cover"/>
    <w:basedOn w:val="HeadingBase"/>
    <w:next w:val="Normal"/>
    <w:rsid w:val="00150EB0"/>
    <w:pPr>
      <w:pBdr>
        <w:top w:val="single" w:sz="48" w:space="3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left" w:pos="0"/>
      </w:tabs>
      <w:spacing w:before="240" w:after="500" w:line="640" w:lineRule="exact"/>
      <w:ind w:left="0"/>
    </w:pPr>
    <w:rPr>
      <w:rFonts w:ascii="Arial Black" w:hAnsi="Arial Black" w:cs="Arial Black"/>
      <w:b/>
      <w:spacing w:val="-48"/>
      <w:sz w:val="64"/>
    </w:rPr>
  </w:style>
  <w:style w:type="paragraph" w:customStyle="1" w:styleId="DocumentLabel">
    <w:name w:val="Document Label"/>
    <w:basedOn w:val="TitleCover"/>
    <w:rsid w:val="00150EB0"/>
  </w:style>
  <w:style w:type="paragraph" w:styleId="EndnoteText">
    <w:name w:val="endnote text"/>
    <w:basedOn w:val="FootnoteBase"/>
    <w:rsid w:val="00150EB0"/>
  </w:style>
  <w:style w:type="paragraph" w:customStyle="1" w:styleId="HeaderBase">
    <w:name w:val="Header Base"/>
    <w:basedOn w:val="Normal"/>
    <w:rsid w:val="00150EB0"/>
    <w:pPr>
      <w:keepLines/>
      <w:tabs>
        <w:tab w:val="center" w:pos="4320"/>
        <w:tab w:val="right" w:pos="8640"/>
      </w:tabs>
      <w:spacing w:line="190" w:lineRule="atLeast"/>
    </w:pPr>
    <w:rPr>
      <w:caps/>
      <w:sz w:val="15"/>
    </w:rPr>
  </w:style>
  <w:style w:type="paragraph" w:styleId="Footer">
    <w:name w:val="footer"/>
    <w:basedOn w:val="HeaderBase"/>
    <w:rsid w:val="00150EB0"/>
  </w:style>
  <w:style w:type="paragraph" w:customStyle="1" w:styleId="FooterEven">
    <w:name w:val="Footer Even"/>
    <w:basedOn w:val="Footer"/>
    <w:rsid w:val="00150EB0"/>
    <w:pPr>
      <w:pBdr>
        <w:top w:val="single" w:sz="6" w:space="2" w:color="000000"/>
        <w:left w:val="none" w:sz="0" w:space="0" w:color="000000"/>
        <w:bottom w:val="none" w:sz="0" w:space="0" w:color="000000"/>
        <w:right w:val="none" w:sz="0" w:space="0" w:color="000000"/>
      </w:pBdr>
      <w:spacing w:before="600"/>
    </w:pPr>
  </w:style>
  <w:style w:type="paragraph" w:customStyle="1" w:styleId="FooterFirst">
    <w:name w:val="Footer First"/>
    <w:basedOn w:val="Footer"/>
    <w:rsid w:val="00150EB0"/>
    <w:pPr>
      <w:pBdr>
        <w:top w:val="single" w:sz="6" w:space="2" w:color="000000"/>
        <w:left w:val="none" w:sz="0" w:space="0" w:color="000000"/>
        <w:bottom w:val="none" w:sz="0" w:space="0" w:color="000000"/>
        <w:right w:val="none" w:sz="0" w:space="0" w:color="000000"/>
      </w:pBdr>
      <w:spacing w:before="600"/>
    </w:pPr>
  </w:style>
  <w:style w:type="paragraph" w:customStyle="1" w:styleId="FooterOdd">
    <w:name w:val="Footer Odd"/>
    <w:basedOn w:val="Footer"/>
    <w:rsid w:val="00150EB0"/>
    <w:pPr>
      <w:pBdr>
        <w:top w:val="single" w:sz="6" w:space="2" w:color="000000"/>
        <w:left w:val="none" w:sz="0" w:space="0" w:color="000000"/>
        <w:bottom w:val="none" w:sz="0" w:space="0" w:color="000000"/>
        <w:right w:val="none" w:sz="0" w:space="0" w:color="000000"/>
      </w:pBdr>
      <w:spacing w:before="600"/>
    </w:pPr>
  </w:style>
  <w:style w:type="paragraph" w:styleId="FootnoteText">
    <w:name w:val="footnote text"/>
    <w:basedOn w:val="FootnoteBase"/>
    <w:rsid w:val="00150EB0"/>
  </w:style>
  <w:style w:type="paragraph" w:styleId="Header">
    <w:name w:val="header"/>
    <w:basedOn w:val="HeaderBase"/>
    <w:rsid w:val="00150EB0"/>
  </w:style>
  <w:style w:type="paragraph" w:customStyle="1" w:styleId="HeaderEven">
    <w:name w:val="Header Even"/>
    <w:basedOn w:val="Header"/>
    <w:rsid w:val="00150EB0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tabs>
        <w:tab w:val="num" w:pos="0"/>
      </w:tabs>
      <w:spacing w:after="600"/>
      <w:ind w:left="0"/>
    </w:pPr>
  </w:style>
  <w:style w:type="paragraph" w:customStyle="1" w:styleId="HeaderFirst">
    <w:name w:val="Header First"/>
    <w:basedOn w:val="Header"/>
    <w:rsid w:val="00150EB0"/>
    <w:pPr>
      <w:pBdr>
        <w:top w:val="single" w:sz="6" w:space="2" w:color="000000"/>
        <w:left w:val="none" w:sz="0" w:space="0" w:color="000000"/>
        <w:bottom w:val="none" w:sz="0" w:space="0" w:color="000000"/>
        <w:right w:val="none" w:sz="0" w:space="0" w:color="000000"/>
      </w:pBdr>
      <w:jc w:val="right"/>
    </w:pPr>
  </w:style>
  <w:style w:type="paragraph" w:customStyle="1" w:styleId="HeaderOdd">
    <w:name w:val="Header Odd"/>
    <w:basedOn w:val="Header"/>
    <w:rsid w:val="00150EB0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tabs>
        <w:tab w:val="num" w:pos="0"/>
      </w:tabs>
      <w:spacing w:after="600"/>
      <w:ind w:left="0"/>
    </w:pPr>
  </w:style>
  <w:style w:type="paragraph" w:customStyle="1" w:styleId="IndexBase">
    <w:name w:val="Index Base"/>
    <w:basedOn w:val="Normal"/>
    <w:rsid w:val="00150EB0"/>
    <w:pPr>
      <w:spacing w:line="240" w:lineRule="atLeast"/>
      <w:ind w:left="360" w:hanging="360"/>
    </w:pPr>
    <w:rPr>
      <w:sz w:val="18"/>
    </w:rPr>
  </w:style>
  <w:style w:type="paragraph" w:styleId="Index1">
    <w:name w:val="index 1"/>
    <w:basedOn w:val="IndexBase"/>
    <w:rsid w:val="00150EB0"/>
  </w:style>
  <w:style w:type="paragraph" w:styleId="Index2">
    <w:name w:val="index 2"/>
    <w:basedOn w:val="IndexBase"/>
    <w:rsid w:val="00150EB0"/>
    <w:pPr>
      <w:spacing w:line="240" w:lineRule="auto"/>
      <w:ind w:left="720"/>
    </w:pPr>
  </w:style>
  <w:style w:type="paragraph" w:styleId="Index3">
    <w:name w:val="index 3"/>
    <w:basedOn w:val="IndexBase"/>
    <w:rsid w:val="00150EB0"/>
    <w:pPr>
      <w:spacing w:line="240" w:lineRule="auto"/>
      <w:ind w:left="1080"/>
    </w:pPr>
  </w:style>
  <w:style w:type="paragraph" w:styleId="Index4">
    <w:name w:val="index 4"/>
    <w:basedOn w:val="IndexBase"/>
    <w:rsid w:val="00150EB0"/>
    <w:pPr>
      <w:spacing w:line="240" w:lineRule="auto"/>
      <w:ind w:left="1440"/>
    </w:pPr>
  </w:style>
  <w:style w:type="paragraph" w:styleId="Index5">
    <w:name w:val="index 5"/>
    <w:basedOn w:val="IndexBase"/>
    <w:rsid w:val="00150EB0"/>
    <w:pPr>
      <w:spacing w:line="240" w:lineRule="auto"/>
      <w:ind w:left="1800"/>
    </w:pPr>
  </w:style>
  <w:style w:type="paragraph" w:styleId="IndexHeading">
    <w:name w:val="index heading"/>
    <w:basedOn w:val="HeadingBase"/>
    <w:next w:val="Index1"/>
    <w:rsid w:val="00150EB0"/>
    <w:pPr>
      <w:keepLines w:val="0"/>
      <w:spacing w:before="0" w:line="480" w:lineRule="atLeast"/>
      <w:ind w:left="0"/>
    </w:pPr>
    <w:rPr>
      <w:rFonts w:ascii="Arial Black" w:hAnsi="Arial Black" w:cs="Arial Black"/>
      <w:spacing w:val="-5"/>
      <w:sz w:val="24"/>
    </w:rPr>
  </w:style>
  <w:style w:type="paragraph" w:styleId="ListBullet2">
    <w:name w:val="List Bullet 2"/>
    <w:basedOn w:val="List"/>
    <w:rsid w:val="00150EB0"/>
    <w:pPr>
      <w:ind w:left="1800"/>
    </w:pPr>
  </w:style>
  <w:style w:type="paragraph" w:styleId="ListBullet3">
    <w:name w:val="List Bullet 3"/>
    <w:basedOn w:val="List"/>
    <w:rsid w:val="00150EB0"/>
    <w:pPr>
      <w:ind w:left="2160"/>
    </w:pPr>
  </w:style>
  <w:style w:type="paragraph" w:styleId="ListBullet4">
    <w:name w:val="List Bullet 4"/>
    <w:basedOn w:val="List"/>
    <w:rsid w:val="00150EB0"/>
    <w:pPr>
      <w:ind w:left="2520"/>
    </w:pPr>
  </w:style>
  <w:style w:type="paragraph" w:styleId="ListBullet5">
    <w:name w:val="List Bullet 5"/>
    <w:basedOn w:val="List"/>
    <w:rsid w:val="00150EB0"/>
    <w:pPr>
      <w:ind w:left="2880"/>
    </w:pPr>
  </w:style>
  <w:style w:type="paragraph" w:styleId="ListBullet">
    <w:name w:val="List Bullet"/>
    <w:basedOn w:val="List"/>
    <w:rsid w:val="00150EB0"/>
    <w:pPr>
      <w:tabs>
        <w:tab w:val="num" w:pos="1440"/>
      </w:tabs>
    </w:pPr>
  </w:style>
  <w:style w:type="paragraph" w:customStyle="1" w:styleId="WW-ListBullet2">
    <w:name w:val="WW-List Bullet 2"/>
    <w:basedOn w:val="ListBullet"/>
    <w:rsid w:val="00150EB0"/>
    <w:pPr>
      <w:ind w:left="1800"/>
    </w:pPr>
  </w:style>
  <w:style w:type="paragraph" w:customStyle="1" w:styleId="WW-ListBullet3">
    <w:name w:val="WW-List Bullet 3"/>
    <w:basedOn w:val="ListBullet"/>
    <w:rsid w:val="00150EB0"/>
    <w:pPr>
      <w:ind w:left="2160"/>
    </w:pPr>
  </w:style>
  <w:style w:type="paragraph" w:customStyle="1" w:styleId="WW-ListBullet4">
    <w:name w:val="WW-List Bullet 4"/>
    <w:basedOn w:val="ListBullet"/>
    <w:rsid w:val="00150EB0"/>
    <w:pPr>
      <w:ind w:left="2520"/>
    </w:pPr>
  </w:style>
  <w:style w:type="paragraph" w:customStyle="1" w:styleId="WW-ListBullet5">
    <w:name w:val="WW-List Bullet 5"/>
    <w:basedOn w:val="ListBullet"/>
    <w:rsid w:val="00150EB0"/>
    <w:pPr>
      <w:ind w:left="2880"/>
    </w:pPr>
  </w:style>
  <w:style w:type="paragraph" w:styleId="ListContinue">
    <w:name w:val="List Continue"/>
    <w:basedOn w:val="List"/>
    <w:rsid w:val="00150EB0"/>
    <w:pPr>
      <w:tabs>
        <w:tab w:val="num" w:pos="0"/>
      </w:tabs>
      <w:ind w:firstLine="0"/>
    </w:pPr>
  </w:style>
  <w:style w:type="paragraph" w:styleId="ListContinue2">
    <w:name w:val="List Continue 2"/>
    <w:basedOn w:val="ListContinue"/>
    <w:rsid w:val="00150EB0"/>
    <w:pPr>
      <w:ind w:left="2160"/>
    </w:pPr>
  </w:style>
  <w:style w:type="paragraph" w:styleId="ListContinue3">
    <w:name w:val="List Continue 3"/>
    <w:basedOn w:val="ListContinue"/>
    <w:rsid w:val="00150EB0"/>
    <w:pPr>
      <w:ind w:left="2520"/>
    </w:pPr>
  </w:style>
  <w:style w:type="paragraph" w:styleId="ListContinue4">
    <w:name w:val="List Continue 4"/>
    <w:basedOn w:val="ListContinue"/>
    <w:rsid w:val="00150EB0"/>
    <w:pPr>
      <w:ind w:left="2880"/>
    </w:pPr>
  </w:style>
  <w:style w:type="paragraph" w:styleId="ListContinue5">
    <w:name w:val="List Continue 5"/>
    <w:basedOn w:val="ListContinue"/>
    <w:rsid w:val="00150EB0"/>
    <w:pPr>
      <w:ind w:left="3240"/>
    </w:pPr>
  </w:style>
  <w:style w:type="paragraph" w:styleId="ListNumber">
    <w:name w:val="List Number"/>
    <w:basedOn w:val="List"/>
    <w:rsid w:val="00150EB0"/>
    <w:pPr>
      <w:tabs>
        <w:tab w:val="num" w:pos="0"/>
      </w:tabs>
    </w:pPr>
  </w:style>
  <w:style w:type="paragraph" w:styleId="ListNumber2">
    <w:name w:val="List Number 2"/>
    <w:basedOn w:val="ListNumber"/>
    <w:rsid w:val="00150EB0"/>
    <w:pPr>
      <w:ind w:left="1800"/>
    </w:pPr>
  </w:style>
  <w:style w:type="paragraph" w:styleId="ListNumber3">
    <w:name w:val="List Number 3"/>
    <w:basedOn w:val="ListNumber"/>
    <w:rsid w:val="00150EB0"/>
    <w:pPr>
      <w:ind w:left="2160"/>
    </w:pPr>
  </w:style>
  <w:style w:type="paragraph" w:styleId="ListNumber4">
    <w:name w:val="List Number 4"/>
    <w:basedOn w:val="ListNumber"/>
    <w:rsid w:val="00150EB0"/>
    <w:pPr>
      <w:ind w:left="2520"/>
    </w:pPr>
  </w:style>
  <w:style w:type="paragraph" w:styleId="ListNumber5">
    <w:name w:val="List Number 5"/>
    <w:basedOn w:val="ListNumber"/>
    <w:rsid w:val="00150EB0"/>
    <w:pPr>
      <w:ind w:left="2880"/>
    </w:pPr>
  </w:style>
  <w:style w:type="paragraph" w:customStyle="1" w:styleId="TableHeader">
    <w:name w:val="Table Header"/>
    <w:basedOn w:val="Normal"/>
    <w:rsid w:val="00150EB0"/>
    <w:pPr>
      <w:spacing w:before="60"/>
      <w:ind w:left="0"/>
      <w:jc w:val="center"/>
    </w:pPr>
    <w:rPr>
      <w:rFonts w:ascii="Arial Black" w:hAnsi="Arial Black" w:cs="Arial Black"/>
      <w:sz w:val="16"/>
    </w:rPr>
  </w:style>
  <w:style w:type="paragraph" w:styleId="MessageHeader">
    <w:name w:val="Message Header"/>
    <w:basedOn w:val="BodyText"/>
    <w:rsid w:val="00150EB0"/>
    <w:pPr>
      <w:keepLines/>
      <w:tabs>
        <w:tab w:val="left" w:pos="3600"/>
        <w:tab w:val="left" w:pos="4680"/>
      </w:tabs>
      <w:spacing w:after="120" w:line="280" w:lineRule="exact"/>
      <w:ind w:right="2160" w:hanging="1080"/>
      <w:jc w:val="left"/>
    </w:pPr>
    <w:rPr>
      <w:spacing w:val="0"/>
      <w:sz w:val="22"/>
    </w:rPr>
  </w:style>
  <w:style w:type="paragraph" w:styleId="NormalIndent">
    <w:name w:val="Normal Indent"/>
    <w:basedOn w:val="Normal"/>
    <w:rsid w:val="00150EB0"/>
    <w:pPr>
      <w:ind w:left="1440"/>
    </w:pPr>
  </w:style>
  <w:style w:type="paragraph" w:customStyle="1" w:styleId="PartSubtitle">
    <w:name w:val="Part Subtitle"/>
    <w:basedOn w:val="Normal"/>
    <w:next w:val="BodyText"/>
    <w:rsid w:val="00150EB0"/>
    <w:pPr>
      <w:keepNext/>
      <w:spacing w:before="360" w:after="120"/>
    </w:pPr>
    <w:rPr>
      <w:i/>
      <w:kern w:val="1"/>
      <w:sz w:val="26"/>
    </w:rPr>
  </w:style>
  <w:style w:type="paragraph" w:customStyle="1" w:styleId="ReturnAddress">
    <w:name w:val="Return Address"/>
    <w:basedOn w:val="Normal"/>
    <w:rsid w:val="00150EB0"/>
    <w:pPr>
      <w:keepLines/>
      <w:tabs>
        <w:tab w:val="left" w:pos="2160"/>
      </w:tabs>
      <w:spacing w:line="160" w:lineRule="atLeast"/>
      <w:ind w:left="0"/>
    </w:pPr>
    <w:rPr>
      <w:spacing w:val="0"/>
      <w:sz w:val="14"/>
    </w:rPr>
  </w:style>
  <w:style w:type="paragraph" w:customStyle="1" w:styleId="SectionHeading">
    <w:name w:val="Section Heading"/>
    <w:basedOn w:val="Heading1"/>
    <w:rsid w:val="00150EB0"/>
    <w:pPr>
      <w:tabs>
        <w:tab w:val="clear" w:pos="432"/>
      </w:tabs>
      <w:ind w:left="1080" w:firstLine="0"/>
    </w:pPr>
  </w:style>
  <w:style w:type="paragraph" w:customStyle="1" w:styleId="SectionLabel">
    <w:name w:val="Section Label"/>
    <w:basedOn w:val="HeadingBase"/>
    <w:next w:val="BodyText"/>
    <w:rsid w:val="00150EB0"/>
    <w:pPr>
      <w:pBdr>
        <w:top w:val="none" w:sz="0" w:space="0" w:color="000000"/>
        <w:left w:val="none" w:sz="0" w:space="0" w:color="000000"/>
        <w:bottom w:val="single" w:sz="6" w:space="2" w:color="000000"/>
        <w:right w:val="none" w:sz="0" w:space="0" w:color="000000"/>
      </w:pBdr>
      <w:spacing w:before="360" w:after="960"/>
      <w:ind w:left="0"/>
    </w:pPr>
    <w:rPr>
      <w:rFonts w:ascii="Arial Black" w:hAnsi="Arial Black" w:cs="Arial Black"/>
      <w:spacing w:val="-35"/>
      <w:sz w:val="54"/>
    </w:rPr>
  </w:style>
  <w:style w:type="paragraph" w:customStyle="1" w:styleId="SubtitleCover">
    <w:name w:val="Subtitle Cover"/>
    <w:basedOn w:val="TitleCover"/>
    <w:next w:val="BodyText"/>
    <w:rsid w:val="00150EB0"/>
    <w:pPr>
      <w:pBdr>
        <w:top w:val="single" w:sz="6" w:space="24" w:color="000000"/>
      </w:pBdr>
      <w:tabs>
        <w:tab w:val="clear" w:pos="0"/>
      </w:tabs>
      <w:spacing w:before="0" w:after="0" w:line="480" w:lineRule="atLeast"/>
      <w:ind w:left="835" w:right="835"/>
    </w:pPr>
    <w:rPr>
      <w:rFonts w:ascii="Arial" w:hAnsi="Arial" w:cs="Arial"/>
      <w:b w:val="0"/>
      <w:spacing w:val="-30"/>
      <w:sz w:val="48"/>
    </w:rPr>
  </w:style>
  <w:style w:type="paragraph" w:styleId="TableofAuthorities">
    <w:name w:val="table of authorities"/>
    <w:basedOn w:val="Normal"/>
    <w:rsid w:val="00150EB0"/>
    <w:pPr>
      <w:tabs>
        <w:tab w:val="right" w:leader="dot" w:pos="7560"/>
      </w:tabs>
      <w:ind w:left="1440" w:hanging="360"/>
    </w:pPr>
  </w:style>
  <w:style w:type="paragraph" w:customStyle="1" w:styleId="TOCBase">
    <w:name w:val="TOC Base"/>
    <w:basedOn w:val="Normal"/>
    <w:rsid w:val="00150EB0"/>
    <w:pPr>
      <w:tabs>
        <w:tab w:val="right" w:leader="dot" w:pos="6480"/>
      </w:tabs>
      <w:spacing w:after="240" w:line="240" w:lineRule="atLeast"/>
      <w:ind w:left="0"/>
    </w:pPr>
  </w:style>
  <w:style w:type="paragraph" w:styleId="TableofFigures">
    <w:name w:val="table of figures"/>
    <w:basedOn w:val="TOCBase"/>
    <w:rsid w:val="00150EB0"/>
    <w:pPr>
      <w:ind w:left="1440" w:hanging="360"/>
    </w:pPr>
  </w:style>
  <w:style w:type="paragraph" w:styleId="TOAHeading">
    <w:name w:val="toa heading"/>
    <w:basedOn w:val="Normal"/>
    <w:next w:val="TableofAuthorities"/>
    <w:rsid w:val="00150EB0"/>
    <w:pPr>
      <w:keepNext/>
      <w:spacing w:line="480" w:lineRule="atLeast"/>
    </w:pPr>
    <w:rPr>
      <w:rFonts w:ascii="Arial Black" w:hAnsi="Arial Black" w:cs="Arial Black"/>
      <w:b/>
      <w:spacing w:val="-10"/>
      <w:kern w:val="1"/>
    </w:rPr>
  </w:style>
  <w:style w:type="paragraph" w:styleId="TOC1">
    <w:name w:val="toc 1"/>
    <w:basedOn w:val="TOCBase"/>
    <w:rsid w:val="00150EB0"/>
    <w:pPr>
      <w:tabs>
        <w:tab w:val="clear" w:pos="6480"/>
      </w:tabs>
      <w:spacing w:before="120" w:after="120" w:line="240" w:lineRule="auto"/>
    </w:pPr>
    <w:rPr>
      <w:rFonts w:ascii="Trebuchet MS" w:hAnsi="Trebuchet MS" w:cs="Trebuchet MS"/>
      <w:b/>
      <w:bCs/>
      <w:caps/>
      <w:spacing w:val="0"/>
      <w:sz w:val="22"/>
    </w:rPr>
  </w:style>
  <w:style w:type="paragraph" w:styleId="TOC2">
    <w:name w:val="toc 2"/>
    <w:basedOn w:val="TOCBase"/>
    <w:rsid w:val="00150EB0"/>
    <w:pPr>
      <w:tabs>
        <w:tab w:val="clear" w:pos="6480"/>
      </w:tabs>
      <w:spacing w:after="0" w:line="240" w:lineRule="auto"/>
      <w:ind w:left="200"/>
    </w:pPr>
    <w:rPr>
      <w:rFonts w:ascii="Trebuchet MS" w:hAnsi="Trebuchet MS" w:cs="Trebuchet MS"/>
      <w:caps/>
      <w:spacing w:val="0"/>
      <w:sz w:val="22"/>
    </w:rPr>
  </w:style>
  <w:style w:type="paragraph" w:styleId="TOC3">
    <w:name w:val="toc 3"/>
    <w:basedOn w:val="TOCBase"/>
    <w:rsid w:val="00150EB0"/>
    <w:pPr>
      <w:tabs>
        <w:tab w:val="clear" w:pos="6480"/>
      </w:tabs>
      <w:spacing w:after="0" w:line="240" w:lineRule="auto"/>
      <w:ind w:left="400"/>
    </w:pPr>
    <w:rPr>
      <w:rFonts w:ascii="Trebuchet MS" w:hAnsi="Trebuchet MS" w:cs="Trebuchet MS"/>
      <w:iCs/>
      <w:caps/>
      <w:spacing w:val="0"/>
      <w:sz w:val="22"/>
    </w:rPr>
  </w:style>
  <w:style w:type="paragraph" w:styleId="TOC4">
    <w:name w:val="toc 4"/>
    <w:basedOn w:val="TOCBase"/>
    <w:rsid w:val="00150EB0"/>
    <w:pPr>
      <w:tabs>
        <w:tab w:val="clear" w:pos="6480"/>
      </w:tabs>
      <w:spacing w:after="0" w:line="240" w:lineRule="auto"/>
      <w:ind w:left="600"/>
    </w:pPr>
    <w:rPr>
      <w:rFonts w:ascii="Trebuchet MS" w:hAnsi="Trebuchet MS" w:cs="Trebuchet MS"/>
      <w:caps/>
      <w:spacing w:val="0"/>
      <w:sz w:val="22"/>
      <w:szCs w:val="18"/>
    </w:rPr>
  </w:style>
  <w:style w:type="paragraph" w:styleId="TOC5">
    <w:name w:val="toc 5"/>
    <w:basedOn w:val="TOCBase"/>
    <w:rsid w:val="00150EB0"/>
    <w:pPr>
      <w:tabs>
        <w:tab w:val="clear" w:pos="6480"/>
      </w:tabs>
      <w:spacing w:after="0" w:line="240" w:lineRule="auto"/>
      <w:ind w:left="800"/>
    </w:pPr>
    <w:rPr>
      <w:rFonts w:ascii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rsid w:val="00150EB0"/>
    <w:pPr>
      <w:ind w:left="1000"/>
    </w:pPr>
    <w:rPr>
      <w:rFonts w:ascii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rsid w:val="00150EB0"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rsid w:val="00150EB0"/>
    <w:pPr>
      <w:ind w:left="1400"/>
    </w:pPr>
    <w:rPr>
      <w:rFonts w:ascii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rsid w:val="00150EB0"/>
    <w:pPr>
      <w:ind w:left="1600"/>
    </w:pPr>
    <w:rPr>
      <w:rFonts w:ascii="Times New Roman" w:hAnsi="Times New Roman" w:cs="Times New Roman"/>
      <w:sz w:val="18"/>
      <w:szCs w:val="18"/>
    </w:rPr>
  </w:style>
  <w:style w:type="paragraph" w:styleId="BodyTextIndent2">
    <w:name w:val="Body Text Indent 2"/>
    <w:basedOn w:val="Normal"/>
    <w:rsid w:val="00150EB0"/>
    <w:rPr>
      <w:i/>
      <w:iCs/>
    </w:rPr>
  </w:style>
  <w:style w:type="paragraph" w:styleId="BodyTextIndent3">
    <w:name w:val="Body Text Indent 3"/>
    <w:basedOn w:val="Normal"/>
    <w:rsid w:val="00150EB0"/>
    <w:pPr>
      <w:ind w:left="990" w:hanging="270"/>
    </w:pPr>
  </w:style>
  <w:style w:type="paragraph" w:customStyle="1" w:styleId="Level2Text">
    <w:name w:val="Level 2 Text"/>
    <w:basedOn w:val="Normal"/>
    <w:rsid w:val="00150EB0"/>
    <w:pPr>
      <w:keepLine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after="48"/>
      <w:ind w:left="504"/>
      <w:jc w:val="both"/>
    </w:pPr>
    <w:rPr>
      <w:rFonts w:ascii="Times New Roman" w:hAnsi="Times New Roman" w:cs="Times New Roman"/>
      <w:spacing w:val="0"/>
      <w:sz w:val="22"/>
    </w:rPr>
  </w:style>
  <w:style w:type="paragraph" w:customStyle="1" w:styleId="Level1Text">
    <w:name w:val="Level 1 Text"/>
    <w:basedOn w:val="Normal"/>
    <w:rsid w:val="00150EB0"/>
    <w:pPr>
      <w:keepLines/>
      <w:spacing w:before="72" w:after="72"/>
      <w:ind w:left="0" w:hanging="14"/>
      <w:jc w:val="both"/>
    </w:pPr>
    <w:rPr>
      <w:rFonts w:ascii="Times New Roman" w:hAnsi="Times New Roman" w:cs="Times New Roman"/>
      <w:spacing w:val="0"/>
      <w:sz w:val="22"/>
    </w:rPr>
  </w:style>
  <w:style w:type="paragraph" w:customStyle="1" w:styleId="Level3Text">
    <w:name w:val="Level 3 Text"/>
    <w:basedOn w:val="Level2Text"/>
    <w:rsid w:val="00150EB0"/>
    <w:pPr>
      <w:spacing w:before="48"/>
      <w:ind w:left="1166"/>
    </w:pPr>
  </w:style>
  <w:style w:type="paragraph" w:styleId="BodyText3">
    <w:name w:val="Body Text 3"/>
    <w:basedOn w:val="Normal"/>
    <w:rsid w:val="00150EB0"/>
    <w:pPr>
      <w:ind w:left="0"/>
      <w:jc w:val="both"/>
    </w:pPr>
    <w:rPr>
      <w:sz w:val="24"/>
    </w:rPr>
  </w:style>
  <w:style w:type="paragraph" w:styleId="BodyText2">
    <w:name w:val="Body Text 2"/>
    <w:basedOn w:val="Normal"/>
    <w:rsid w:val="00150EB0"/>
    <w:pPr>
      <w:ind w:left="0"/>
    </w:pPr>
    <w:rPr>
      <w:sz w:val="24"/>
    </w:rPr>
  </w:style>
  <w:style w:type="paragraph" w:customStyle="1" w:styleId="footerline">
    <w:name w:val="footer line"/>
    <w:basedOn w:val="Footer"/>
    <w:rsid w:val="00150EB0"/>
    <w:pPr>
      <w:keepLines w:val="0"/>
      <w:tabs>
        <w:tab w:val="clear" w:pos="4320"/>
        <w:tab w:val="clear" w:pos="8640"/>
        <w:tab w:val="left" w:leader="underscore" w:pos="8910"/>
      </w:tabs>
      <w:spacing w:before="72" w:after="48" w:line="240" w:lineRule="auto"/>
      <w:ind w:left="0" w:right="-331"/>
    </w:pPr>
    <w:rPr>
      <w:rFonts w:ascii="Tms Rmn" w:hAnsi="Tms Rmn" w:cs="Tms Rmn"/>
      <w:i/>
      <w:caps w:val="0"/>
      <w:spacing w:val="0"/>
      <w:sz w:val="24"/>
    </w:rPr>
  </w:style>
  <w:style w:type="paragraph" w:customStyle="1" w:styleId="StyleHeading2NotExpandedbyCondensedby">
    <w:name w:val="Style Heading 2 + Not Expanded by / Condensed by"/>
    <w:basedOn w:val="Heading2"/>
    <w:rsid w:val="00150EB0"/>
    <w:rPr>
      <w:smallCaps/>
      <w:spacing w:val="0"/>
    </w:rPr>
  </w:style>
  <w:style w:type="paragraph" w:customStyle="1" w:styleId="StyleHeading2Arial14ptBoldSmallcapsBottomSingles">
    <w:name w:val="Style Heading 2 + Arial 14 pt Bold Small caps Bottom: (Single s..."/>
    <w:basedOn w:val="Heading2"/>
    <w:rsid w:val="00150EB0"/>
    <w:pPr>
      <w:pBdr>
        <w:top w:val="none" w:sz="0" w:space="0" w:color="000000"/>
        <w:left w:val="none" w:sz="0" w:space="0" w:color="000000"/>
        <w:bottom w:val="single" w:sz="24" w:space="1" w:color="808080"/>
        <w:right w:val="single" w:sz="24" w:space="4" w:color="808080"/>
      </w:pBdr>
      <w:shd w:val="clear" w:color="auto" w:fill="C0C0C0"/>
      <w:tabs>
        <w:tab w:val="num" w:pos="792"/>
      </w:tabs>
      <w:ind w:left="792" w:hanging="792"/>
    </w:pPr>
    <w:rPr>
      <w:rFonts w:ascii="Arial" w:hAnsi="Arial" w:cs="Arial"/>
      <w:b/>
      <w:bCs/>
      <w:smallCaps/>
      <w:spacing w:val="20"/>
      <w:sz w:val="28"/>
    </w:rPr>
  </w:style>
  <w:style w:type="paragraph" w:customStyle="1" w:styleId="StyleHeading3Arial12ptBoldSmallcapsBottomSingles">
    <w:name w:val="Style Heading 3 + Arial 12 pt Bold Small caps Bottom: (Single s..."/>
    <w:basedOn w:val="Heading3"/>
    <w:rsid w:val="00150EB0"/>
    <w:pPr>
      <w:pBdr>
        <w:top w:val="none" w:sz="0" w:space="0" w:color="000000"/>
        <w:left w:val="none" w:sz="0" w:space="0" w:color="000000"/>
        <w:bottom w:val="single" w:sz="24" w:space="1" w:color="808080"/>
        <w:right w:val="single" w:sz="24" w:space="4" w:color="808080"/>
      </w:pBdr>
      <w:shd w:val="clear" w:color="auto" w:fill="EAEAEA"/>
      <w:tabs>
        <w:tab w:val="clear" w:pos="576"/>
      </w:tabs>
      <w:ind w:left="1080" w:firstLine="0"/>
    </w:pPr>
    <w:rPr>
      <w:rFonts w:ascii="Arial" w:hAnsi="Arial" w:cs="Arial"/>
      <w:b/>
      <w:bCs/>
      <w:smallCaps/>
      <w:spacing w:val="10"/>
      <w:sz w:val="24"/>
    </w:rPr>
  </w:style>
  <w:style w:type="paragraph" w:customStyle="1" w:styleId="StyleHeading1TrebuchetMS20ptBold">
    <w:name w:val="Style Heading 1 + Trebuchet MS 20 pt Bold"/>
    <w:basedOn w:val="Heading1"/>
    <w:rsid w:val="00150EB0"/>
    <w:pPr>
      <w:pBdr>
        <w:top w:val="single" w:sz="24" w:space="3" w:color="808080" w:shadow="1"/>
        <w:left w:val="single" w:sz="24" w:space="3" w:color="808080" w:shadow="1"/>
        <w:bottom w:val="single" w:sz="24" w:space="3" w:color="808080" w:shadow="1"/>
        <w:right w:val="single" w:sz="24" w:space="4" w:color="808080" w:shadow="1"/>
      </w:pBdr>
      <w:tabs>
        <w:tab w:val="clear" w:pos="432"/>
      </w:tabs>
      <w:ind w:left="1080" w:firstLine="0"/>
    </w:pPr>
    <w:rPr>
      <w:rFonts w:ascii="Trebuchet MS" w:hAnsi="Trebuchet MS" w:cs="Trebuchet MS"/>
      <w:b/>
      <w:bCs/>
      <w:caps/>
      <w:spacing w:val="20"/>
      <w:sz w:val="40"/>
    </w:rPr>
  </w:style>
  <w:style w:type="paragraph" w:customStyle="1" w:styleId="StyleStyleHeading2NotExpandedbyCondensedbyVerdana1">
    <w:name w:val="Style Style Heading 2 + Not Expanded by / Condensed by + Verdana 1..."/>
    <w:basedOn w:val="StyleHeading2NotExpandedbyCondensedby"/>
    <w:rsid w:val="00150EB0"/>
    <w:pPr>
      <w:spacing w:after="0" w:line="360" w:lineRule="auto"/>
      <w:jc w:val="both"/>
    </w:pPr>
    <w:rPr>
      <w:rFonts w:ascii="Verdana" w:hAnsi="Verdana" w:cs="Verdana"/>
      <w:smallCaps w:val="0"/>
      <w:sz w:val="20"/>
    </w:rPr>
  </w:style>
  <w:style w:type="paragraph" w:customStyle="1" w:styleId="StyleVerdanaJustifiedLeft0Linespacing15lines">
    <w:name w:val="Style Verdana Justified Left:  0&quot; Line spacing:  1.5 lines"/>
    <w:basedOn w:val="Normal"/>
    <w:rsid w:val="00150EB0"/>
    <w:pPr>
      <w:spacing w:line="360" w:lineRule="auto"/>
      <w:ind w:left="0"/>
      <w:jc w:val="both"/>
    </w:pPr>
    <w:rPr>
      <w:rFonts w:ascii="Verdana" w:hAnsi="Verdana" w:cs="Verdana"/>
      <w:sz w:val="24"/>
    </w:rPr>
  </w:style>
  <w:style w:type="paragraph" w:customStyle="1" w:styleId="StyleHeading4BoldSmallcapsBottomSinglesolidlineCus">
    <w:name w:val="Style Heading 4 + Bold Small caps Bottom: (Single solid line Cus..."/>
    <w:basedOn w:val="Heading4"/>
    <w:rsid w:val="00150EB0"/>
    <w:pPr>
      <w:pBdr>
        <w:top w:val="none" w:sz="0" w:space="0" w:color="000000"/>
        <w:left w:val="none" w:sz="0" w:space="0" w:color="000000"/>
        <w:bottom w:val="single" w:sz="24" w:space="1" w:color="808080"/>
        <w:right w:val="single" w:sz="24" w:space="4" w:color="808080"/>
      </w:pBdr>
      <w:shd w:val="clear" w:color="auto" w:fill="F8F8F8"/>
      <w:tabs>
        <w:tab w:val="clear" w:pos="864"/>
      </w:tabs>
      <w:ind w:left="1872" w:firstLine="0"/>
    </w:pPr>
    <w:rPr>
      <w:b/>
      <w:bCs/>
      <w:smallCaps/>
      <w:spacing w:val="10"/>
    </w:rPr>
  </w:style>
  <w:style w:type="paragraph" w:customStyle="1" w:styleId="StyleVerdanaJustifiedLeft07Linespacing15lines">
    <w:name w:val="Style Verdana Justified Left:  0.7&quot; Line spacing:  1.5 lines"/>
    <w:basedOn w:val="Normal"/>
    <w:rsid w:val="00150EB0"/>
    <w:pPr>
      <w:spacing w:line="360" w:lineRule="auto"/>
      <w:ind w:left="1008"/>
      <w:jc w:val="both"/>
    </w:pPr>
    <w:rPr>
      <w:rFonts w:ascii="Verdana" w:hAnsi="Verdana" w:cs="Verdana"/>
      <w:sz w:val="24"/>
    </w:rPr>
  </w:style>
  <w:style w:type="paragraph" w:customStyle="1" w:styleId="StyleVerdanaJustifiedLeft03Linespacing15lines">
    <w:name w:val="Style Verdana Justified Left:  0.3&quot; Line spacing:  1.5 lines"/>
    <w:basedOn w:val="Normal"/>
    <w:rsid w:val="00150EB0"/>
    <w:pPr>
      <w:spacing w:line="360" w:lineRule="auto"/>
      <w:ind w:left="432"/>
      <w:jc w:val="both"/>
    </w:pPr>
    <w:rPr>
      <w:rFonts w:ascii="Verdana" w:hAnsi="Verdana" w:cs="Verdana"/>
      <w:sz w:val="24"/>
    </w:rPr>
  </w:style>
  <w:style w:type="paragraph" w:customStyle="1" w:styleId="StyleStyleVerdanaJustifiedLeft0Linespacing15lines">
    <w:name w:val="Style Style Verdana Justified Left:  0&quot; Line spacing:  1.5 lines + ..."/>
    <w:basedOn w:val="StyleVerdanaJustifiedLeft0Linespacing15lines"/>
    <w:rsid w:val="00150EB0"/>
    <w:pPr>
      <w:ind w:left="-144"/>
    </w:pPr>
  </w:style>
  <w:style w:type="paragraph" w:customStyle="1" w:styleId="TableEntry">
    <w:name w:val="TableEntry"/>
    <w:basedOn w:val="Normal"/>
    <w:rsid w:val="00150EB0"/>
    <w:pPr>
      <w:ind w:left="-90" w:right="-108"/>
    </w:pPr>
    <w:rPr>
      <w:rFonts w:ascii="Times New Roman" w:hAnsi="Times New Roman" w:cs="Times New Roman"/>
      <w:spacing w:val="0"/>
      <w:sz w:val="22"/>
    </w:rPr>
  </w:style>
  <w:style w:type="paragraph" w:customStyle="1" w:styleId="Paragraph">
    <w:name w:val="Paragraph"/>
    <w:basedOn w:val="Normal"/>
    <w:rsid w:val="00150EB0"/>
    <w:pPr>
      <w:spacing w:after="60"/>
      <w:ind w:left="737"/>
      <w:jc w:val="both"/>
    </w:pPr>
    <w:rPr>
      <w:rFonts w:ascii="Times New Roman" w:hAnsi="Times New Roman" w:cs="Times New Roman"/>
      <w:color w:val="000000"/>
      <w:spacing w:val="0"/>
      <w:sz w:val="22"/>
      <w:lang w:val="en-AU"/>
    </w:rPr>
  </w:style>
  <w:style w:type="paragraph" w:customStyle="1" w:styleId="ProjConnbodytextCharCharCharChar">
    <w:name w:val="ProjConn bodytext Char Char Char Char"/>
    <w:basedOn w:val="Normal"/>
    <w:rsid w:val="00150EB0"/>
    <w:pPr>
      <w:spacing w:before="120"/>
      <w:ind w:left="0"/>
      <w:jc w:val="both"/>
    </w:pPr>
    <w:rPr>
      <w:spacing w:val="0"/>
      <w:sz w:val="22"/>
      <w:szCs w:val="22"/>
      <w:lang w:eastAsia="ja-JP"/>
    </w:rPr>
  </w:style>
  <w:style w:type="paragraph" w:customStyle="1" w:styleId="Level1Textbullet">
    <w:name w:val="Level 1 Text bullet"/>
    <w:basedOn w:val="Level2Text"/>
    <w:rsid w:val="00150EB0"/>
    <w:pPr>
      <w:tabs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left" w:pos="900"/>
        <w:tab w:val="left" w:pos="2520"/>
      </w:tabs>
      <w:ind w:left="864" w:hanging="360"/>
    </w:pPr>
  </w:style>
  <w:style w:type="paragraph" w:styleId="BalloonText">
    <w:name w:val="Balloon Text"/>
    <w:basedOn w:val="Normal"/>
    <w:rsid w:val="00150EB0"/>
    <w:rPr>
      <w:rFonts w:ascii="Tahoma" w:hAnsi="Tahoma" w:cs="Tahoma"/>
      <w:sz w:val="16"/>
      <w:szCs w:val="16"/>
    </w:rPr>
  </w:style>
  <w:style w:type="paragraph" w:customStyle="1" w:styleId="ProjConnbodytext">
    <w:name w:val="ProjConn bodytext"/>
    <w:basedOn w:val="Normal"/>
    <w:rsid w:val="00150EB0"/>
    <w:pPr>
      <w:overflowPunct w:val="0"/>
      <w:autoSpaceDE w:val="0"/>
      <w:spacing w:after="120"/>
      <w:ind w:left="0"/>
      <w:jc w:val="both"/>
      <w:textAlignment w:val="baseline"/>
    </w:pPr>
    <w:rPr>
      <w:spacing w:val="0"/>
    </w:rPr>
  </w:style>
  <w:style w:type="paragraph" w:customStyle="1" w:styleId="main-txt">
    <w:name w:val="main-txt"/>
    <w:basedOn w:val="Normal"/>
    <w:rsid w:val="00150EB0"/>
    <w:pPr>
      <w:spacing w:before="100" w:after="100" w:line="355" w:lineRule="atLeast"/>
      <w:ind w:left="0"/>
    </w:pPr>
    <w:rPr>
      <w:rFonts w:ascii="Verdana" w:hAnsi="Verdana" w:cs="Verdana"/>
      <w:color w:val="666666"/>
      <w:spacing w:val="0"/>
      <w:sz w:val="21"/>
      <w:szCs w:val="21"/>
    </w:rPr>
  </w:style>
  <w:style w:type="paragraph" w:styleId="NormalWeb">
    <w:name w:val="Normal (Web)"/>
    <w:basedOn w:val="Normal"/>
    <w:rsid w:val="00150EB0"/>
    <w:pPr>
      <w:spacing w:before="100" w:after="100"/>
      <w:ind w:left="0"/>
    </w:pPr>
    <w:rPr>
      <w:rFonts w:ascii="Times New Roman" w:hAnsi="Times New Roman" w:cs="Times New Roman"/>
      <w:spacing w:val="0"/>
      <w:sz w:val="24"/>
      <w:szCs w:val="24"/>
    </w:rPr>
  </w:style>
  <w:style w:type="paragraph" w:customStyle="1" w:styleId="DefaultText">
    <w:name w:val="Default Text"/>
    <w:basedOn w:val="Normal"/>
    <w:rsid w:val="00150EB0"/>
    <w:pPr>
      <w:overflowPunct w:val="0"/>
      <w:autoSpaceDE w:val="0"/>
      <w:spacing w:after="100"/>
      <w:ind w:left="0"/>
      <w:textAlignment w:val="baseline"/>
    </w:pPr>
    <w:rPr>
      <w:spacing w:val="0"/>
      <w:lang w:val="en-GB" w:eastAsia="en-US"/>
    </w:rPr>
  </w:style>
  <w:style w:type="paragraph" w:customStyle="1" w:styleId="innertext">
    <w:name w:val="innertext"/>
    <w:basedOn w:val="Normal"/>
    <w:rsid w:val="00150EB0"/>
    <w:pPr>
      <w:spacing w:before="100" w:after="100"/>
      <w:ind w:left="0"/>
    </w:pPr>
    <w:rPr>
      <w:color w:val="333333"/>
      <w:spacing w:val="0"/>
      <w:sz w:val="18"/>
      <w:szCs w:val="18"/>
    </w:rPr>
  </w:style>
  <w:style w:type="paragraph" w:customStyle="1" w:styleId="ProcNormal">
    <w:name w:val="Proc_Normal"/>
    <w:basedOn w:val="Normal"/>
    <w:rsid w:val="00150EB0"/>
    <w:pPr>
      <w:widowControl w:val="0"/>
      <w:spacing w:before="240" w:after="60"/>
      <w:ind w:left="0"/>
    </w:pPr>
    <w:rPr>
      <w:rFonts w:ascii="Times New Roman" w:hAnsi="Times New Roman" w:cs="Times New Roman"/>
      <w:spacing w:val="8"/>
      <w:kern w:val="1"/>
      <w:sz w:val="24"/>
    </w:rPr>
  </w:style>
  <w:style w:type="paragraph" w:customStyle="1" w:styleId="Char1">
    <w:name w:val="Char1"/>
    <w:basedOn w:val="Normal"/>
    <w:rsid w:val="00150EB0"/>
    <w:pPr>
      <w:spacing w:after="160" w:line="240" w:lineRule="exact"/>
      <w:ind w:left="0"/>
    </w:pPr>
    <w:rPr>
      <w:rFonts w:ascii="Verdana" w:eastAsia="MS Mincho" w:hAnsi="Verdana" w:cs="Verdana"/>
      <w:spacing w:val="0"/>
    </w:rPr>
  </w:style>
  <w:style w:type="paragraph" w:customStyle="1" w:styleId="Level2Textspace">
    <w:name w:val="Level 2 Text space"/>
    <w:basedOn w:val="Level2Text"/>
    <w:rsid w:val="00150EB0"/>
    <w:pPr>
      <w:spacing w:before="120"/>
    </w:pPr>
    <w:rPr>
      <w:lang w:bidi="ta-IN"/>
    </w:rPr>
  </w:style>
  <w:style w:type="paragraph" w:customStyle="1" w:styleId="TableContents">
    <w:name w:val="Table Contents"/>
    <w:basedOn w:val="BodyText"/>
    <w:rsid w:val="00150EB0"/>
    <w:pPr>
      <w:widowControl w:val="0"/>
      <w:suppressLineNumbers/>
      <w:spacing w:after="120" w:line="240" w:lineRule="auto"/>
      <w:ind w:left="0"/>
      <w:jc w:val="left"/>
    </w:pPr>
    <w:rPr>
      <w:rFonts w:ascii="Thorndale" w:eastAsia="HG Mincho Light J" w:hAnsi="Thorndale" w:cs="Thorndale"/>
      <w:color w:val="000000"/>
      <w:spacing w:val="0"/>
      <w:sz w:val="24"/>
    </w:rPr>
  </w:style>
  <w:style w:type="paragraph" w:customStyle="1" w:styleId="TableHeading">
    <w:name w:val="Table Heading"/>
    <w:basedOn w:val="TableContents"/>
    <w:rsid w:val="00150EB0"/>
    <w:pPr>
      <w:jc w:val="center"/>
    </w:pPr>
    <w:rPr>
      <w:b/>
      <w:i/>
    </w:rPr>
  </w:style>
  <w:style w:type="paragraph" w:customStyle="1" w:styleId="Level1Text0">
    <w:name w:val="Level 1Text"/>
    <w:basedOn w:val="Level2Text"/>
    <w:rsid w:val="00150EB0"/>
    <w:pPr>
      <w:ind w:left="0"/>
    </w:pPr>
    <w:rPr>
      <w:lang w:bidi="ta-IN"/>
    </w:rPr>
  </w:style>
  <w:style w:type="paragraph" w:customStyle="1" w:styleId="tabletext0">
    <w:name w:val="tabletext"/>
    <w:basedOn w:val="Normal"/>
    <w:rsid w:val="00150EB0"/>
    <w:pPr>
      <w:autoSpaceDE w:val="0"/>
      <w:spacing w:before="100" w:after="100"/>
      <w:ind w:left="0"/>
    </w:pPr>
    <w:rPr>
      <w:spacing w:val="0"/>
    </w:rPr>
  </w:style>
  <w:style w:type="paragraph" w:styleId="ListParagraph">
    <w:name w:val="List Paragraph"/>
    <w:basedOn w:val="Normal"/>
    <w:qFormat/>
    <w:rsid w:val="00150EB0"/>
    <w:pPr>
      <w:ind w:left="720"/>
    </w:pPr>
    <w:rPr>
      <w:rFonts w:ascii="Verdana" w:hAnsi="Verdana" w:cs="Verdana"/>
      <w:spacing w:val="0"/>
    </w:rPr>
  </w:style>
  <w:style w:type="paragraph" w:styleId="DocumentMap">
    <w:name w:val="Document Map"/>
    <w:basedOn w:val="Normal"/>
    <w:rsid w:val="00150EB0"/>
    <w:pPr>
      <w:shd w:val="clear" w:color="auto" w:fill="000080"/>
    </w:pPr>
    <w:rPr>
      <w:rFonts w:ascii="Tahoma" w:hAnsi="Tahoma" w:cs="Tahoma"/>
    </w:rPr>
  </w:style>
  <w:style w:type="paragraph" w:customStyle="1" w:styleId="CharCharCharChar">
    <w:name w:val="Char Char Char Char"/>
    <w:basedOn w:val="Normal"/>
    <w:next w:val="Normal"/>
    <w:rsid w:val="00150EB0"/>
    <w:pPr>
      <w:spacing w:after="160" w:line="240" w:lineRule="exact"/>
      <w:ind w:left="0"/>
    </w:pPr>
    <w:rPr>
      <w:rFonts w:ascii="Times New Roman" w:hAnsi="Times New Roman" w:cs="Times New Roman"/>
      <w:spacing w:val="0"/>
      <w:sz w:val="24"/>
      <w:szCs w:val="24"/>
    </w:rPr>
  </w:style>
  <w:style w:type="paragraph" w:customStyle="1" w:styleId="Norma">
    <w:name w:val="Norma"/>
    <w:basedOn w:val="Normal"/>
    <w:rsid w:val="00150EB0"/>
    <w:pPr>
      <w:tabs>
        <w:tab w:val="num" w:pos="1320"/>
        <w:tab w:val="left" w:pos="1440"/>
        <w:tab w:val="left" w:pos="7200"/>
      </w:tabs>
      <w:ind w:left="1320" w:hanging="360"/>
    </w:pPr>
    <w:rPr>
      <w:rFonts w:ascii="Trebuchet MS" w:hAnsi="Trebuchet MS"/>
      <w:b/>
      <w:spacing w:val="0"/>
    </w:rPr>
  </w:style>
  <w:style w:type="paragraph" w:customStyle="1" w:styleId="WW-Default">
    <w:name w:val="WW-Default"/>
    <w:rsid w:val="00150EB0"/>
    <w:pPr>
      <w:suppressAutoHyphens/>
      <w:autoSpaceDE w:val="0"/>
    </w:pPr>
    <w:rPr>
      <w:rFonts w:ascii="TTE1BA5C10t00" w:eastAsia="MS Mincho" w:hAnsi="TTE1BA5C10t00" w:cs="TTE1BA5C10t00"/>
      <w:color w:val="000000"/>
      <w:sz w:val="24"/>
      <w:szCs w:val="24"/>
      <w:lang w:eastAsia="ja-JP" w:bidi="hi-IN"/>
    </w:rPr>
  </w:style>
  <w:style w:type="paragraph" w:styleId="HTMLPreformatted">
    <w:name w:val="HTML Preformatted"/>
    <w:basedOn w:val="Normal"/>
    <w:rsid w:val="00150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eastAsia="MS Mincho" w:hAnsi="Courier New" w:cs="Courier New"/>
      <w:spacing w:val="0"/>
      <w:lang w:eastAsia="ja-JP" w:bidi="hi-IN"/>
    </w:rPr>
  </w:style>
  <w:style w:type="paragraph" w:customStyle="1" w:styleId="Framecontents">
    <w:name w:val="Frame contents"/>
    <w:basedOn w:val="BodyText"/>
    <w:rsid w:val="00150EB0"/>
  </w:style>
  <w:style w:type="paragraph" w:customStyle="1" w:styleId="Contents10">
    <w:name w:val="Contents 10"/>
    <w:basedOn w:val="Index"/>
    <w:rsid w:val="00150EB0"/>
    <w:pPr>
      <w:tabs>
        <w:tab w:val="right" w:leader="dot" w:pos="7425"/>
      </w:tabs>
      <w:ind w:left="2547"/>
    </w:pPr>
  </w:style>
  <w:style w:type="paragraph" w:customStyle="1" w:styleId="FrameContents0">
    <w:name w:val="Frame Contents"/>
    <w:basedOn w:val="Normal"/>
    <w:rsid w:val="00150E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1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20" Type="http://schemas.openxmlformats.org/officeDocument/2006/relationships/oleObject" Target="embeddings/oleObject1.bin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microsoft.com/office/2007/relationships/stylesWithEffects" Target="stylesWithEffects.xml"/><Relationship Id="rId10" Type="http://schemas.openxmlformats.org/officeDocument/2006/relationships/hyperlink" Target="http://www.insolutionsglobal.com/" TargetMode="External"/><Relationship Id="rId19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epakt\Application%20Data\Microsoft\Templates\CARDINAL\cardinal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E930D-21CD-4B47-99CC-A982B2102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cardinal template.dot</Template>
  <TotalTime>1</TotalTime>
  <Pages>26</Pages>
  <Words>4571</Words>
  <Characters>26058</Characters>
  <Application>Microsoft Office Word</Application>
  <DocSecurity>0</DocSecurity>
  <Lines>217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Integration Document</vt:lpstr>
      <vt:lpstr>1 Introduction</vt:lpstr>
      <vt:lpstr>2 Transaction fields</vt:lpstr>
      <vt:lpstr>3 Transaction TYPES</vt:lpstr>
      <vt:lpstr>4 response codes</vt:lpstr>
    </vt:vector>
  </TitlesOfParts>
  <Manager>Abhasaheb Kashid</Manager>
  <Company/>
  <LinksUpToDate>false</LinksUpToDate>
  <CharactersWithSpaces>30568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Document</dc:title>
  <dc:subject>Integration Document</dc:subject>
  <dc:creator>ajay3116;Ajay Golania</dc:creator>
  <cp:keywords>ISGPay</cp:keywords>
  <cp:lastModifiedBy>Prakash2609</cp:lastModifiedBy>
  <cp:revision>2</cp:revision>
  <cp:lastPrinted>2018-02-05T06:49:00Z</cp:lastPrinted>
  <dcterms:created xsi:type="dcterms:W3CDTF">2018-09-07T13:06:00Z</dcterms:created>
  <dcterms:modified xsi:type="dcterms:W3CDTF">2018-09-07T13:06:00Z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1033</vt:i4>
  </property>
  <property fmtid="{D5CDD505-2E9C-101B-9397-08002B2CF9AE}" pid="3" name="UseDefaultLanguage">
    <vt:bool>true</vt:bool>
  </property>
  <property fmtid="{D5CDD505-2E9C-101B-9397-08002B2CF9AE}" pid="4" name="Version">
    <vt:i4>99022200</vt:i4>
  </property>
</Properties>
</file>